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6E8C1092" w14:textId="7B9873A0" w:rsidR="009A79EC" w:rsidRDefault="009A79EC" w:rsidP="00DC78AB">
      <w:pP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097C4199" w14:textId="3D800128" w:rsidR="00BF0E2F" w:rsidRPr="00DC78AB" w:rsidRDefault="00A82EC8" w:rsidP="00DC78AB">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lastRenderedPageBreak/>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2CEF0FFF" w:rsidR="00A64186" w:rsidRPr="00950840" w:rsidRDefault="00A64186" w:rsidP="00EE7FC4">
            <w:pPr>
              <w:spacing w:after="160" w:line="259" w:lineRule="auto"/>
              <w:rPr>
                <w:b/>
                <w:bCs/>
                <w:sz w:val="24"/>
                <w:szCs w:val="24"/>
              </w:rPr>
            </w:pPr>
            <w:r>
              <w:rPr>
                <w:b/>
                <w:bCs/>
                <w:sz w:val="24"/>
                <w:szCs w:val="24"/>
              </w:rPr>
              <w:t>3</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02EF4941" w:rsidR="00A64186" w:rsidRPr="00950840" w:rsidRDefault="00A64186" w:rsidP="00EE7FC4">
            <w:pPr>
              <w:spacing w:after="160" w:line="259" w:lineRule="auto"/>
              <w:rPr>
                <w:b/>
                <w:bCs/>
                <w:sz w:val="24"/>
                <w:szCs w:val="24"/>
              </w:rPr>
            </w:pPr>
            <w:r>
              <w:rPr>
                <w:b/>
                <w:bCs/>
                <w:sz w:val="24"/>
                <w:szCs w:val="24"/>
              </w:rPr>
              <w:t>5</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3321D4C8" w:rsidR="00A64186" w:rsidRPr="00950840" w:rsidRDefault="00A64186" w:rsidP="00EE7FC4">
            <w:pPr>
              <w:spacing w:after="160" w:line="259" w:lineRule="auto"/>
              <w:rPr>
                <w:b/>
                <w:bCs/>
                <w:sz w:val="24"/>
                <w:szCs w:val="24"/>
              </w:rPr>
            </w:pPr>
            <w:r>
              <w:rPr>
                <w:b/>
                <w:bCs/>
                <w:sz w:val="24"/>
                <w:szCs w:val="24"/>
              </w:rPr>
              <w:t>6</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20DF0CF3" w:rsidR="00A64186" w:rsidRPr="00950840" w:rsidRDefault="00A64186" w:rsidP="00EE7FC4">
            <w:pPr>
              <w:spacing w:after="160" w:line="259" w:lineRule="auto"/>
              <w:rPr>
                <w:b/>
                <w:bCs/>
                <w:sz w:val="24"/>
                <w:szCs w:val="24"/>
              </w:rPr>
            </w:pPr>
            <w:r>
              <w:rPr>
                <w:b/>
                <w:bCs/>
                <w:sz w:val="24"/>
                <w:szCs w:val="24"/>
              </w:rPr>
              <w:t>8</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80380BB" w14:textId="6D67066E" w:rsidR="006A611B" w:rsidRDefault="006A611B">
      <w:pPr>
        <w:widowControl/>
        <w:suppressAutoHyphens w:val="0"/>
        <w:rPr>
          <w:b/>
        </w:rPr>
        <w:sectPr w:rsidR="006A611B" w:rsidSect="00DC78AB">
          <w:footerReference w:type="even" r:id="rId12"/>
          <w:pgSz w:w="11906" w:h="16838"/>
          <w:pgMar w:top="1440" w:right="1440" w:bottom="1440" w:left="1440" w:header="720" w:footer="720" w:gutter="0"/>
          <w:pgNumType w:fmt="lowerRoman" w:start="3"/>
          <w:cols w:space="720"/>
          <w:docGrid w:linePitch="360"/>
        </w:sectPr>
      </w:pPr>
    </w:p>
    <w:p w14:paraId="4DA13DD1" w14:textId="77777777" w:rsidR="006A611B" w:rsidRPr="007D744E" w:rsidRDefault="006A611B" w:rsidP="006A611B">
      <w:pPr>
        <w:widowControl/>
        <w:suppressAutoHyphens w:val="0"/>
        <w:rPr>
          <w:b/>
          <w:sz w:val="28"/>
          <w:szCs w:val="28"/>
        </w:rPr>
      </w:pPr>
    </w:p>
    <w:p w14:paraId="0BAB997E" w14:textId="63B60511" w:rsidR="004F2241" w:rsidRPr="007D744E" w:rsidRDefault="004F2241" w:rsidP="009529FE">
      <w:pPr>
        <w:widowControl/>
        <w:suppressAutoHyphens w:val="0"/>
        <w:spacing w:line="360" w:lineRule="auto"/>
        <w:rPr>
          <w:b/>
          <w:sz w:val="28"/>
          <w:szCs w:val="28"/>
        </w:rPr>
      </w:pPr>
      <w:r w:rsidRPr="007D744E">
        <w:rPr>
          <w:b/>
          <w:sz w:val="28"/>
          <w:szCs w:val="28"/>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47514BA6" w:rsidR="003805EF" w:rsidRDefault="001D7787" w:rsidP="009529FE">
      <w:pPr>
        <w:spacing w:line="360" w:lineRule="auto"/>
        <w:jc w:val="both"/>
        <w:rPr>
          <w:sz w:val="24"/>
          <w:szCs w:val="24"/>
        </w:rPr>
      </w:pPr>
      <w:r>
        <w:rPr>
          <w:sz w:val="24"/>
          <w:szCs w:val="24"/>
        </w:rPr>
        <w:t xml:space="preserve">i|Nautix Technologies India Private Limited located in Chennai and Pune in India, </w:t>
      </w:r>
      <w:r w:rsidR="00BA36BE">
        <w:rPr>
          <w:sz w:val="24"/>
          <w:szCs w:val="24"/>
        </w:rPr>
        <w:t xml:space="preserve">which </w:t>
      </w:r>
      <w:r>
        <w:rPr>
          <w:sz w:val="24"/>
          <w:szCs w:val="24"/>
        </w:rPr>
        <w:t>is a group company of Bank of New York Mellon</w:t>
      </w:r>
      <w:r w:rsidR="00E82CB4">
        <w:rPr>
          <w:sz w:val="24"/>
          <w:szCs w:val="24"/>
        </w:rPr>
        <w:t xml:space="preserve"> a </w:t>
      </w:r>
      <w:r>
        <w:rPr>
          <w:sz w:val="24"/>
          <w:szCs w:val="24"/>
        </w:rPr>
        <w:t>leading financial services provider.</w:t>
      </w:r>
      <w:r w:rsidR="003805EF">
        <w:rPr>
          <w:sz w:val="24"/>
          <w:szCs w:val="24"/>
        </w:rPr>
        <w:t xml:space="preserve"> </w:t>
      </w:r>
      <w:r w:rsidR="00BA36BE">
        <w:rPr>
          <w:sz w:val="24"/>
          <w:szCs w:val="24"/>
        </w:rPr>
        <w:t>The BNY</w:t>
      </w:r>
      <w:r w:rsidR="003805EF" w:rsidRPr="003805EF">
        <w:rPr>
          <w:sz w:val="24"/>
          <w:szCs w:val="24"/>
        </w:rPr>
        <w:t xml:space="preserve"> is the </w:t>
      </w:r>
      <w:r w:rsidR="00BA36BE">
        <w:rPr>
          <w:sz w:val="24"/>
          <w:szCs w:val="24"/>
        </w:rPr>
        <w:t>oldes</w:t>
      </w:r>
      <w:r>
        <w:rPr>
          <w:sz w:val="24"/>
          <w:szCs w:val="24"/>
        </w:rPr>
        <w:t xml:space="preserve">t and </w:t>
      </w:r>
      <w:r w:rsidR="00BA36BE">
        <w:rPr>
          <w:sz w:val="24"/>
          <w:szCs w:val="24"/>
        </w:rPr>
        <w:t>the top most bank in the</w:t>
      </w:r>
      <w:r w:rsidR="003805EF" w:rsidRPr="003805EF">
        <w:rPr>
          <w:sz w:val="24"/>
          <w:szCs w:val="24"/>
        </w:rPr>
        <w:t xml:space="preserve"> banking corporation in the United States</w:t>
      </w:r>
      <w:r w:rsidR="00BA36BE">
        <w:rPr>
          <w:sz w:val="24"/>
          <w:szCs w:val="24"/>
        </w:rPr>
        <w:t xml:space="preserve"> of America</w:t>
      </w:r>
      <w:r w:rsidR="003805EF" w:rsidRPr="003805EF">
        <w:rPr>
          <w:sz w:val="24"/>
          <w:szCs w:val="24"/>
        </w:rPr>
        <w:t xml:space="preserve">, and </w:t>
      </w:r>
      <w:r>
        <w:rPr>
          <w:sz w:val="24"/>
          <w:szCs w:val="24"/>
        </w:rPr>
        <w:t xml:space="preserve">it is </w:t>
      </w:r>
      <w:r w:rsidR="00BA36BE">
        <w:rPr>
          <w:sz w:val="24"/>
          <w:szCs w:val="24"/>
        </w:rPr>
        <w:t xml:space="preserve">one of </w:t>
      </w:r>
      <w:r w:rsidR="003805EF" w:rsidRPr="003805EF">
        <w:rPr>
          <w:sz w:val="24"/>
          <w:szCs w:val="24"/>
        </w:rPr>
        <w:t>the 20th-o</w:t>
      </w:r>
      <w:r>
        <w:rPr>
          <w:sz w:val="24"/>
          <w:szCs w:val="24"/>
        </w:rPr>
        <w:t xml:space="preserve">ldest bank in the world, which have </w:t>
      </w:r>
      <w:r w:rsidR="003805EF" w:rsidRPr="003805EF">
        <w:rPr>
          <w:sz w:val="24"/>
          <w:szCs w:val="24"/>
        </w:rPr>
        <w:t>been established</w:t>
      </w:r>
      <w:r w:rsidR="00BA36BE">
        <w:rPr>
          <w:sz w:val="24"/>
          <w:szCs w:val="24"/>
        </w:rPr>
        <w:t xml:space="preserve"> by American Founding father Alexander Hamilton</w:t>
      </w:r>
      <w:r w:rsidR="003805EF" w:rsidRPr="003805EF">
        <w:rPr>
          <w:sz w:val="24"/>
          <w:szCs w:val="24"/>
        </w:rPr>
        <w:t xml:space="preserve"> on June 9, 1784</w:t>
      </w:r>
      <w:r w:rsidR="00BA36BE">
        <w:rPr>
          <w:sz w:val="24"/>
          <w:szCs w:val="24"/>
        </w:rPr>
        <w:t>.</w:t>
      </w:r>
      <w:r w:rsidR="003805EF" w:rsidRPr="003805EF">
        <w:rPr>
          <w:sz w:val="24"/>
          <w:szCs w:val="24"/>
        </w:rPr>
        <w:t xml:space="preserve"> </w:t>
      </w:r>
    </w:p>
    <w:p w14:paraId="3121A9E4" w14:textId="77777777" w:rsidR="003805EF" w:rsidRPr="003805EF" w:rsidRDefault="003805EF" w:rsidP="009529FE">
      <w:pPr>
        <w:spacing w:line="360" w:lineRule="auto"/>
        <w:jc w:val="both"/>
        <w:rPr>
          <w:sz w:val="24"/>
          <w:szCs w:val="24"/>
        </w:rPr>
      </w:pPr>
    </w:p>
    <w:p w14:paraId="226D7344" w14:textId="6BCB229D"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w:t>
      </w:r>
      <w:r w:rsidR="000D6D13">
        <w:rPr>
          <w:sz w:val="24"/>
          <w:szCs w:val="24"/>
        </w:rPr>
        <w:t xml:space="preserve">s fields like </w:t>
      </w:r>
      <w:r w:rsidR="001670CE">
        <w:rPr>
          <w:sz w:val="24"/>
          <w:szCs w:val="24"/>
        </w:rPr>
        <w:t>technological development sectors, business sectors and technology solutions, infrastructure management services etc,</w:t>
      </w:r>
      <w:r w:rsidR="00E82CB4">
        <w:rPr>
          <w:sz w:val="24"/>
          <w:szCs w:val="24"/>
        </w:rPr>
        <w:t xml:space="preserve">for Bank of </w:t>
      </w:r>
      <w:r w:rsidR="00BA36BE">
        <w:rPr>
          <w:sz w:val="24"/>
          <w:szCs w:val="24"/>
        </w:rPr>
        <w:t>New</w:t>
      </w:r>
      <w:r w:rsidR="00BA36BE" w:rsidRPr="003805EF">
        <w:rPr>
          <w:sz w:val="24"/>
          <w:szCs w:val="24"/>
        </w:rPr>
        <w:t xml:space="preserve"> </w:t>
      </w:r>
      <w:r w:rsidR="00BA36BE">
        <w:rPr>
          <w:sz w:val="24"/>
          <w:szCs w:val="24"/>
        </w:rPr>
        <w:t>York</w:t>
      </w:r>
      <w:r w:rsidR="003805EF" w:rsidRPr="003805EF">
        <w:rPr>
          <w:sz w:val="24"/>
          <w:szCs w:val="24"/>
        </w:rPr>
        <w:t xml:space="preserve"> Mellon 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 xml:space="preserve">products for customers of Bank </w:t>
      </w:r>
      <w:r w:rsidR="000D6D13">
        <w:rPr>
          <w:sz w:val="24"/>
          <w:szCs w:val="24"/>
        </w:rPr>
        <w:t>of</w:t>
      </w:r>
      <w:r w:rsidR="00F57DA2">
        <w:rPr>
          <w:sz w:val="24"/>
          <w:szCs w:val="24"/>
        </w:rPr>
        <w:t xml:space="preserve"> New York </w:t>
      </w:r>
      <w:r w:rsidR="000D6D13">
        <w:rPr>
          <w:sz w:val="24"/>
          <w:szCs w:val="24"/>
        </w:rPr>
        <w:t>Mellon. i|</w:t>
      </w:r>
      <w:r w:rsidR="000D6D13" w:rsidRPr="003805EF">
        <w:rPr>
          <w:sz w:val="24"/>
          <w:szCs w:val="24"/>
        </w:rPr>
        <w:t>Nautix</w:t>
      </w:r>
      <w:r w:rsidR="00BA36BE">
        <w:rPr>
          <w:sz w:val="24"/>
          <w:szCs w:val="24"/>
        </w:rPr>
        <w:t xml:space="preserve"> is an essential </w:t>
      </w:r>
      <w:r w:rsidR="003805EF" w:rsidRPr="003805EF">
        <w:rPr>
          <w:sz w:val="24"/>
          <w:szCs w:val="24"/>
        </w:rPr>
        <w:t xml:space="preserve">arm of </w:t>
      </w:r>
      <w:r w:rsidR="00BA36BE">
        <w:rPr>
          <w:sz w:val="24"/>
          <w:szCs w:val="24"/>
        </w:rPr>
        <w:t>client technology solutions</w:t>
      </w:r>
      <w:r>
        <w:rPr>
          <w:sz w:val="24"/>
          <w:szCs w:val="24"/>
        </w:rPr>
        <w:t xml:space="preserve"> at Bank </w:t>
      </w:r>
      <w:r w:rsidR="000D6D13">
        <w:rPr>
          <w:sz w:val="24"/>
          <w:szCs w:val="24"/>
        </w:rPr>
        <w:t>of</w:t>
      </w:r>
      <w:r>
        <w:rPr>
          <w:sz w:val="24"/>
          <w:szCs w:val="24"/>
        </w:rPr>
        <w:t xml:space="preserve">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60FF0F3D"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1670CE">
        <w:rPr>
          <w:sz w:val="24"/>
          <w:szCs w:val="24"/>
        </w:rPr>
        <w:t xml:space="preserve"> a collaborative and team </w:t>
      </w:r>
      <w:r w:rsidR="003805EF" w:rsidRPr="00FB4F1D">
        <w:rPr>
          <w:sz w:val="24"/>
          <w:szCs w:val="24"/>
        </w:rPr>
        <w:t xml:space="preserve"> work environment that values inclusion and offers associates, opportunity for growth and recognition</w:t>
      </w:r>
      <w:r>
        <w:rPr>
          <w:sz w:val="24"/>
          <w:szCs w:val="24"/>
        </w:rPr>
        <w:t>.</w:t>
      </w:r>
    </w:p>
    <w:p w14:paraId="72227D56" w14:textId="123DBD47"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insig</w:t>
      </w:r>
      <w:r w:rsidR="00E82CB4">
        <w:rPr>
          <w:sz w:val="24"/>
          <w:szCs w:val="24"/>
        </w:rPr>
        <w:t xml:space="preserve">hts in shaping the </w:t>
      </w:r>
      <w:r w:rsidR="001670CE">
        <w:rPr>
          <w:sz w:val="24"/>
          <w:szCs w:val="24"/>
        </w:rPr>
        <w:t xml:space="preserve">future </w:t>
      </w:r>
      <w:r w:rsidR="001670CE" w:rsidRPr="00FB4F1D">
        <w:rPr>
          <w:sz w:val="24"/>
          <w:szCs w:val="24"/>
        </w:rPr>
        <w:t>industry</w:t>
      </w:r>
      <w:r w:rsidR="00762272">
        <w:rPr>
          <w:sz w:val="24"/>
          <w:szCs w:val="24"/>
        </w:rPr>
        <w:t>.</w:t>
      </w:r>
    </w:p>
    <w:p w14:paraId="302F31EC" w14:textId="34D32537" w:rsidR="003805EF" w:rsidRPr="00FB4F1D" w:rsidRDefault="00762272" w:rsidP="009529FE">
      <w:pPr>
        <w:pStyle w:val="ListParagraph"/>
        <w:numPr>
          <w:ilvl w:val="0"/>
          <w:numId w:val="17"/>
        </w:numPr>
        <w:spacing w:line="360" w:lineRule="auto"/>
        <w:jc w:val="both"/>
        <w:rPr>
          <w:sz w:val="24"/>
          <w:szCs w:val="24"/>
        </w:rPr>
      </w:pPr>
      <w:r>
        <w:rPr>
          <w:sz w:val="24"/>
          <w:szCs w:val="24"/>
        </w:rPr>
        <w:t>Support</w:t>
      </w:r>
      <w:r w:rsidR="001670CE">
        <w:rPr>
          <w:sz w:val="24"/>
          <w:szCs w:val="24"/>
        </w:rPr>
        <w:t>s</w:t>
      </w:r>
      <w:r>
        <w:rPr>
          <w:sz w:val="24"/>
          <w:szCs w:val="24"/>
        </w:rPr>
        <w:t xml:space="preserve"> </w:t>
      </w:r>
      <w:r w:rsidRPr="00FB4F1D">
        <w:rPr>
          <w:sz w:val="24"/>
          <w:szCs w:val="24"/>
        </w:rPr>
        <w:t>local</w:t>
      </w:r>
      <w:r w:rsidR="003805EF" w:rsidRPr="00FB4F1D">
        <w:rPr>
          <w:sz w:val="24"/>
          <w:szCs w:val="24"/>
        </w:rPr>
        <w:t xml:space="preserve"> and global communities</w:t>
      </w:r>
      <w:r>
        <w:rPr>
          <w:sz w:val="24"/>
          <w:szCs w:val="24"/>
        </w:rPr>
        <w:t>.</w:t>
      </w:r>
    </w:p>
    <w:p w14:paraId="1D9AF0F2" w14:textId="77777777" w:rsidR="003805EF" w:rsidRPr="003805EF" w:rsidRDefault="003805EF" w:rsidP="009529FE">
      <w:pPr>
        <w:spacing w:line="360" w:lineRule="auto"/>
        <w:jc w:val="both"/>
        <w:rPr>
          <w:sz w:val="24"/>
          <w:szCs w:val="24"/>
        </w:rPr>
      </w:pPr>
    </w:p>
    <w:p w14:paraId="73884BEF" w14:textId="6DCB8B94" w:rsidR="003805EF" w:rsidRPr="00E82CB4" w:rsidRDefault="003805EF" w:rsidP="00E82CB4">
      <w:pPr>
        <w:spacing w:line="360" w:lineRule="auto"/>
        <w:jc w:val="both"/>
        <w:rPr>
          <w:sz w:val="24"/>
          <w:szCs w:val="24"/>
        </w:rPr>
      </w:pPr>
      <w:r w:rsidRPr="003805EF">
        <w:rPr>
          <w:sz w:val="24"/>
          <w:szCs w:val="24"/>
        </w:rPr>
        <w:t>i</w:t>
      </w:r>
      <w:r w:rsidR="00FB4F1D">
        <w:rPr>
          <w:sz w:val="24"/>
          <w:szCs w:val="24"/>
        </w:rPr>
        <w:t>|</w:t>
      </w:r>
      <w:r w:rsidRPr="003805EF">
        <w:rPr>
          <w:sz w:val="24"/>
          <w:szCs w:val="24"/>
        </w:rPr>
        <w:t xml:space="preserve">Nautix provides </w:t>
      </w:r>
      <w:r w:rsidR="00762272">
        <w:rPr>
          <w:sz w:val="24"/>
          <w:szCs w:val="24"/>
        </w:rPr>
        <w:t xml:space="preserve">Cutting Edge Technology </w:t>
      </w:r>
      <w:r w:rsidR="00BD3C15">
        <w:rPr>
          <w:sz w:val="24"/>
          <w:szCs w:val="24"/>
        </w:rPr>
        <w:t>Services, Application</w:t>
      </w:r>
      <w:r w:rsidR="00762272">
        <w:rPr>
          <w:sz w:val="24"/>
          <w:szCs w:val="24"/>
        </w:rPr>
        <w:t xml:space="preserve"> performance,availability,response times are important factors for success in evolving the competitive capital field markets</w:t>
      </w:r>
      <w:r w:rsidRPr="003805EF">
        <w:rPr>
          <w:sz w:val="24"/>
          <w:szCs w:val="24"/>
        </w:rPr>
        <w:t>.</w:t>
      </w:r>
      <w:r w:rsidR="00FB4F1D">
        <w:rPr>
          <w:sz w:val="24"/>
          <w:szCs w:val="24"/>
        </w:rPr>
        <w:t xml:space="preserve"> i|</w:t>
      </w:r>
      <w:r w:rsidR="00E82CB4">
        <w:rPr>
          <w:sz w:val="24"/>
          <w:szCs w:val="24"/>
        </w:rPr>
        <w:t>Nautix have a expertness</w:t>
      </w:r>
      <w:r w:rsidRPr="003805EF">
        <w:rPr>
          <w:sz w:val="24"/>
          <w:szCs w:val="24"/>
        </w:rPr>
        <w:t xml:space="preserve"> in building  a wide array of financial systems which includes </w:t>
      </w:r>
      <w:r w:rsidRPr="00E82CB4">
        <w:rPr>
          <w:sz w:val="24"/>
          <w:szCs w:val="24"/>
        </w:rPr>
        <w:t>broker customer management platform,</w:t>
      </w:r>
      <w:r w:rsidR="00E82CB4">
        <w:rPr>
          <w:sz w:val="24"/>
          <w:szCs w:val="24"/>
        </w:rPr>
        <w:t>asset movement systems,back processing systems,advisor platforms,retails client platforms and institutional platforms</w:t>
      </w:r>
      <w:r w:rsidRPr="00E82CB4">
        <w:rPr>
          <w:sz w:val="24"/>
          <w:szCs w:val="24"/>
        </w:rPr>
        <w:t xml:space="preserve"> </w:t>
      </w:r>
      <w:r w:rsidR="00E82CB4">
        <w:rPr>
          <w:sz w:val="24"/>
          <w:szCs w:val="24"/>
        </w:rPr>
        <w:t>.</w:t>
      </w:r>
    </w:p>
    <w:p w14:paraId="06D921A8" w14:textId="77777777" w:rsidR="00E82CB4" w:rsidRDefault="00E82CB4" w:rsidP="00DC78AB">
      <w:pPr>
        <w:spacing w:line="360" w:lineRule="auto"/>
        <w:jc w:val="both"/>
        <w:rPr>
          <w:sz w:val="24"/>
          <w:szCs w:val="24"/>
        </w:rPr>
      </w:pPr>
    </w:p>
    <w:p w14:paraId="571BFAA8" w14:textId="77777777" w:rsidR="008E3408" w:rsidRDefault="008E3408" w:rsidP="00DC78AB">
      <w:pPr>
        <w:spacing w:line="360" w:lineRule="auto"/>
        <w:jc w:val="both"/>
        <w:rPr>
          <w:sz w:val="24"/>
          <w:szCs w:val="24"/>
        </w:rPr>
      </w:pPr>
    </w:p>
    <w:p w14:paraId="589177BF" w14:textId="7A3DB32E" w:rsidR="00BC6860" w:rsidRPr="003805EF" w:rsidRDefault="008E3408" w:rsidP="00DC78AB">
      <w:pPr>
        <w:spacing w:line="360" w:lineRule="auto"/>
        <w:jc w:val="both"/>
        <w:rPr>
          <w:sz w:val="24"/>
          <w:szCs w:val="24"/>
        </w:rPr>
      </w:pPr>
      <w:r>
        <w:rPr>
          <w:sz w:val="24"/>
          <w:szCs w:val="24"/>
        </w:rPr>
        <w:t>i</w:t>
      </w:r>
      <w:r w:rsidRPr="003805EF">
        <w:rPr>
          <w:sz w:val="24"/>
          <w:szCs w:val="24"/>
        </w:rPr>
        <w:t>|Nautix</w:t>
      </w:r>
      <w:r>
        <w:rPr>
          <w:sz w:val="24"/>
          <w:szCs w:val="24"/>
        </w:rPr>
        <w:t xml:space="preserve"> </w:t>
      </w:r>
      <w:r w:rsidRPr="003805EF">
        <w:rPr>
          <w:sz w:val="24"/>
          <w:szCs w:val="24"/>
        </w:rPr>
        <w:t>collaborates</w:t>
      </w:r>
      <w:r w:rsidR="00762272">
        <w:rPr>
          <w:sz w:val="24"/>
          <w:szCs w:val="24"/>
        </w:rPr>
        <w:t xml:space="preserve"> technical expertness</w:t>
      </w:r>
      <w:r>
        <w:rPr>
          <w:sz w:val="24"/>
          <w:szCs w:val="24"/>
        </w:rPr>
        <w:t xml:space="preserve"> with experience, agility, integrity, flexibility, value, integrity and also</w:t>
      </w:r>
      <w:r w:rsidR="00701B07">
        <w:rPr>
          <w:sz w:val="24"/>
          <w:szCs w:val="24"/>
        </w:rPr>
        <w:t xml:space="preserve"> to deliver wide</w:t>
      </w:r>
      <w:r w:rsidR="00227C78">
        <w:rPr>
          <w:sz w:val="24"/>
          <w:szCs w:val="24"/>
        </w:rPr>
        <w:t xml:space="preserve"> variety of </w:t>
      </w:r>
      <w:r w:rsidR="00701B07">
        <w:rPr>
          <w:sz w:val="24"/>
          <w:szCs w:val="24"/>
        </w:rPr>
        <w:t xml:space="preserve"> ranging technological solutions.</w:t>
      </w:r>
      <w:r w:rsidR="003805EF" w:rsidRPr="003805EF">
        <w:rPr>
          <w:sz w:val="24"/>
          <w:szCs w:val="24"/>
        </w:rPr>
        <w:t xml:space="preserve"> To </w:t>
      </w:r>
      <w:r w:rsidR="00227C78">
        <w:rPr>
          <w:sz w:val="24"/>
          <w:szCs w:val="24"/>
        </w:rPr>
        <w:t>make sure of</w:t>
      </w:r>
      <w:r w:rsidR="003805EF" w:rsidRPr="003805EF">
        <w:rPr>
          <w:sz w:val="24"/>
          <w:szCs w:val="24"/>
        </w:rPr>
        <w:t xml:space="preserve"> a pr</w:t>
      </w:r>
      <w:r w:rsidR="00227C78">
        <w:rPr>
          <w:sz w:val="24"/>
          <w:szCs w:val="24"/>
        </w:rPr>
        <w:t>ompt service response in today’s rapidly changing</w:t>
      </w:r>
      <w:r w:rsidR="003805EF" w:rsidRPr="003805EF">
        <w:rPr>
          <w:sz w:val="24"/>
          <w:szCs w:val="24"/>
        </w:rPr>
        <w:t xml:space="preserve"> market situations, the entire i</w:t>
      </w:r>
      <w:r w:rsidR="004D4FDC">
        <w:rPr>
          <w:sz w:val="24"/>
          <w:szCs w:val="24"/>
        </w:rPr>
        <w:t>|</w:t>
      </w:r>
      <w:r w:rsidR="00762272">
        <w:rPr>
          <w:sz w:val="24"/>
          <w:szCs w:val="24"/>
        </w:rPr>
        <w:t xml:space="preserve">Nautix team works as a unified </w:t>
      </w:r>
      <w:r w:rsidR="00227C78">
        <w:rPr>
          <w:sz w:val="24"/>
          <w:szCs w:val="24"/>
        </w:rPr>
        <w:t>team</w:t>
      </w:r>
      <w:r w:rsidR="00762272">
        <w:rPr>
          <w:sz w:val="24"/>
          <w:szCs w:val="24"/>
        </w:rPr>
        <w:t xml:space="preserve"> whole from beginning</w:t>
      </w:r>
      <w:r w:rsidR="003805EF" w:rsidRPr="003805EF">
        <w:rPr>
          <w:sz w:val="24"/>
          <w:szCs w:val="24"/>
        </w:rPr>
        <w:t xml:space="preserve"> to finish by </w:t>
      </w:r>
      <w:r w:rsidR="00701B07">
        <w:rPr>
          <w:sz w:val="24"/>
          <w:szCs w:val="24"/>
        </w:rPr>
        <w:t xml:space="preserve">combine </w:t>
      </w:r>
      <w:r w:rsidR="003805EF" w:rsidRPr="003805EF">
        <w:rPr>
          <w:sz w:val="24"/>
          <w:szCs w:val="24"/>
        </w:rPr>
        <w:t xml:space="preserve">their extensive domain experience </w:t>
      </w:r>
      <w:r w:rsidR="00701B07">
        <w:rPr>
          <w:sz w:val="24"/>
          <w:szCs w:val="24"/>
        </w:rPr>
        <w:t xml:space="preserve">and </w:t>
      </w:r>
      <w:r w:rsidR="003805EF" w:rsidRPr="003805EF">
        <w:rPr>
          <w:sz w:val="24"/>
          <w:szCs w:val="24"/>
        </w:rPr>
        <w:t xml:space="preserve"> technology </w:t>
      </w:r>
      <w:r w:rsidR="00227C78">
        <w:rPr>
          <w:sz w:val="24"/>
          <w:szCs w:val="24"/>
        </w:rPr>
        <w:t>expertness</w:t>
      </w:r>
      <w:r w:rsidR="00701B07">
        <w:rPr>
          <w:sz w:val="24"/>
          <w:szCs w:val="24"/>
        </w:rPr>
        <w:t xml:space="preserve"> to provide </w:t>
      </w:r>
      <w:r w:rsidR="000D6D13">
        <w:rPr>
          <w:sz w:val="24"/>
          <w:szCs w:val="24"/>
        </w:rPr>
        <w:t>an</w:t>
      </w:r>
      <w:r w:rsidR="00701B07">
        <w:rPr>
          <w:sz w:val="24"/>
          <w:szCs w:val="24"/>
        </w:rPr>
        <w:t xml:space="preserve"> acceptable</w:t>
      </w:r>
      <w:r w:rsidR="003805EF"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34B32F31" w14:textId="264DF00C" w:rsidR="003805EF" w:rsidRPr="003805EF" w:rsidRDefault="003805EF" w:rsidP="00DC78AB">
      <w:pPr>
        <w:spacing w:line="360" w:lineRule="auto"/>
        <w:jc w:val="both"/>
        <w:rPr>
          <w:b/>
          <w:bCs/>
          <w:sz w:val="24"/>
          <w:szCs w:val="24"/>
        </w:rPr>
      </w:pPr>
      <w:r w:rsidRPr="003805EF">
        <w:rPr>
          <w:b/>
          <w:bCs/>
          <w:sz w:val="24"/>
          <w:szCs w:val="24"/>
        </w:rPr>
        <w:t>Company Technologies</w:t>
      </w:r>
    </w:p>
    <w:p w14:paraId="59264709" w14:textId="365C9ED8" w:rsidR="003805EF" w:rsidRPr="003805EF" w:rsidRDefault="00DC78AB" w:rsidP="00DC78AB">
      <w:pPr>
        <w:spacing w:line="360" w:lineRule="auto"/>
        <w:jc w:val="both"/>
        <w:rPr>
          <w:b/>
          <w:bCs/>
          <w:i/>
          <w:iCs/>
          <w:sz w:val="24"/>
          <w:szCs w:val="24"/>
        </w:rPr>
      </w:pPr>
      <w:r>
        <w:rPr>
          <w:b/>
          <w:bCs/>
          <w:i/>
          <w:iCs/>
          <w:sz w:val="24"/>
          <w:szCs w:val="24"/>
        </w:rPr>
        <w:t>Nexen Gateway:</w:t>
      </w:r>
    </w:p>
    <w:p w14:paraId="2C80151D" w14:textId="55AA4452" w:rsidR="003805EF" w:rsidRPr="003805EF" w:rsidRDefault="003805EF" w:rsidP="00DC78AB">
      <w:pPr>
        <w:spacing w:line="360" w:lineRule="auto"/>
        <w:jc w:val="both"/>
        <w:rPr>
          <w:sz w:val="24"/>
          <w:szCs w:val="24"/>
        </w:rPr>
      </w:pPr>
      <w:r w:rsidRPr="003805EF">
        <w:rPr>
          <w:sz w:val="24"/>
          <w:szCs w:val="24"/>
        </w:rPr>
        <w:t xml:space="preserve">BNY Mellon </w:t>
      </w:r>
      <w:r w:rsidR="00762272">
        <w:rPr>
          <w:sz w:val="24"/>
          <w:szCs w:val="24"/>
        </w:rPr>
        <w:t>has always been at the leading</w:t>
      </w:r>
      <w:r w:rsidRPr="003805EF">
        <w:rPr>
          <w:sz w:val="24"/>
          <w:szCs w:val="24"/>
        </w:rPr>
        <w:t xml:space="preserve"> of innovation, leading the way with new thinking as well as products and services designed to help our clients succeed. </w:t>
      </w:r>
    </w:p>
    <w:p w14:paraId="2642B94B" w14:textId="179718EC" w:rsidR="003805EF" w:rsidRPr="003805EF" w:rsidRDefault="003805EF" w:rsidP="00DC78AB">
      <w:pPr>
        <w:spacing w:line="360" w:lineRule="auto"/>
        <w:jc w:val="both"/>
        <w:rPr>
          <w:sz w:val="24"/>
          <w:szCs w:val="24"/>
        </w:rPr>
      </w:pPr>
      <w:r w:rsidRPr="003805EF">
        <w:rPr>
          <w:sz w:val="24"/>
          <w:szCs w:val="24"/>
        </w:rPr>
        <w:t>From cloud computing</w:t>
      </w:r>
      <w:r w:rsidR="00CD523F">
        <w:rPr>
          <w:sz w:val="24"/>
          <w:szCs w:val="24"/>
        </w:rPr>
        <w:t xml:space="preserve"> </w:t>
      </w:r>
      <w:r w:rsidR="00E82CB4">
        <w:rPr>
          <w:sz w:val="24"/>
          <w:szCs w:val="24"/>
        </w:rPr>
        <w:t>platform to</w:t>
      </w:r>
      <w:r w:rsidR="00CD523F">
        <w:rPr>
          <w:sz w:val="24"/>
          <w:szCs w:val="24"/>
        </w:rPr>
        <w:t xml:space="preserve"> mobile platforms and then t</w:t>
      </w:r>
      <w:r w:rsidRPr="003805EF">
        <w:rPr>
          <w:sz w:val="24"/>
          <w:szCs w:val="24"/>
        </w:rPr>
        <w:t>o</w:t>
      </w:r>
      <w:r w:rsidR="00CD523F">
        <w:rPr>
          <w:sz w:val="24"/>
          <w:szCs w:val="24"/>
        </w:rPr>
        <w:t xml:space="preserve"> big data technologies and alot</w:t>
      </w:r>
      <w:r w:rsidRPr="003805EF">
        <w:rPr>
          <w:sz w:val="24"/>
          <w:szCs w:val="24"/>
        </w:rPr>
        <w:t xml:space="preserve"> B</w:t>
      </w:r>
      <w:r w:rsidR="00CD523F">
        <w:rPr>
          <w:sz w:val="24"/>
          <w:szCs w:val="24"/>
        </w:rPr>
        <w:t xml:space="preserve">ank of New York </w:t>
      </w:r>
      <w:r w:rsidRPr="003805EF">
        <w:rPr>
          <w:sz w:val="24"/>
          <w:szCs w:val="24"/>
        </w:rPr>
        <w:t>Mellon are creating a new way of developing and delivering solutions to client</w:t>
      </w:r>
      <w:r w:rsidR="00F75B21">
        <w:rPr>
          <w:sz w:val="24"/>
          <w:szCs w:val="24"/>
        </w:rPr>
        <w:t>s and focusing on</w:t>
      </w:r>
      <w:r w:rsidRPr="003805EF">
        <w:rPr>
          <w:sz w:val="24"/>
          <w:szCs w:val="24"/>
        </w:rPr>
        <w:t xml:space="preserve"> increasing access and collaboration in th</w:t>
      </w:r>
      <w:r w:rsidR="00033621">
        <w:rPr>
          <w:sz w:val="24"/>
          <w:szCs w:val="24"/>
        </w:rPr>
        <w:t xml:space="preserve">e markets, improving </w:t>
      </w:r>
      <w:r w:rsidR="00762272">
        <w:rPr>
          <w:sz w:val="24"/>
          <w:szCs w:val="24"/>
        </w:rPr>
        <w:t>reliability</w:t>
      </w:r>
      <w:r w:rsidR="00626BBC">
        <w:rPr>
          <w:sz w:val="24"/>
          <w:szCs w:val="24"/>
        </w:rPr>
        <w:t>,</w:t>
      </w:r>
      <w:r w:rsidR="00762272">
        <w:rPr>
          <w:sz w:val="24"/>
          <w:szCs w:val="24"/>
        </w:rPr>
        <w:t xml:space="preserve"> </w:t>
      </w:r>
      <w:r w:rsidR="00626BBC">
        <w:rPr>
          <w:sz w:val="24"/>
          <w:szCs w:val="24"/>
        </w:rPr>
        <w:t>flexibility</w:t>
      </w:r>
      <w:r w:rsidR="00762272">
        <w:rPr>
          <w:sz w:val="24"/>
          <w:szCs w:val="24"/>
        </w:rPr>
        <w:t xml:space="preserve"> and efficiency, for building stronger</w:t>
      </w:r>
      <w:r w:rsidRPr="003805EF">
        <w:rPr>
          <w:sz w:val="24"/>
          <w:szCs w:val="24"/>
        </w:rPr>
        <w:t xml:space="preserve"> risk management and facilitating growth through access to value-added information-based services.</w:t>
      </w:r>
    </w:p>
    <w:p w14:paraId="68CB4065" w14:textId="695E6308" w:rsidR="003805EF" w:rsidRPr="003805EF" w:rsidRDefault="00CD523F" w:rsidP="00DC78AB">
      <w:pPr>
        <w:spacing w:line="360" w:lineRule="auto"/>
        <w:jc w:val="both"/>
        <w:rPr>
          <w:sz w:val="24"/>
          <w:szCs w:val="24"/>
        </w:rPr>
      </w:pPr>
      <w:r>
        <w:rPr>
          <w:sz w:val="24"/>
          <w:szCs w:val="24"/>
        </w:rPr>
        <w:t>Bank of New York Mellon is inaugurating</w:t>
      </w:r>
      <w:r w:rsidR="003805EF" w:rsidRPr="003805EF">
        <w:rPr>
          <w:sz w:val="24"/>
          <w:szCs w:val="24"/>
        </w:rPr>
        <w:t xml:space="preserve"> </w:t>
      </w:r>
      <w:r>
        <w:rPr>
          <w:sz w:val="24"/>
          <w:szCs w:val="24"/>
        </w:rPr>
        <w:t>one of the biggest technological transformation which is called NEXENSM</w:t>
      </w:r>
      <w:r w:rsidR="00E82CB4">
        <w:rPr>
          <w:sz w:val="24"/>
          <w:szCs w:val="24"/>
        </w:rPr>
        <w:t>, which</w:t>
      </w:r>
      <w:r>
        <w:rPr>
          <w:sz w:val="24"/>
          <w:szCs w:val="24"/>
        </w:rPr>
        <w:t xml:space="preserve"> is an open source and cloud based technology platform. It has been designed in such a way that so that it can empower clients to change the way they monitor which will be more flexible, reliable, client responsive, efficient and fast. </w:t>
      </w:r>
      <w:r w:rsidR="00A033FD">
        <w:rPr>
          <w:sz w:val="24"/>
          <w:szCs w:val="24"/>
        </w:rPr>
        <w:t xml:space="preserve">Its cutting </w:t>
      </w:r>
      <w:r w:rsidR="00626BBC">
        <w:rPr>
          <w:sz w:val="24"/>
          <w:szCs w:val="24"/>
        </w:rPr>
        <w:t xml:space="preserve">edge technology </w:t>
      </w:r>
      <w:r w:rsidR="003805EF" w:rsidRPr="003805EF">
        <w:rPr>
          <w:sz w:val="24"/>
          <w:szCs w:val="24"/>
        </w:rPr>
        <w:t>will help clients at every stage of the investment lifecycle.</w:t>
      </w:r>
    </w:p>
    <w:p w14:paraId="34210134" w14:textId="6BD48C09" w:rsidR="003805EF" w:rsidRPr="003805EF" w:rsidRDefault="003805EF" w:rsidP="00DC78AB">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72FB8266" w:rsidR="003805EF" w:rsidRPr="003805EF" w:rsidRDefault="00CD523F" w:rsidP="00DC78AB">
      <w:pPr>
        <w:pStyle w:val="ListParagraph"/>
        <w:numPr>
          <w:ilvl w:val="0"/>
          <w:numId w:val="16"/>
        </w:numPr>
        <w:spacing w:line="360" w:lineRule="auto"/>
        <w:jc w:val="both"/>
        <w:rPr>
          <w:sz w:val="24"/>
          <w:szCs w:val="24"/>
        </w:rPr>
      </w:pPr>
      <w:r>
        <w:rPr>
          <w:b/>
          <w:bCs/>
          <w:sz w:val="24"/>
          <w:szCs w:val="24"/>
        </w:rPr>
        <w:t>Cloud Based Platform:</w:t>
      </w:r>
      <w:r w:rsidR="00B27FF4">
        <w:rPr>
          <w:sz w:val="24"/>
          <w:szCs w:val="24"/>
        </w:rPr>
        <w:t xml:space="preserve"> NEXEN, is a </w:t>
      </w:r>
      <w:r w:rsidR="003805EF" w:rsidRPr="003805EF">
        <w:rPr>
          <w:sz w:val="24"/>
          <w:szCs w:val="24"/>
        </w:rPr>
        <w:t>new open-source cl</w:t>
      </w:r>
      <w:r w:rsidR="00B27FF4">
        <w:rPr>
          <w:sz w:val="24"/>
          <w:szCs w:val="24"/>
        </w:rPr>
        <w:t xml:space="preserve">oud-based technology platform, which is </w:t>
      </w:r>
      <w:r w:rsidR="003805EF" w:rsidRPr="003805EF">
        <w:rPr>
          <w:sz w:val="24"/>
          <w:szCs w:val="24"/>
        </w:rPr>
        <w:t>on the cutting-edge of financial services.</w:t>
      </w:r>
    </w:p>
    <w:p w14:paraId="0DA70919" w14:textId="2BA85B9B" w:rsidR="003805EF" w:rsidRPr="003805EF" w:rsidRDefault="00CD523F" w:rsidP="00DC78AB">
      <w:pPr>
        <w:pStyle w:val="ListParagraph"/>
        <w:numPr>
          <w:ilvl w:val="0"/>
          <w:numId w:val="16"/>
        </w:numPr>
        <w:spacing w:line="360" w:lineRule="auto"/>
        <w:jc w:val="both"/>
        <w:rPr>
          <w:sz w:val="24"/>
          <w:szCs w:val="24"/>
        </w:rPr>
      </w:pPr>
      <w:r>
        <w:rPr>
          <w:b/>
          <w:bCs/>
          <w:sz w:val="24"/>
          <w:szCs w:val="24"/>
        </w:rPr>
        <w:t>Big Data Insights</w:t>
      </w:r>
      <w:r>
        <w:rPr>
          <w:sz w:val="24"/>
          <w:szCs w:val="24"/>
        </w:rPr>
        <w:t>:</w:t>
      </w:r>
      <w:r w:rsidR="00BC6860">
        <w:rPr>
          <w:sz w:val="24"/>
          <w:szCs w:val="24"/>
        </w:rPr>
        <w:t xml:space="preserve"> Digital </w:t>
      </w:r>
      <w:r w:rsidR="00B6569E">
        <w:rPr>
          <w:sz w:val="24"/>
          <w:szCs w:val="24"/>
        </w:rPr>
        <w:t>Pulse,</w:t>
      </w:r>
      <w:r w:rsidR="00B6569E" w:rsidRPr="003805EF">
        <w:rPr>
          <w:sz w:val="24"/>
          <w:szCs w:val="24"/>
        </w:rPr>
        <w:t xml:space="preserve"> Digit</w:t>
      </w:r>
      <w:r w:rsidR="00B6569E">
        <w:rPr>
          <w:sz w:val="24"/>
          <w:szCs w:val="24"/>
        </w:rPr>
        <w:t>al</w:t>
      </w:r>
      <w:r w:rsidR="00701B07">
        <w:rPr>
          <w:sz w:val="24"/>
          <w:szCs w:val="24"/>
        </w:rPr>
        <w:t xml:space="preserve"> Workplace provide</w:t>
      </w:r>
      <w:r w:rsidR="00BC6860">
        <w:rPr>
          <w:sz w:val="24"/>
          <w:szCs w:val="24"/>
        </w:rPr>
        <w:t>s</w:t>
      </w:r>
      <w:r w:rsidR="00701B07">
        <w:rPr>
          <w:sz w:val="24"/>
          <w:szCs w:val="24"/>
        </w:rPr>
        <w:t xml:space="preserve"> data-driven </w:t>
      </w:r>
      <w:r w:rsidR="003805EF" w:rsidRPr="003805EF">
        <w:rPr>
          <w:sz w:val="24"/>
          <w:szCs w:val="24"/>
        </w:rPr>
        <w:t>insights to make evidence-based decisions faster.</w:t>
      </w:r>
    </w:p>
    <w:p w14:paraId="5C14C80A" w14:textId="3A80C472" w:rsidR="003805EF" w:rsidRPr="003805EF" w:rsidRDefault="003805EF" w:rsidP="00DC78AB">
      <w:pPr>
        <w:pStyle w:val="ListParagraph"/>
        <w:numPr>
          <w:ilvl w:val="0"/>
          <w:numId w:val="16"/>
        </w:numPr>
        <w:spacing w:line="360" w:lineRule="auto"/>
        <w:jc w:val="both"/>
        <w:rPr>
          <w:sz w:val="24"/>
          <w:szCs w:val="24"/>
        </w:rPr>
      </w:pPr>
      <w:r w:rsidRPr="003805EF">
        <w:rPr>
          <w:b/>
          <w:bCs/>
          <w:sz w:val="24"/>
          <w:szCs w:val="24"/>
        </w:rPr>
        <w:t xml:space="preserve">Acquisition </w:t>
      </w:r>
      <w:r w:rsidR="00E82CB4" w:rsidRPr="003805EF">
        <w:rPr>
          <w:b/>
          <w:bCs/>
          <w:sz w:val="24"/>
          <w:szCs w:val="24"/>
        </w:rPr>
        <w:t>Strategy</w:t>
      </w:r>
      <w:r w:rsidR="00E82CB4">
        <w:rPr>
          <w:sz w:val="24"/>
          <w:szCs w:val="24"/>
        </w:rPr>
        <w:t>:</w:t>
      </w:r>
      <w:r w:rsidR="00B27FF4">
        <w:rPr>
          <w:sz w:val="24"/>
          <w:szCs w:val="24"/>
        </w:rPr>
        <w:t xml:space="preserve"> Power of </w:t>
      </w:r>
      <w:r w:rsidRPr="003805EF">
        <w:rPr>
          <w:sz w:val="24"/>
          <w:szCs w:val="24"/>
        </w:rPr>
        <w:t>advanced investment technology from BNY Mellon acqu</w:t>
      </w:r>
      <w:r w:rsidR="00B27FF4">
        <w:rPr>
          <w:sz w:val="24"/>
          <w:szCs w:val="24"/>
        </w:rPr>
        <w:t xml:space="preserve">isitions like </w:t>
      </w:r>
      <w:r w:rsidRPr="003805EF">
        <w:rPr>
          <w:sz w:val="24"/>
          <w:szCs w:val="24"/>
        </w:rPr>
        <w:t xml:space="preserve">AlbridgeTM, Eagle and </w:t>
      </w:r>
      <w:r w:rsidR="000D6D13" w:rsidRPr="003805EF">
        <w:rPr>
          <w:sz w:val="24"/>
          <w:szCs w:val="24"/>
        </w:rPr>
        <w:t>Hedge mark</w:t>
      </w:r>
      <w:r w:rsidRPr="003805EF">
        <w:rPr>
          <w:sz w:val="24"/>
          <w:szCs w:val="24"/>
        </w:rPr>
        <w:t>.</w:t>
      </w:r>
    </w:p>
    <w:p w14:paraId="14543D59" w14:textId="0868CC4F" w:rsidR="00DC78AB" w:rsidRDefault="00CD523F" w:rsidP="000D6D13">
      <w:pPr>
        <w:pStyle w:val="ListParagraph"/>
        <w:numPr>
          <w:ilvl w:val="0"/>
          <w:numId w:val="16"/>
        </w:numPr>
        <w:spacing w:line="360" w:lineRule="auto"/>
        <w:jc w:val="both"/>
        <w:rPr>
          <w:b/>
          <w:color w:val="000000"/>
          <w:sz w:val="24"/>
          <w:szCs w:val="24"/>
        </w:rPr>
      </w:pPr>
      <w:r>
        <w:rPr>
          <w:sz w:val="24"/>
          <w:szCs w:val="24"/>
        </w:rPr>
        <w:t>Bank of New York Mellon has innovation centers at Silicon</w:t>
      </w:r>
      <w:r w:rsidRPr="00BC6860">
        <w:rPr>
          <w:sz w:val="24"/>
          <w:szCs w:val="24"/>
        </w:rPr>
        <w:t xml:space="preserve"> Valley</w:t>
      </w:r>
      <w:r w:rsidR="00BC6860" w:rsidRPr="00BC6860">
        <w:rPr>
          <w:sz w:val="24"/>
          <w:szCs w:val="24"/>
        </w:rPr>
        <w:t>,</w:t>
      </w:r>
      <w:r w:rsidR="000D6D13">
        <w:rPr>
          <w:sz w:val="24"/>
          <w:szCs w:val="24"/>
        </w:rPr>
        <w:t xml:space="preserve"> </w:t>
      </w:r>
      <w:r>
        <w:rPr>
          <w:sz w:val="24"/>
          <w:szCs w:val="24"/>
        </w:rPr>
        <w:t xml:space="preserve">Chennai and </w:t>
      </w:r>
      <w:r w:rsidR="000D6D13">
        <w:rPr>
          <w:sz w:val="24"/>
          <w:szCs w:val="24"/>
        </w:rPr>
        <w:t xml:space="preserve"> </w:t>
      </w:r>
      <w:r w:rsidR="00BC6860" w:rsidRPr="00BC6860">
        <w:rPr>
          <w:sz w:val="24"/>
          <w:szCs w:val="24"/>
        </w:rPr>
        <w:t xml:space="preserve">Pune </w:t>
      </w:r>
    </w:p>
    <w:p w14:paraId="1521B1F6" w14:textId="74A4D1A9" w:rsidR="00BA36BE" w:rsidRDefault="00BA36BE" w:rsidP="009529FE">
      <w:pPr>
        <w:spacing w:line="360" w:lineRule="auto"/>
        <w:jc w:val="both"/>
        <w:rPr>
          <w:b/>
          <w:color w:val="000000"/>
          <w:sz w:val="28"/>
          <w:szCs w:val="28"/>
        </w:rPr>
      </w:pPr>
    </w:p>
    <w:p w14:paraId="5FD5C968" w14:textId="3A8ED8D8" w:rsidR="0099795A" w:rsidRPr="007D744E" w:rsidRDefault="008F3D91" w:rsidP="009529FE">
      <w:pPr>
        <w:spacing w:line="360" w:lineRule="auto"/>
        <w:jc w:val="both"/>
        <w:rPr>
          <w:b/>
          <w:color w:val="000000"/>
          <w:sz w:val="28"/>
          <w:szCs w:val="28"/>
        </w:rPr>
      </w:pPr>
      <w:r w:rsidRPr="007D744E">
        <w:rPr>
          <w:b/>
          <w:color w:val="000000"/>
          <w:sz w:val="28"/>
          <w:szCs w:val="28"/>
        </w:rPr>
        <w:lastRenderedPageBreak/>
        <w:t>1.2 BACKGROUND OF THE PROJECT</w:t>
      </w:r>
    </w:p>
    <w:p w14:paraId="279C87A7" w14:textId="7D8630F8"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Employee management is the management of mates in an organization. Often, large organizations have </w:t>
      </w:r>
      <w:r w:rsidR="00B0092D">
        <w:rPr>
          <w:color w:val="000000"/>
          <w:sz w:val="24"/>
          <w:szCs w:val="24"/>
        </w:rPr>
        <w:t>many problems when storing the details of all the employees and all of these functions are organized by a special team called Human Resource</w:t>
      </w:r>
      <w:r w:rsidRPr="007D744E">
        <w:rPr>
          <w:color w:val="000000"/>
          <w:sz w:val="24"/>
          <w:szCs w:val="24"/>
        </w:rPr>
        <w:t>, but managers are still required to supervise and administer the activities of the employees under them, and ensure the well-being, of the employee that report to them.</w:t>
      </w:r>
    </w:p>
    <w:p w14:paraId="3B0CE896" w14:textId="77777777"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38FEA5EB" w:rsidR="0099795A" w:rsidRPr="007D744E" w:rsidRDefault="008E340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Many of the present day i</w:t>
      </w:r>
      <w:r w:rsidR="0099795A" w:rsidRPr="007D744E">
        <w:rPr>
          <w:color w:val="000000"/>
          <w:sz w:val="24"/>
          <w:szCs w:val="24"/>
        </w:rPr>
        <w:t>nformation systems are based on the Database</w:t>
      </w:r>
      <w:r>
        <w:rPr>
          <w:color w:val="000000"/>
          <w:sz w:val="24"/>
          <w:szCs w:val="24"/>
        </w:rPr>
        <w:t xml:space="preserve"> management</w:t>
      </w:r>
      <w:r w:rsidR="0099795A" w:rsidRPr="007D744E">
        <w:rPr>
          <w:color w:val="000000"/>
          <w:sz w:val="24"/>
          <w:szCs w:val="24"/>
        </w:rPr>
        <w:t xml:space="preserve"> technology, as a collection </w:t>
      </w:r>
      <w:r w:rsidR="00B0092D">
        <w:rPr>
          <w:color w:val="000000"/>
          <w:sz w:val="24"/>
          <w:szCs w:val="24"/>
        </w:rPr>
        <w:t xml:space="preserve">of logical and </w:t>
      </w:r>
      <w:r w:rsidR="00BA36BE">
        <w:rPr>
          <w:color w:val="000000"/>
          <w:sz w:val="24"/>
          <w:szCs w:val="24"/>
        </w:rPr>
        <w:t>related</w:t>
      </w:r>
      <w:r w:rsidR="0099795A" w:rsidRPr="007D744E">
        <w:rPr>
          <w:color w:val="000000"/>
          <w:sz w:val="24"/>
          <w:szCs w:val="24"/>
        </w:rPr>
        <w:t xml:space="preserve"> data, and Database Management System as a software system allowing the users</w:t>
      </w:r>
      <w:r>
        <w:rPr>
          <w:color w:val="000000"/>
          <w:sz w:val="24"/>
          <w:szCs w:val="24"/>
        </w:rPr>
        <w:t xml:space="preserve"> of the application</w:t>
      </w:r>
      <w:r w:rsidR="0099795A" w:rsidRPr="007D744E">
        <w:rPr>
          <w:color w:val="000000"/>
          <w:sz w:val="24"/>
          <w:szCs w:val="24"/>
        </w:rPr>
        <w:t xml:space="preserve"> to define, create, maintain and control </w:t>
      </w:r>
      <w:r>
        <w:rPr>
          <w:color w:val="000000"/>
          <w:sz w:val="24"/>
          <w:szCs w:val="24"/>
        </w:rPr>
        <w:t xml:space="preserve">the </w:t>
      </w:r>
      <w:r w:rsidR="0099795A" w:rsidRPr="007D744E">
        <w:rPr>
          <w:color w:val="000000"/>
          <w:sz w:val="24"/>
          <w:szCs w:val="24"/>
        </w:rPr>
        <w:t xml:space="preserve">access to the database. The process of implementing such </w:t>
      </w:r>
      <w:r>
        <w:rPr>
          <w:color w:val="000000"/>
          <w:sz w:val="24"/>
          <w:szCs w:val="24"/>
        </w:rPr>
        <w:t>kind of systems is not so easy</w:t>
      </w:r>
      <w:r w:rsidR="00B0092D">
        <w:rPr>
          <w:color w:val="000000"/>
          <w:sz w:val="24"/>
          <w:szCs w:val="24"/>
        </w:rPr>
        <w:t xml:space="preserve"> </w:t>
      </w:r>
      <w:r>
        <w:rPr>
          <w:color w:val="000000"/>
          <w:sz w:val="24"/>
          <w:szCs w:val="24"/>
        </w:rPr>
        <w:t>and simple. This</w:t>
      </w:r>
      <w:r w:rsidR="0099795A" w:rsidRPr="007D744E">
        <w:rPr>
          <w:color w:val="000000"/>
          <w:sz w:val="24"/>
          <w:szCs w:val="24"/>
        </w:rPr>
        <w:t xml:space="preserve"> involves</w:t>
      </w:r>
      <w:r w:rsidR="00B0092D">
        <w:rPr>
          <w:color w:val="000000"/>
          <w:sz w:val="24"/>
          <w:szCs w:val="24"/>
        </w:rPr>
        <w:t xml:space="preserve"> much of </w:t>
      </w:r>
      <w:r w:rsidR="00BA36BE">
        <w:rPr>
          <w:color w:val="000000"/>
          <w:sz w:val="24"/>
          <w:szCs w:val="24"/>
        </w:rPr>
        <w:t xml:space="preserve">the </w:t>
      </w:r>
      <w:r w:rsidR="00BA36BE" w:rsidRPr="007D744E">
        <w:rPr>
          <w:color w:val="000000"/>
          <w:sz w:val="24"/>
          <w:szCs w:val="24"/>
        </w:rPr>
        <w:t>mutual</w:t>
      </w:r>
      <w:r w:rsidR="0099795A" w:rsidRPr="007D744E">
        <w:rPr>
          <w:color w:val="000000"/>
          <w:sz w:val="24"/>
          <w:szCs w:val="24"/>
        </w:rPr>
        <w:t xml:space="preserve"> development of application program which is the role of </w:t>
      </w:r>
      <w:r w:rsidR="00B0092D">
        <w:rPr>
          <w:color w:val="000000"/>
          <w:sz w:val="24"/>
          <w:szCs w:val="24"/>
        </w:rPr>
        <w:t xml:space="preserve">an application </w:t>
      </w:r>
      <w:r w:rsidR="00093511" w:rsidRPr="007D744E">
        <w:rPr>
          <w:color w:val="000000"/>
          <w:sz w:val="24"/>
          <w:szCs w:val="24"/>
        </w:rPr>
        <w:t>developer and</w:t>
      </w:r>
      <w:r w:rsidR="0099795A" w:rsidRPr="007D744E">
        <w:rPr>
          <w:color w:val="000000"/>
          <w:sz w:val="24"/>
          <w:szCs w:val="24"/>
        </w:rPr>
        <w:t xml:space="preserve"> database. The application program is, actually the interface between the users and the database, where the data is stored. Thus, a well-developed application program and database are very important for the reliability, flexibility and functionality of the system. </w:t>
      </w:r>
    </w:p>
    <w:p w14:paraId="301C4E36"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p>
    <w:p w14:paraId="48F12D3B" w14:textId="1A922B3A"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7D744E">
        <w:rPr>
          <w:color w:val="000000"/>
          <w:sz w:val="24"/>
          <w:szCs w:val="24"/>
          <w:lang w:bidi="te-IN"/>
        </w:rPr>
        <w:t>The basic ide</w:t>
      </w:r>
      <w:r w:rsidR="008E3408">
        <w:rPr>
          <w:color w:val="000000"/>
          <w:sz w:val="24"/>
          <w:szCs w:val="24"/>
          <w:lang w:bidi="te-IN"/>
        </w:rPr>
        <w:t xml:space="preserve">a can be described from the </w:t>
      </w:r>
      <w:r w:rsidRPr="007D744E">
        <w:rPr>
          <w:color w:val="000000"/>
          <w:sz w:val="24"/>
          <w:szCs w:val="24"/>
          <w:lang w:bidi="te-IN"/>
        </w:rPr>
        <w:t>Figure 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7DA3D8FD" w14:textId="77777777" w:rsidR="008E3408" w:rsidRDefault="008E340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2F8D62C" w14:textId="49CB0595"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Employee manage</w:t>
      </w:r>
      <w:r w:rsidR="00BB02C1">
        <w:rPr>
          <w:color w:val="000000"/>
          <w:sz w:val="24"/>
          <w:szCs w:val="24"/>
        </w:rPr>
        <w:t xml:space="preserve">ment system suggests </w:t>
      </w:r>
      <w:r w:rsidR="008E3408">
        <w:rPr>
          <w:color w:val="000000"/>
          <w:sz w:val="24"/>
          <w:szCs w:val="24"/>
        </w:rPr>
        <w:t xml:space="preserve">an well developed </w:t>
      </w:r>
      <w:r w:rsidR="00BB02C1">
        <w:rPr>
          <w:color w:val="000000"/>
          <w:sz w:val="24"/>
          <w:szCs w:val="24"/>
        </w:rPr>
        <w:t xml:space="preserve">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t xml:space="preserve">the </w:t>
      </w:r>
      <w:r>
        <w:rPr>
          <w:color w:val="000000"/>
          <w:sz w:val="24"/>
          <w:szCs w:val="24"/>
        </w:rPr>
        <w:t>information to employees</w:t>
      </w:r>
      <w:r w:rsidRPr="00FB4F1D">
        <w:rPr>
          <w:color w:val="000000"/>
          <w:sz w:val="24"/>
          <w:szCs w:val="24"/>
        </w:rPr>
        <w:t xml:space="preserve"> i</w:t>
      </w:r>
      <w:r>
        <w:rPr>
          <w:color w:val="000000"/>
          <w:sz w:val="24"/>
          <w:szCs w:val="24"/>
        </w:rPr>
        <w:t xml:space="preserve">n an </w:t>
      </w:r>
      <w:r w:rsidR="000D6D13">
        <w:rPr>
          <w:color w:val="000000"/>
          <w:sz w:val="24"/>
          <w:szCs w:val="24"/>
        </w:rPr>
        <w:t>organization,</w:t>
      </w:r>
      <w:r w:rsidR="008E3408">
        <w:rPr>
          <w:color w:val="000000"/>
          <w:sz w:val="24"/>
          <w:szCs w:val="24"/>
        </w:rPr>
        <w:t xml:space="preserve"> for the functions like </w:t>
      </w:r>
      <w:r w:rsidRPr="00FB4F1D">
        <w:rPr>
          <w:color w:val="000000"/>
          <w:sz w:val="24"/>
          <w:szCs w:val="24"/>
        </w:rPr>
        <w:t>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w:t>
      </w:r>
      <w:r w:rsidR="000D6D13">
        <w:rPr>
          <w:color w:val="000000"/>
          <w:sz w:val="24"/>
          <w:szCs w:val="24"/>
        </w:rPr>
        <w:t xml:space="preserve">used. </w:t>
      </w:r>
    </w:p>
    <w:p w14:paraId="239DE5AC" w14:textId="6B754E85"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2D7B5E0C"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w:t>
      </w:r>
      <w:r w:rsidR="00B0092D">
        <w:rPr>
          <w:color w:val="000000"/>
          <w:sz w:val="24"/>
          <w:szCs w:val="24"/>
          <w:lang w:bidi="te-IN"/>
        </w:rPr>
        <w:t xml:space="preserve">ounting Information System(AIS) which has been </w:t>
      </w:r>
      <w:r w:rsidR="008E3408">
        <w:rPr>
          <w:color w:val="000000"/>
          <w:sz w:val="24"/>
          <w:szCs w:val="24"/>
        </w:rPr>
        <w:t>developed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7A5F35D9"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w:t>
      </w:r>
      <w:r w:rsidR="00B0092D">
        <w:rPr>
          <w:color w:val="000000"/>
          <w:sz w:val="24"/>
          <w:szCs w:val="24"/>
        </w:rPr>
        <w:t xml:space="preserve">ent Information System (MIS) </w:t>
      </w:r>
      <w:r w:rsidR="00E82CB4">
        <w:rPr>
          <w:color w:val="000000"/>
          <w:sz w:val="24"/>
          <w:szCs w:val="24"/>
        </w:rPr>
        <w:t xml:space="preserve">which </w:t>
      </w:r>
      <w:r w:rsidR="00E82CB4" w:rsidRPr="005D5846">
        <w:rPr>
          <w:color w:val="000000"/>
          <w:sz w:val="24"/>
          <w:szCs w:val="24"/>
        </w:rPr>
        <w:t>provides</w:t>
      </w:r>
      <w:r w:rsidRPr="005D5846">
        <w:rPr>
          <w:color w:val="000000"/>
          <w:sz w:val="24"/>
          <w:szCs w:val="24"/>
        </w:rPr>
        <w:t xml:space="preserve">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0E7115E"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r w:rsidR="00093511">
        <w:rPr>
          <w:color w:val="000000"/>
          <w:sz w:val="24"/>
          <w:szCs w:val="24"/>
        </w:rPr>
        <w:t>an</w:t>
      </w:r>
      <w:r>
        <w:rPr>
          <w:color w:val="000000"/>
          <w:sz w:val="24"/>
          <w:szCs w:val="24"/>
        </w:rPr>
        <w:t xml:space="preserve">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C6569C6" w14:textId="6FFB68B8"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4F2A7DE" w14:textId="77777777"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0947DDB" w14:textId="77777777" w:rsidR="00BA36BE" w:rsidRDefault="00BA36B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77A56EB1" w:rsidR="008F3D91" w:rsidRPr="00483654" w:rsidRDefault="00BC377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09F00DAE"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sidR="00B0092D">
        <w:rPr>
          <w:color w:val="000000"/>
          <w:sz w:val="24"/>
          <w:szCs w:val="24"/>
        </w:rPr>
        <w:t xml:space="preserve">ed in a excel </w:t>
      </w:r>
      <w:r>
        <w:rPr>
          <w:color w:val="000000"/>
          <w:sz w:val="24"/>
          <w:szCs w:val="24"/>
        </w:rPr>
        <w:t>format but m</w:t>
      </w:r>
      <w:r w:rsidRPr="005D5846">
        <w:rPr>
          <w:color w:val="000000"/>
          <w:sz w:val="24"/>
          <w:szCs w:val="24"/>
        </w:rPr>
        <w:t>ainta</w:t>
      </w:r>
      <w:r w:rsidR="00B0092D">
        <w:rPr>
          <w:color w:val="000000"/>
          <w:sz w:val="24"/>
          <w:szCs w:val="24"/>
        </w:rPr>
        <w:t xml:space="preserve">ining the data in a excel </w:t>
      </w:r>
      <w:r w:rsidRPr="005D5846">
        <w:rPr>
          <w:color w:val="000000"/>
          <w:sz w:val="24"/>
          <w:szCs w:val="24"/>
        </w:rPr>
        <w:t>form</w:t>
      </w:r>
      <w:r w:rsidR="00B0092D">
        <w:rPr>
          <w:color w:val="000000"/>
          <w:sz w:val="24"/>
          <w:szCs w:val="24"/>
        </w:rPr>
        <w:t>at will make the date prone</w:t>
      </w:r>
      <w:r w:rsidRPr="005D5846">
        <w:rPr>
          <w:color w:val="000000"/>
          <w:sz w:val="24"/>
          <w:szCs w:val="24"/>
        </w:rPr>
        <w:t xml:space="preserve"> to human errors. And such applications would b</w:t>
      </w:r>
      <w:r w:rsidR="00B0092D">
        <w:rPr>
          <w:color w:val="000000"/>
          <w:sz w:val="24"/>
          <w:szCs w:val="24"/>
        </w:rPr>
        <w:t>e not fast and efficient in accessing</w:t>
      </w:r>
      <w:r>
        <w:rPr>
          <w:color w:val="000000"/>
          <w:sz w:val="24"/>
          <w:szCs w:val="24"/>
        </w:rPr>
        <w:t xml:space="preserve">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5F8DD084"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00B0092D">
        <w:rPr>
          <w:color w:val="000000"/>
          <w:sz w:val="24"/>
          <w:szCs w:val="24"/>
        </w:rPr>
        <w:t>level Designated</w:t>
      </w:r>
      <w:r w:rsidRPr="005D5846">
        <w:rPr>
          <w:color w:val="000000"/>
          <w:sz w:val="24"/>
          <w:szCs w:val="24"/>
        </w:rPr>
        <w:t xml:space="preserve"> employee can view the details of </w:t>
      </w:r>
      <w:r w:rsidR="00B0092D">
        <w:rPr>
          <w:color w:val="000000"/>
          <w:sz w:val="24"/>
          <w:szCs w:val="24"/>
        </w:rPr>
        <w:t>any employee working under him</w:t>
      </w:r>
      <w:r w:rsidR="00E82CB4">
        <w:rPr>
          <w:color w:val="000000"/>
          <w:sz w:val="24"/>
          <w:szCs w:val="24"/>
        </w:rPr>
        <w:t>,</w:t>
      </w:r>
      <w:r w:rsidR="00B0092D">
        <w:rPr>
          <w:color w:val="000000"/>
          <w:sz w:val="24"/>
          <w:szCs w:val="24"/>
        </w:rPr>
        <w:t xml:space="preserve"> Thus</w:t>
      </w:r>
      <w:r w:rsidR="00B6569E">
        <w:rPr>
          <w:color w:val="000000"/>
          <w:sz w:val="24"/>
          <w:szCs w:val="24"/>
        </w:rPr>
        <w:t xml:space="preserve"> the higher designation management</w:t>
      </w:r>
      <w:r w:rsidRPr="005D5846">
        <w:rPr>
          <w:color w:val="000000"/>
          <w:sz w:val="24"/>
          <w:szCs w:val="24"/>
        </w:rPr>
        <w:t xml:space="preserve"> can easily fix the</w:t>
      </w:r>
      <w:r w:rsidR="00B0092D">
        <w:rPr>
          <w:color w:val="000000"/>
          <w:sz w:val="24"/>
          <w:szCs w:val="24"/>
        </w:rPr>
        <w:t xml:space="preserve"> process of assigning tasks to the employee whenever the employee is free</w:t>
      </w:r>
      <w:r w:rsidR="00E918D3">
        <w:rPr>
          <w:color w:val="000000"/>
          <w:sz w:val="24"/>
          <w:szCs w:val="24"/>
        </w:rPr>
        <w:t>, and also</w:t>
      </w:r>
      <w:r w:rsidRPr="005D5846">
        <w:rPr>
          <w:color w:val="000000"/>
          <w:sz w:val="24"/>
          <w:szCs w:val="24"/>
        </w:rPr>
        <w:t xml:space="preserve"> can change the appointment </w:t>
      </w:r>
      <w:r w:rsidR="00B0092D">
        <w:rPr>
          <w:color w:val="000000"/>
          <w:sz w:val="24"/>
          <w:szCs w:val="24"/>
        </w:rPr>
        <w:t>whenever there is a collide with the other meetings and also can avoid the direct contact with the employee.</w:t>
      </w:r>
      <w:r w:rsidRPr="005D5846">
        <w:rPr>
          <w:color w:val="000000"/>
          <w:sz w:val="24"/>
          <w:szCs w:val="24"/>
        </w:rPr>
        <w:t>.</w:t>
      </w:r>
    </w:p>
    <w:p w14:paraId="3C1CCF92" w14:textId="143339D4"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EDCD6E5" w14:textId="58329A93" w:rsidR="009529FE"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bCs/>
          <w:color w:val="000000"/>
          <w:sz w:val="24"/>
          <w:szCs w:val="24"/>
        </w:rPr>
      </w:pPr>
    </w:p>
    <w:p w14:paraId="4596E063" w14:textId="7B80C74D" w:rsidR="002814A4" w:rsidRPr="00DC78AB"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8"/>
          <w:szCs w:val="28"/>
        </w:rPr>
      </w:pPr>
      <w:r w:rsidRPr="00DC78AB">
        <w:rPr>
          <w:b/>
          <w:bCs/>
          <w:color w:val="000000"/>
          <w:sz w:val="28"/>
          <w:szCs w:val="28"/>
        </w:rPr>
        <w:t>3</w:t>
      </w:r>
      <w:r w:rsidR="002814A4" w:rsidRPr="00DC78AB">
        <w:rPr>
          <w:b/>
          <w:color w:val="000000"/>
          <w:sz w:val="28"/>
          <w:szCs w:val="28"/>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1894B5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and basic knowledge of computer as </w:t>
      </w:r>
      <w:r w:rsidR="002814A4" w:rsidRPr="002814A4">
        <w:rPr>
          <w:color w:val="000000"/>
          <w:sz w:val="24"/>
          <w:szCs w:val="24"/>
        </w:rPr>
        <w:t xml:space="preserve">it provides </w:t>
      </w:r>
      <w:r w:rsidR="00093511" w:rsidRPr="002814A4">
        <w:rPr>
          <w:color w:val="000000"/>
          <w:sz w:val="24"/>
          <w:szCs w:val="24"/>
        </w:rPr>
        <w:t>a</w:t>
      </w:r>
      <w:r w:rsidR="002814A4" w:rsidRPr="002814A4">
        <w:rPr>
          <w:color w:val="000000"/>
          <w:sz w:val="24"/>
          <w:szCs w:val="24"/>
        </w:rPr>
        <w:t xml:space="preserve">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416DCD4"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093511" w:rsidRPr="00E64A71">
        <w:rPr>
          <w:color w:val="000000"/>
          <w:sz w:val="24"/>
          <w:szCs w:val="24"/>
        </w:rPr>
        <w:t>p</w:t>
      </w:r>
      <w:r w:rsidR="00093511">
        <w:rPr>
          <w:color w:val="000000"/>
          <w:sz w:val="24"/>
          <w:szCs w:val="24"/>
        </w:rPr>
        <w:t>age (</w:t>
      </w:r>
      <w:r w:rsidR="00F75B21">
        <w:rPr>
          <w:color w:val="000000"/>
          <w:sz w:val="24"/>
          <w:szCs w:val="24"/>
        </w:rPr>
        <w:t>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684A2E83"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w:t>
      </w:r>
      <w:r w:rsidR="00093511">
        <w:rPr>
          <w:color w:val="000000"/>
          <w:sz w:val="24"/>
          <w:szCs w:val="24"/>
        </w:rPr>
        <w:t>spring</w:t>
      </w:r>
      <w:r>
        <w:rPr>
          <w:color w:val="000000"/>
          <w:sz w:val="24"/>
          <w:szCs w:val="24"/>
        </w:rPr>
        <w:t xml:space="preserve"> technology and if any enhancement is required in the code it can be done just by changing the bean </w:t>
      </w:r>
      <w:r w:rsidR="001769B4">
        <w:rPr>
          <w:color w:val="000000"/>
          <w:sz w:val="24"/>
          <w:szCs w:val="24"/>
        </w:rPr>
        <w:t>class. Thus</w:t>
      </w:r>
      <w:r>
        <w:rPr>
          <w:color w:val="000000"/>
          <w:sz w:val="24"/>
          <w:szCs w:val="24"/>
        </w:rPr>
        <w:t xml:space="preserve"> it had reduced the complexity and </w:t>
      </w:r>
      <w:r w:rsidR="001769B4">
        <w:rPr>
          <w:color w:val="000000"/>
          <w:sz w:val="24"/>
          <w:szCs w:val="24"/>
        </w:rPr>
        <w:t>it’s</w:t>
      </w:r>
      <w:r>
        <w:rPr>
          <w:color w:val="000000"/>
          <w:sz w:val="24"/>
          <w:szCs w:val="24"/>
        </w:rPr>
        <w:t xml:space="preserve"> not time consuming.</w:t>
      </w:r>
      <w:r w:rsidR="008F3D91">
        <w:rPr>
          <w:color w:val="000000"/>
          <w:sz w:val="24"/>
          <w:szCs w:val="24"/>
        </w:rPr>
        <w:t xml:space="preserve"> </w:t>
      </w:r>
    </w:p>
    <w:p w14:paraId="718F4F1F" w14:textId="3D9D8FD9"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045914" w14:textId="77777777" w:rsidR="00DC78AB" w:rsidRDefault="00DC78A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51FA07A6" w:rsidR="008F3D91" w:rsidRPr="00483654"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t>4</w:t>
      </w:r>
      <w:r w:rsidR="008F3D91" w:rsidRPr="00483654">
        <w:rPr>
          <w:b/>
          <w:color w:val="000000"/>
          <w:sz w:val="28"/>
          <w:szCs w:val="28"/>
        </w:rPr>
        <w:t>. LITERATURE REVIEW</w:t>
      </w:r>
    </w:p>
    <w:p w14:paraId="6BB91194" w14:textId="2DA55A45" w:rsidR="008F3D9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HTML</w:t>
      </w:r>
      <w:r w:rsidR="00E82CB4">
        <w:rPr>
          <w:color w:val="000000"/>
          <w:sz w:val="24"/>
          <w:szCs w:val="24"/>
        </w:rPr>
        <w:t>, CSS</w:t>
      </w:r>
      <w:r>
        <w:rPr>
          <w:color w:val="000000"/>
          <w:sz w:val="24"/>
          <w:szCs w:val="24"/>
        </w:rPr>
        <w:t xml:space="preserve">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377339" w14:textId="77777777" w:rsidR="004E2FFE"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4.1 Eclipse</w:t>
      </w:r>
    </w:p>
    <w:p w14:paraId="382742E6" w14:textId="3EC2EB69" w:rsidR="00A02AF7" w:rsidRPr="00996F34" w:rsidRDefault="008E340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Eclipse is one of the open source platform which  helps an application</w:t>
      </w:r>
      <w:r w:rsidR="00A02AF7" w:rsidRPr="00396413">
        <w:rPr>
          <w:color w:val="000000"/>
          <w:sz w:val="24"/>
          <w:szCs w:val="24"/>
        </w:rPr>
        <w:t xml:space="preserve"> developer to create a customized development environment (IDE) from plug-in components built by Eclipse members. </w:t>
      </w:r>
      <w:r w:rsidR="00A02AF7" w:rsidRPr="00C44143">
        <w:rPr>
          <w:color w:val="000000"/>
          <w:sz w:val="24"/>
          <w:szCs w:val="24"/>
        </w:rPr>
        <w:t>Eclipse provides a program (UI) model for operating with tools</w:t>
      </w:r>
      <w:r w:rsidR="00A02AF7"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sidR="00A02AF7">
        <w:rPr>
          <w:color w:val="000000"/>
          <w:sz w:val="24"/>
          <w:szCs w:val="24"/>
        </w:rPr>
        <w:t>the supported operating systems</w:t>
      </w:r>
    </w:p>
    <w:p w14:paraId="7204AB29"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EE18227" w14:textId="0EE4BF95" w:rsidR="000A7A78"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4.2Oracle Sql</w:t>
      </w:r>
    </w:p>
    <w:p w14:paraId="5E3B835B" w14:textId="579775D7" w:rsidR="008F3D91" w:rsidRPr="00BB02C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8E3408">
        <w:rPr>
          <w:color w:val="000000"/>
          <w:sz w:val="24"/>
          <w:szCs w:val="24"/>
        </w:rPr>
        <w:t xml:space="preserve">Oracle </w:t>
      </w:r>
      <w:r w:rsidR="00BA2944">
        <w:rPr>
          <w:color w:val="000000"/>
          <w:sz w:val="24"/>
          <w:szCs w:val="24"/>
        </w:rPr>
        <w:t>Sql</w:t>
      </w:r>
      <w:r w:rsidR="008E3408">
        <w:rPr>
          <w:color w:val="000000"/>
          <w:sz w:val="24"/>
          <w:szCs w:val="24"/>
        </w:rPr>
        <w:t xml:space="preserve"> developer is one of the integrated development tool which simplifies the process of storing the data in the database using simple queries. It also </w:t>
      </w:r>
      <w:r w:rsidR="00A02AF7" w:rsidRPr="00BB02C1">
        <w:rPr>
          <w:color w:val="000000"/>
          <w:sz w:val="24"/>
          <w:szCs w:val="24"/>
        </w:rPr>
        <w:t xml:space="preserve">simplifies </w:t>
      </w:r>
      <w:r w:rsidR="008E3408">
        <w:rPr>
          <w:color w:val="000000"/>
          <w:sz w:val="24"/>
          <w:szCs w:val="24"/>
        </w:rPr>
        <w:t xml:space="preserve">and manages the oracle </w:t>
      </w:r>
      <w:r w:rsidR="00BA2944">
        <w:rPr>
          <w:color w:val="000000"/>
          <w:sz w:val="24"/>
          <w:szCs w:val="24"/>
        </w:rPr>
        <w:t>database</w:t>
      </w:r>
      <w:r w:rsidR="008E3408">
        <w:rPr>
          <w:color w:val="000000"/>
          <w:sz w:val="24"/>
          <w:szCs w:val="24"/>
        </w:rPr>
        <w:t xml:space="preserve"> in the cloud </w:t>
      </w:r>
      <w:r w:rsidR="00BA2944">
        <w:rPr>
          <w:color w:val="000000"/>
          <w:sz w:val="24"/>
          <w:szCs w:val="24"/>
        </w:rPr>
        <w:t>platform. It</w:t>
      </w:r>
      <w:r w:rsidR="008E3408">
        <w:rPr>
          <w:color w:val="000000"/>
          <w:sz w:val="24"/>
          <w:szCs w:val="24"/>
        </w:rPr>
        <w:t xml:space="preserve"> offers a complete end to end development of applications and alos provides a workspace for running </w:t>
      </w:r>
      <w:r w:rsidR="00BA2944">
        <w:rPr>
          <w:color w:val="000000"/>
          <w:sz w:val="24"/>
          <w:szCs w:val="24"/>
        </w:rPr>
        <w:t>scripts</w:t>
      </w:r>
      <w:r w:rsidR="008E3408">
        <w:rPr>
          <w:color w:val="000000"/>
          <w:sz w:val="24"/>
          <w:szCs w:val="24"/>
        </w:rPr>
        <w:t xml:space="preserve"> and </w:t>
      </w:r>
      <w:r w:rsidR="00BA2944">
        <w:rPr>
          <w:color w:val="000000"/>
          <w:sz w:val="24"/>
          <w:szCs w:val="24"/>
        </w:rPr>
        <w:t>queries. A</w:t>
      </w:r>
      <w:r w:rsidR="00B0092D">
        <w:rPr>
          <w:color w:val="000000"/>
          <w:sz w:val="24"/>
          <w:szCs w:val="24"/>
        </w:rPr>
        <w:t xml:space="preserve"> Database Admin</w:t>
      </w:r>
      <w:r w:rsidR="00A02AF7" w:rsidRPr="00BB02C1">
        <w:rPr>
          <w:color w:val="000000"/>
          <w:sz w:val="24"/>
          <w:szCs w:val="24"/>
        </w:rPr>
        <w:t xml:space="preserve"> console </w:t>
      </w:r>
      <w:r w:rsidR="008E3408">
        <w:rPr>
          <w:color w:val="000000"/>
          <w:sz w:val="24"/>
          <w:szCs w:val="24"/>
        </w:rPr>
        <w:t xml:space="preserve">is present </w:t>
      </w:r>
      <w:r w:rsidR="00A02AF7" w:rsidRPr="00BB02C1">
        <w:rPr>
          <w:color w:val="000000"/>
          <w:sz w:val="24"/>
          <w:szCs w:val="24"/>
        </w:rPr>
        <w:t xml:space="preserve">for managing the database, a report interface, a complete data modeling </w:t>
      </w:r>
      <w:r w:rsidR="005C0350" w:rsidRPr="00BB02C1">
        <w:rPr>
          <w:color w:val="000000"/>
          <w:sz w:val="24"/>
          <w:szCs w:val="24"/>
        </w:rPr>
        <w:t>solution,</w:t>
      </w:r>
      <w:r w:rsidR="00A02AF7" w:rsidRPr="00BB02C1">
        <w:rPr>
          <w:color w:val="000000"/>
          <w:sz w:val="24"/>
          <w:szCs w:val="24"/>
        </w:rPr>
        <w:t xml:space="preserve"> and a migration platform for moving your 3rd party databases to Oracle. Oracle Sql database has been used to store the details of the employee and it does </w:t>
      </w:r>
      <w:r w:rsidR="005C0350" w:rsidRPr="00BB02C1">
        <w:rPr>
          <w:color w:val="000000"/>
          <w:sz w:val="24"/>
          <w:szCs w:val="24"/>
        </w:rPr>
        <w:t>the process</w:t>
      </w:r>
      <w:r w:rsidR="00A02AF7" w:rsidRPr="00BB02C1">
        <w:rPr>
          <w:color w:val="000000"/>
          <w:sz w:val="24"/>
          <w:szCs w:val="24"/>
        </w:rPr>
        <w:t xml:space="preserve"> </w:t>
      </w:r>
      <w:r w:rsidR="005C0350" w:rsidRPr="00BB02C1">
        <w:rPr>
          <w:color w:val="000000"/>
          <w:sz w:val="24"/>
          <w:szCs w:val="24"/>
        </w:rPr>
        <w:t>of inserting</w:t>
      </w:r>
      <w:r w:rsidR="00A02AF7" w:rsidRPr="00BB02C1">
        <w:rPr>
          <w:color w:val="000000"/>
          <w:sz w:val="24"/>
          <w:szCs w:val="24"/>
        </w:rPr>
        <w:t>, retrieving and updating the records of an employee. Oracle SQL provides an easy, elegant, performant architecture for accessing, defining, and maintaining data.</w:t>
      </w:r>
    </w:p>
    <w:p w14:paraId="552F6B05"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FE8309F" w14:textId="75412CFB" w:rsidR="00396413" w:rsidRPr="00720C7B"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72AA2B98" w14:textId="18CF52F0" w:rsidR="008F3D91" w:rsidRPr="00BB02C1" w:rsidRDefault="003964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BA2944">
        <w:rPr>
          <w:color w:val="000000"/>
          <w:sz w:val="24"/>
          <w:szCs w:val="24"/>
        </w:rPr>
        <w:t>The Spring Framework is one of the simple and lightweight</w:t>
      </w:r>
      <w:r w:rsidR="005C0350" w:rsidRPr="00BB02C1">
        <w:rPr>
          <w:color w:val="000000"/>
          <w:sz w:val="24"/>
          <w:szCs w:val="24"/>
        </w:rPr>
        <w:t xml:space="preserve"> framework</w:t>
      </w:r>
      <w:r w:rsidR="001769B4">
        <w:rPr>
          <w:color w:val="000000"/>
          <w:sz w:val="24"/>
          <w:szCs w:val="24"/>
        </w:rPr>
        <w:t xml:space="preserve"> </w:t>
      </w:r>
      <w:r w:rsidR="00093511">
        <w:rPr>
          <w:color w:val="000000"/>
          <w:sz w:val="24"/>
          <w:szCs w:val="24"/>
        </w:rPr>
        <w:t>which is used for</w:t>
      </w:r>
      <w:r w:rsidR="00A02AF7" w:rsidRPr="00BB02C1">
        <w:rPr>
          <w:color w:val="000000"/>
          <w:sz w:val="24"/>
          <w:szCs w:val="24"/>
        </w:rPr>
        <w:t xml:space="preserve"> building enterpr</w:t>
      </w:r>
      <w:r w:rsidR="00093511">
        <w:rPr>
          <w:color w:val="000000"/>
          <w:sz w:val="24"/>
          <w:szCs w:val="24"/>
        </w:rPr>
        <w:t>ise</w:t>
      </w:r>
      <w:r w:rsidR="00BA2944">
        <w:rPr>
          <w:color w:val="000000"/>
          <w:sz w:val="24"/>
          <w:szCs w:val="24"/>
        </w:rPr>
        <w:t xml:space="preserve"> </w:t>
      </w:r>
      <w:r w:rsidR="00093511">
        <w:rPr>
          <w:color w:val="000000"/>
          <w:sz w:val="24"/>
          <w:szCs w:val="24"/>
        </w:rPr>
        <w:t>ready applications.</w:t>
      </w:r>
      <w:r w:rsidR="00A02AF7" w:rsidRPr="00BB02C1">
        <w:rPr>
          <w:color w:val="000000"/>
          <w:sz w:val="24"/>
          <w:szCs w:val="24"/>
        </w:rPr>
        <w:t xml:space="preserve"> </w:t>
      </w:r>
      <w:r w:rsidR="00093511">
        <w:rPr>
          <w:color w:val="000000"/>
          <w:sz w:val="24"/>
          <w:szCs w:val="24"/>
        </w:rPr>
        <w:t xml:space="preserve">As </w:t>
      </w:r>
      <w:r w:rsidR="00E82CB4">
        <w:rPr>
          <w:color w:val="000000"/>
          <w:sz w:val="24"/>
          <w:szCs w:val="24"/>
        </w:rPr>
        <w:t>spring</w:t>
      </w:r>
      <w:r w:rsidR="00093511">
        <w:rPr>
          <w:color w:val="000000"/>
          <w:sz w:val="24"/>
          <w:szCs w:val="24"/>
        </w:rPr>
        <w:t xml:space="preserve"> is modular it allows to use those parts </w:t>
      </w:r>
      <w:r w:rsidR="00E82CB4">
        <w:rPr>
          <w:color w:val="000000"/>
          <w:sz w:val="24"/>
          <w:szCs w:val="24"/>
        </w:rPr>
        <w:t xml:space="preserve">which </w:t>
      </w:r>
      <w:r w:rsidR="00E82CB4" w:rsidRPr="00BB02C1">
        <w:rPr>
          <w:color w:val="000000"/>
          <w:sz w:val="24"/>
          <w:szCs w:val="24"/>
        </w:rPr>
        <w:t>are</w:t>
      </w:r>
      <w:r w:rsidR="00A02AF7" w:rsidRPr="00BB02C1">
        <w:rPr>
          <w:color w:val="000000"/>
          <w:sz w:val="24"/>
          <w:szCs w:val="24"/>
        </w:rPr>
        <w:t xml:space="preserve"> needed, without </w:t>
      </w:r>
      <w:r w:rsidR="00093511">
        <w:rPr>
          <w:color w:val="000000"/>
          <w:sz w:val="24"/>
          <w:szCs w:val="24"/>
        </w:rPr>
        <w:t>having to bring them to</w:t>
      </w:r>
      <w:r w:rsidR="00BB02C1">
        <w:rPr>
          <w:color w:val="000000"/>
          <w:sz w:val="24"/>
          <w:szCs w:val="24"/>
        </w:rPr>
        <w:t xml:space="preserve"> the rest. </w:t>
      </w:r>
      <w:r w:rsidR="005C0350">
        <w:rPr>
          <w:color w:val="000000"/>
          <w:sz w:val="24"/>
          <w:szCs w:val="24"/>
        </w:rPr>
        <w:t xml:space="preserve">One </w:t>
      </w:r>
      <w:r w:rsidR="00093511">
        <w:rPr>
          <w:color w:val="000000"/>
          <w:sz w:val="24"/>
          <w:szCs w:val="24"/>
        </w:rPr>
        <w:t>can make use of</w:t>
      </w:r>
      <w:r w:rsidR="00A02AF7" w:rsidRPr="00BB02C1">
        <w:rPr>
          <w:color w:val="000000"/>
          <w:sz w:val="24"/>
          <w:szCs w:val="24"/>
        </w:rPr>
        <w:t xml:space="preserve"> the IOC container, with any</w:t>
      </w:r>
      <w:r w:rsidR="00093511">
        <w:rPr>
          <w:color w:val="000000"/>
          <w:sz w:val="24"/>
          <w:szCs w:val="24"/>
        </w:rPr>
        <w:t xml:space="preserve"> of the web framework on top, and also can use </w:t>
      </w:r>
      <w:r w:rsidR="00A02AF7" w:rsidRPr="00BB02C1">
        <w:rPr>
          <w:color w:val="000000"/>
          <w:sz w:val="24"/>
          <w:szCs w:val="24"/>
        </w:rPr>
        <w:t xml:space="preserve">the </w:t>
      </w:r>
      <w:r w:rsidR="00093511">
        <w:rPr>
          <w:color w:val="000000"/>
          <w:sz w:val="24"/>
          <w:szCs w:val="24"/>
        </w:rPr>
        <w:t xml:space="preserve">Hibernate integration code or the </w:t>
      </w:r>
      <w:r w:rsidR="00093511">
        <w:rPr>
          <w:color w:val="000000"/>
          <w:sz w:val="24"/>
          <w:szCs w:val="24"/>
        </w:rPr>
        <w:lastRenderedPageBreak/>
        <w:t>JDBC abstraction layer.</w:t>
      </w:r>
      <w:r w:rsidR="00A02AF7" w:rsidRPr="00BB02C1">
        <w:rPr>
          <w:color w:val="000000"/>
          <w:sz w:val="24"/>
          <w:szCs w:val="24"/>
        </w:rPr>
        <w:t xml:space="preserve"> Spring Framework </w:t>
      </w:r>
      <w:r w:rsidR="00093511">
        <w:rPr>
          <w:color w:val="000000"/>
          <w:sz w:val="24"/>
          <w:szCs w:val="24"/>
        </w:rPr>
        <w:t xml:space="preserve">also </w:t>
      </w:r>
      <w:r w:rsidR="00A02AF7" w:rsidRPr="00BB02C1">
        <w:rPr>
          <w:color w:val="000000"/>
          <w:sz w:val="24"/>
          <w:szCs w:val="24"/>
        </w:rPr>
        <w:t xml:space="preserve">supports </w:t>
      </w:r>
      <w:r w:rsidR="00093511">
        <w:rPr>
          <w:color w:val="000000"/>
          <w:sz w:val="24"/>
          <w:szCs w:val="24"/>
        </w:rPr>
        <w:t xml:space="preserve">the </w:t>
      </w:r>
      <w:r w:rsidR="00A02AF7" w:rsidRPr="00BB02C1">
        <w:rPr>
          <w:color w:val="000000"/>
          <w:sz w:val="24"/>
          <w:szCs w:val="24"/>
        </w:rPr>
        <w:t xml:space="preserve">transaction management and remote </w:t>
      </w:r>
      <w:r w:rsidR="00093511">
        <w:rPr>
          <w:color w:val="000000"/>
          <w:sz w:val="24"/>
          <w:szCs w:val="24"/>
        </w:rPr>
        <w:t>access to the</w:t>
      </w:r>
      <w:r w:rsidR="00A02AF7" w:rsidRPr="00BB02C1">
        <w:rPr>
          <w:color w:val="000000"/>
          <w:sz w:val="24"/>
          <w:szCs w:val="24"/>
        </w:rPr>
        <w:t xml:space="preserve"> logic through web services, and </w:t>
      </w:r>
      <w:r w:rsidR="00093511">
        <w:rPr>
          <w:color w:val="000000"/>
          <w:sz w:val="24"/>
          <w:szCs w:val="24"/>
        </w:rPr>
        <w:t xml:space="preserve">also provides </w:t>
      </w:r>
      <w:r w:rsidR="00A02AF7" w:rsidRPr="00BB02C1">
        <w:rPr>
          <w:color w:val="000000"/>
          <w:sz w:val="24"/>
          <w:szCs w:val="24"/>
        </w:rPr>
        <w:t>vari</w:t>
      </w:r>
      <w:r w:rsidR="00093511">
        <w:rPr>
          <w:color w:val="000000"/>
          <w:sz w:val="24"/>
          <w:szCs w:val="24"/>
        </w:rPr>
        <w:t xml:space="preserve">ous options for persisting </w:t>
      </w:r>
      <w:r w:rsidR="00BA2944">
        <w:rPr>
          <w:color w:val="000000"/>
          <w:sz w:val="24"/>
          <w:szCs w:val="24"/>
        </w:rPr>
        <w:t xml:space="preserve">data. It offers a </w:t>
      </w:r>
      <w:r w:rsidR="00093511" w:rsidRPr="00BB02C1">
        <w:rPr>
          <w:color w:val="000000"/>
          <w:sz w:val="24"/>
          <w:szCs w:val="24"/>
        </w:rPr>
        <w:t>Full-featured</w:t>
      </w:r>
      <w:r w:rsidR="00A02AF7" w:rsidRPr="00BB02C1">
        <w:rPr>
          <w:color w:val="000000"/>
          <w:sz w:val="24"/>
          <w:szCs w:val="24"/>
        </w:rPr>
        <w:t> </w:t>
      </w:r>
      <w:r w:rsidR="00093511" w:rsidRPr="00093511">
        <w:rPr>
          <w:sz w:val="24"/>
          <w:szCs w:val="24"/>
        </w:rPr>
        <w:t>framework and</w:t>
      </w:r>
      <w:r w:rsidR="00093511">
        <w:rPr>
          <w:color w:val="000000"/>
          <w:sz w:val="24"/>
          <w:szCs w:val="24"/>
        </w:rPr>
        <w:t xml:space="preserve"> enables</w:t>
      </w:r>
      <w:r w:rsidR="00093511" w:rsidRPr="00BB02C1">
        <w:rPr>
          <w:color w:val="000000"/>
          <w:sz w:val="24"/>
          <w:szCs w:val="24"/>
        </w:rPr>
        <w:t xml:space="preserve"> to</w:t>
      </w:r>
      <w:r w:rsidR="00A02AF7" w:rsidRPr="00BB02C1">
        <w:rPr>
          <w:color w:val="000000"/>
          <w:sz w:val="24"/>
          <w:szCs w:val="24"/>
        </w:rPr>
        <w:t xml:space="preserve"> integrate </w:t>
      </w:r>
      <w:r w:rsidR="00093511">
        <w:rPr>
          <w:color w:val="000000"/>
          <w:sz w:val="24"/>
          <w:szCs w:val="24"/>
        </w:rPr>
        <w:t>the Aspect Oriented Programing (</w:t>
      </w:r>
      <w:hyperlink r:id="rId14" w:anchor="aop-introduction" w:tooltip="11.1 Introduction" w:history="1">
        <w:r w:rsidR="00A02AF7" w:rsidRPr="00BB02C1">
          <w:rPr>
            <w:color w:val="000000"/>
            <w:sz w:val="24"/>
            <w:szCs w:val="24"/>
          </w:rPr>
          <w:t>AOP</w:t>
        </w:r>
      </w:hyperlink>
      <w:r w:rsidR="00093511">
        <w:rPr>
          <w:color w:val="000000"/>
          <w:sz w:val="24"/>
          <w:szCs w:val="24"/>
        </w:rPr>
        <w:t>)</w:t>
      </w:r>
      <w:r w:rsidR="00A02AF7" w:rsidRPr="00BB02C1">
        <w:rPr>
          <w:color w:val="000000"/>
          <w:sz w:val="24"/>
          <w:szCs w:val="24"/>
        </w:rPr>
        <w:t> transparently into your sof</w:t>
      </w:r>
      <w:r w:rsidR="00093511">
        <w:rPr>
          <w:color w:val="000000"/>
          <w:sz w:val="24"/>
          <w:szCs w:val="24"/>
        </w:rPr>
        <w:t>tware. The Spring Framework which is a dependent on</w:t>
      </w:r>
      <w:r w:rsidR="00A02AF7" w:rsidRPr="00BB02C1">
        <w:rPr>
          <w:color w:val="000000"/>
          <w:sz w:val="24"/>
          <w:szCs w:val="24"/>
        </w:rPr>
        <w:t xml:space="preserve"> Java platform that provides comprehensive infrastructure support for developing Java applications. </w:t>
      </w:r>
    </w:p>
    <w:p w14:paraId="7E90EE7D" w14:textId="7613EC03" w:rsidR="00DA0C74" w:rsidRPr="00720C7B"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28A8538C"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00BA2944">
        <w:rPr>
          <w:color w:val="000000"/>
          <w:sz w:val="24"/>
          <w:szCs w:val="24"/>
        </w:rPr>
        <w:t>REST (Representational state Transfer)</w:t>
      </w:r>
      <w:r w:rsidRPr="00762272">
        <w:rPr>
          <w:color w:val="000000"/>
          <w:sz w:val="24"/>
          <w:szCs w:val="24"/>
        </w:rPr>
        <w:t xml:space="preserve"> or</w:t>
      </w:r>
      <w:r w:rsidR="00BA2944">
        <w:rPr>
          <w:color w:val="000000"/>
          <w:sz w:val="24"/>
          <w:szCs w:val="24"/>
        </w:rPr>
        <w:t xml:space="preserve"> RESTful web services is one of the way which allows to provide the interface between computer system on the internet. REST web services allows the systems which are requesting to access and help to change the text representations of web sources using a predefined set of stateless protocols and operations The other forms of web services are also present which are like WSDL (Web service Definition language) and SOAP(Simple Object Access Protocols) which use a set of their own arbitrary operations In a RESTful web</w:t>
      </w:r>
      <w:r w:rsidRPr="00762272">
        <w:rPr>
          <w:color w:val="000000"/>
          <w:sz w:val="24"/>
          <w:szCs w:val="24"/>
        </w:rPr>
        <w:t xml:space="preserve"> </w:t>
      </w:r>
      <w:r w:rsidR="00BA2944" w:rsidRPr="00762272">
        <w:rPr>
          <w:color w:val="000000"/>
          <w:sz w:val="24"/>
          <w:szCs w:val="24"/>
        </w:rPr>
        <w:t>service,</w:t>
      </w:r>
      <w:r w:rsidR="00BA2944">
        <w:rPr>
          <w:color w:val="000000"/>
          <w:sz w:val="24"/>
          <w:szCs w:val="24"/>
        </w:rPr>
        <w:t xml:space="preserve"> all the request made to the resource URL will receive a response which may be in the format like XML,JSON,HTML </w:t>
      </w:r>
      <w:r w:rsidR="00EA2CA7">
        <w:rPr>
          <w:color w:val="000000"/>
          <w:sz w:val="24"/>
          <w:szCs w:val="24"/>
        </w:rPr>
        <w:t>etc.</w:t>
      </w:r>
      <w:r w:rsidRPr="00762272">
        <w:rPr>
          <w:color w:val="000000"/>
          <w:sz w:val="24"/>
          <w:szCs w:val="24"/>
        </w:rPr>
        <w:t xml:space="preserve"> </w:t>
      </w:r>
      <w:r w:rsidR="00BA2944">
        <w:rPr>
          <w:color w:val="000000"/>
          <w:sz w:val="24"/>
          <w:szCs w:val="24"/>
        </w:rPr>
        <w:t xml:space="preserve">The response body provides if any alteration are made to the already stored record and also provide methods like GET,PUT,POSTDELETE and also provides some hypertext links to other resource </w:t>
      </w:r>
      <w:r w:rsidR="00EA2CA7">
        <w:rPr>
          <w:color w:val="000000"/>
          <w:sz w:val="24"/>
          <w:szCs w:val="24"/>
        </w:rPr>
        <w:t xml:space="preserve">bodies. By using </w:t>
      </w:r>
      <w:hyperlink r:id="rId15"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w:t>
      </w:r>
      <w:r w:rsidR="00EA2CA7">
        <w:rPr>
          <w:color w:val="000000"/>
          <w:sz w:val="24"/>
          <w:szCs w:val="24"/>
        </w:rPr>
        <w:t>one of the</w:t>
      </w:r>
      <w:r w:rsidR="005C0350">
        <w:rPr>
          <w:color w:val="000000"/>
          <w:sz w:val="24"/>
          <w:szCs w:val="24"/>
        </w:rPr>
        <w:t xml:space="preserve"> </w:t>
      </w:r>
      <w:r w:rsidR="00EA2CA7">
        <w:rPr>
          <w:color w:val="000000"/>
          <w:sz w:val="24"/>
          <w:szCs w:val="24"/>
        </w:rPr>
        <w:t xml:space="preserve">most common </w:t>
      </w:r>
      <w:r w:rsidR="00750D0D" w:rsidRPr="00762272">
        <w:rPr>
          <w:color w:val="000000"/>
          <w:sz w:val="24"/>
          <w:szCs w:val="24"/>
        </w:rPr>
        <w:t>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16" w:tooltip="HTTP verbs" w:history="1">
        <w:r w:rsidRPr="00762272">
          <w:rPr>
            <w:color w:val="000000"/>
            <w:sz w:val="24"/>
            <w:szCs w:val="24"/>
          </w:rPr>
          <w:t>HTTP verbs</w:t>
        </w:r>
      </w:hyperlink>
      <w:r w:rsidR="00750D0D" w:rsidRPr="00762272">
        <w:rPr>
          <w:color w:val="000000"/>
          <w:sz w:val="24"/>
          <w:szCs w:val="24"/>
        </w:rPr>
        <w:t xml:space="preserve"> </w:t>
      </w:r>
      <w:r w:rsidR="000D6D13" w:rsidRPr="00762272">
        <w:rPr>
          <w:color w:val="000000"/>
          <w:sz w:val="24"/>
          <w:szCs w:val="24"/>
        </w:rPr>
        <w:t>are GET</w:t>
      </w:r>
      <w:r w:rsidR="00A02AF7" w:rsidRPr="00762272">
        <w:rPr>
          <w:color w:val="000000"/>
          <w:sz w:val="24"/>
          <w:szCs w:val="24"/>
        </w:rPr>
        <w:t xml:space="preserve">, POST, PUT, DELETE </w:t>
      </w:r>
      <w:r w:rsidR="00762272" w:rsidRPr="00762272">
        <w:rPr>
          <w:color w:val="000000"/>
          <w:sz w:val="24"/>
          <w:szCs w:val="24"/>
        </w:rPr>
        <w:t>etc. By</w:t>
      </w:r>
      <w:r w:rsidR="00E82CB4">
        <w:rPr>
          <w:color w:val="000000"/>
          <w:sz w:val="24"/>
          <w:szCs w:val="24"/>
        </w:rPr>
        <w:t xml:space="preserve"> using such stateless </w:t>
      </w:r>
      <w:r w:rsidR="00BA2944">
        <w:rPr>
          <w:color w:val="000000"/>
          <w:sz w:val="24"/>
          <w:szCs w:val="24"/>
        </w:rPr>
        <w:t>protocols</w:t>
      </w:r>
      <w:r w:rsidR="00750D0D" w:rsidRPr="00762272">
        <w:rPr>
          <w:color w:val="000000"/>
          <w:sz w:val="24"/>
          <w:szCs w:val="24"/>
        </w:rPr>
        <w:t xml:space="preserve"> REST </w:t>
      </w:r>
      <w:r w:rsidR="0001269B">
        <w:rPr>
          <w:color w:val="000000"/>
          <w:sz w:val="24"/>
          <w:szCs w:val="24"/>
        </w:rPr>
        <w:t xml:space="preserve">web services are liable to fast </w:t>
      </w:r>
      <w:r w:rsidR="00EA2CA7">
        <w:rPr>
          <w:color w:val="000000"/>
          <w:sz w:val="24"/>
          <w:szCs w:val="24"/>
        </w:rPr>
        <w:t>performance, flexibility, reliability</w:t>
      </w:r>
      <w:r w:rsidR="0001269B">
        <w:rPr>
          <w:color w:val="000000"/>
          <w:sz w:val="24"/>
          <w:szCs w:val="24"/>
        </w:rPr>
        <w:t xml:space="preserve"> and as they reuse the components it is easy to manage and update the system even when it is</w:t>
      </w:r>
      <w:r w:rsidR="00EA2CA7">
        <w:rPr>
          <w:color w:val="000000"/>
          <w:sz w:val="24"/>
          <w:szCs w:val="24"/>
        </w:rPr>
        <w:t xml:space="preserve"> running.</w:t>
      </w:r>
      <w:r w:rsidR="00EA2CA7" w:rsidRPr="00762272">
        <w:rPr>
          <w:color w:val="000000"/>
          <w:sz w:val="24"/>
          <w:szCs w:val="24"/>
        </w:rPr>
        <w:t>..</w:t>
      </w:r>
    </w:p>
    <w:p w14:paraId="621EFBD2" w14:textId="77777777"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248B3BF" w14:textId="77777777" w:rsidR="009D4013" w:rsidRPr="00762272" w:rsidRDefault="009D40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C95175"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B46E61F"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9F70D6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8945C5A" w14:textId="77777777" w:rsidR="001C6ED8" w:rsidRPr="004F348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12CEBAF4" w14:textId="5646EAB9" w:rsidR="00DC78AB" w:rsidRDefault="00DC78A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27696EDC" w:rsidR="008F3D91" w:rsidRPr="000551A4"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Pr>
          <w:b/>
          <w:color w:val="000000"/>
          <w:sz w:val="28"/>
          <w:szCs w:val="28"/>
        </w:rPr>
        <w:lastRenderedPageBreak/>
        <w:t>5</w:t>
      </w:r>
      <w:r w:rsidR="008F3D91" w:rsidRPr="000551A4">
        <w:rPr>
          <w:b/>
          <w:color w:val="000000"/>
          <w:sz w:val="28"/>
          <w:szCs w:val="28"/>
        </w:rPr>
        <w:t>. SOFTWARE REQUIREMENT SPECIFICATION</w:t>
      </w:r>
    </w:p>
    <w:p w14:paraId="0146B9EC" w14:textId="124D2368"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112BF359"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w:t>
      </w:r>
      <w:r w:rsidR="00BD3C15">
        <w:rPr>
          <w:rFonts w:ascii="Times New Roman" w:hAnsi="Times New Roman"/>
          <w:color w:val="000000" w:themeColor="text1"/>
          <w:sz w:val="24"/>
          <w:szCs w:val="24"/>
        </w:rPr>
        <w:t xml:space="preserve">rements that the target system </w:t>
      </w:r>
      <w:r w:rsidRPr="00313F2D">
        <w:rPr>
          <w:rFonts w:ascii="Times New Roman" w:hAnsi="Times New Roman"/>
          <w:color w:val="000000" w:themeColor="text1"/>
          <w:sz w:val="24"/>
          <w:szCs w:val="24"/>
        </w:rPr>
        <w:t>is expected to satisfy for running this program.</w:t>
      </w:r>
    </w:p>
    <w:p w14:paraId="17C8731F"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469FA3CE"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r w:rsidR="00093511" w:rsidRPr="00313F2D">
        <w:rPr>
          <w:color w:val="000000" w:themeColor="text1"/>
          <w:sz w:val="24"/>
          <w:szCs w:val="24"/>
        </w:rPr>
        <w:t>spring</w:t>
      </w:r>
    </w:p>
    <w:p w14:paraId="738723D3" w14:textId="03B973D1" w:rsidR="008F3D91" w:rsidRPr="00313F2D" w:rsidRDefault="008F3D91" w:rsidP="00093511">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w:t>
      </w:r>
      <w:r w:rsidR="00BD3C15">
        <w:rPr>
          <w:color w:val="000000" w:themeColor="text1"/>
          <w:sz w:val="24"/>
          <w:szCs w:val="24"/>
        </w:rPr>
        <w:t xml:space="preserve"> </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6E3B00FB"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will allow the Employees to view the projects submitted by them and als</w:t>
      </w:r>
      <w:r w:rsidR="00720C7B">
        <w:rPr>
          <w:color w:val="000000" w:themeColor="text1"/>
          <w:sz w:val="24"/>
          <w:szCs w:val="24"/>
        </w:rPr>
        <w:t xml:space="preserve">o the list of </w:t>
      </w:r>
      <w:r w:rsidR="00BD3C15">
        <w:rPr>
          <w:color w:val="000000" w:themeColor="text1"/>
          <w:sz w:val="24"/>
          <w:szCs w:val="24"/>
        </w:rPr>
        <w:t>ongoing</w:t>
      </w:r>
      <w:r w:rsidR="00720C7B">
        <w:rPr>
          <w:color w:val="000000" w:themeColor="text1"/>
          <w:sz w:val="24"/>
          <w:szCs w:val="24"/>
        </w:rPr>
        <w:t xml:space="preserve"> projects and can also view the points the employee earned.</w:t>
      </w:r>
    </w:p>
    <w:p w14:paraId="77040A09" w14:textId="3799ABBF" w:rsidR="009529FE"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1D5E989A" w14:textId="77777777" w:rsidR="007D744E" w:rsidRPr="007D744E" w:rsidRDefault="007D744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720"/>
        <w:jc w:val="both"/>
        <w:rPr>
          <w:color w:val="353535"/>
          <w:sz w:val="24"/>
          <w:szCs w:val="24"/>
        </w:rPr>
      </w:pPr>
    </w:p>
    <w:p w14:paraId="63D696C8" w14:textId="77777777" w:rsidR="00E82CB4" w:rsidRDefault="00E82CB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15F773B0" w14:textId="0D9337F6"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lastRenderedPageBreak/>
        <w:t>5.5</w:t>
      </w:r>
      <w:r w:rsidR="008F3D91" w:rsidRPr="00720C7B">
        <w:rPr>
          <w:b/>
          <w:color w:val="000000" w:themeColor="text1"/>
          <w:sz w:val="28"/>
          <w:szCs w:val="28"/>
        </w:rPr>
        <w:t xml:space="preserve"> NON FUNCTIONAL REQUREMENTS</w:t>
      </w:r>
    </w:p>
    <w:p w14:paraId="511DD2F5" w14:textId="10427AC3"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439A6C0C" w:rsidR="008F3D91" w:rsidRDefault="0089633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w:t>
      </w:r>
      <w:r w:rsidR="00BD3C15">
        <w:rPr>
          <w:color w:val="353535"/>
          <w:sz w:val="24"/>
          <w:szCs w:val="24"/>
        </w:rPr>
        <w:t xml:space="preserve">all the details get stored in the </w:t>
      </w:r>
      <w:r w:rsidR="007D744E">
        <w:rPr>
          <w:color w:val="353535"/>
          <w:sz w:val="24"/>
          <w:szCs w:val="24"/>
        </w:rPr>
        <w:t>database. The</w:t>
      </w:r>
      <w:r w:rsidR="00BD3C15">
        <w:rPr>
          <w:color w:val="353535"/>
          <w:sz w:val="24"/>
          <w:szCs w:val="24"/>
        </w:rPr>
        <w:t xml:space="preserve"> application should be user friendly and it should be faster to access.</w:t>
      </w:r>
    </w:p>
    <w:p w14:paraId="3B3D2404" w14:textId="77777777" w:rsidR="008F3D91"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AA091F2"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D0BAD9B"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EEDB39A" w14:textId="3750D7B4"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100F50"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73484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4FE26308"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392129F3"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lastRenderedPageBreak/>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6A491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382F1F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lastRenderedPageBreak/>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Logout</w:t>
      </w:r>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7E45BF8F" w14:textId="034973D5" w:rsidR="00B73FC7"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w:t>
      </w:r>
      <w:r w:rsidR="00BD3C15">
        <w:rPr>
          <w:rFonts w:ascii="Times New Roman" w:hAnsi="Times New Roman"/>
          <w:sz w:val="24"/>
          <w:szCs w:val="24"/>
        </w:rPr>
        <w:t>projects, working</w:t>
      </w:r>
      <w:r w:rsidR="00FD3BBC">
        <w:rPr>
          <w:rFonts w:ascii="Times New Roman" w:hAnsi="Times New Roman"/>
          <w:sz w:val="24"/>
          <w:szCs w:val="24"/>
        </w:rPr>
        <w:t xml:space="preserve"> hours, points scored by him etc. </w:t>
      </w:r>
    </w:p>
    <w:p w14:paraId="54D2CBE8" w14:textId="77777777" w:rsidR="00B73FC7" w:rsidRDefault="00B73FC7" w:rsidP="00B83EB1">
      <w:pPr>
        <w:pStyle w:val="Style1"/>
        <w:spacing w:line="360" w:lineRule="auto"/>
        <w:rPr>
          <w:rFonts w:ascii="Times New Roman" w:hAnsi="Times New Roman"/>
          <w:b/>
          <w:sz w:val="24"/>
          <w:szCs w:val="24"/>
          <w:u w:val="single"/>
        </w:rPr>
      </w:pPr>
      <w:r w:rsidRPr="005F0A09">
        <w:rPr>
          <w:rFonts w:ascii="Times New Roman" w:hAnsi="Times New Roman"/>
          <w:sz w:val="24"/>
          <w:szCs w:val="24"/>
        </w:rPr>
        <w:lastRenderedPageBreak/>
        <w:t xml:space="preserve">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14:paraId="3B9F7B05" w14:textId="1C16BD14"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Whenever there is any change in the details of the </w:t>
      </w:r>
      <w:r w:rsidR="00BD3C15">
        <w:rPr>
          <w:rFonts w:ascii="Times New Roman" w:hAnsi="Times New Roman"/>
          <w:sz w:val="24"/>
          <w:szCs w:val="24"/>
        </w:rPr>
        <w:t>employee, it</w:t>
      </w:r>
      <w:r>
        <w:rPr>
          <w:rFonts w:ascii="Times New Roman" w:hAnsi="Times New Roman"/>
          <w:sz w:val="24"/>
          <w:szCs w:val="24"/>
        </w:rPr>
        <w:t xml:space="preserve">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0924693A" w14:textId="77777777" w:rsidR="00DC78AB" w:rsidRDefault="00DC78AB" w:rsidP="00C62B30">
      <w:pPr>
        <w:pStyle w:val="Heading14"/>
      </w:pPr>
    </w:p>
    <w:p w14:paraId="30E1001B" w14:textId="77777777" w:rsidR="00DC78AB" w:rsidRDefault="00DC78AB" w:rsidP="00C62B30">
      <w:pPr>
        <w:pStyle w:val="Heading14"/>
      </w:pPr>
    </w:p>
    <w:p w14:paraId="4E985296" w14:textId="77777777" w:rsidR="00DC78AB" w:rsidRDefault="00DC78AB" w:rsidP="00C62B30">
      <w:pPr>
        <w:pStyle w:val="Heading14"/>
      </w:pPr>
    </w:p>
    <w:p w14:paraId="75B40FF7" w14:textId="77777777" w:rsidR="00DC78AB" w:rsidRDefault="00DC78AB" w:rsidP="00C62B30">
      <w:pPr>
        <w:pStyle w:val="Heading14"/>
      </w:pPr>
    </w:p>
    <w:p w14:paraId="5A53D954" w14:textId="77777777" w:rsidR="00DC78AB" w:rsidRDefault="00DC78AB" w:rsidP="00C62B30">
      <w:pPr>
        <w:pStyle w:val="Heading14"/>
      </w:pPr>
    </w:p>
    <w:p w14:paraId="0A1A2662" w14:textId="77777777" w:rsidR="00DC78AB" w:rsidRDefault="00DC78AB" w:rsidP="00C62B30">
      <w:pPr>
        <w:pStyle w:val="Heading14"/>
      </w:pPr>
    </w:p>
    <w:p w14:paraId="1DDA9A34" w14:textId="77777777" w:rsidR="00DC78AB" w:rsidRDefault="00DC78AB" w:rsidP="00C62B30">
      <w:pPr>
        <w:pStyle w:val="Heading14"/>
      </w:pPr>
    </w:p>
    <w:p w14:paraId="1C6FB113" w14:textId="77777777" w:rsidR="00DC78AB" w:rsidRDefault="00DC78AB" w:rsidP="00C62B30">
      <w:pPr>
        <w:pStyle w:val="Heading14"/>
      </w:pPr>
    </w:p>
    <w:p w14:paraId="65337336" w14:textId="77777777" w:rsidR="00DC78AB" w:rsidRDefault="00DC78AB" w:rsidP="00C62B30">
      <w:pPr>
        <w:pStyle w:val="Heading14"/>
      </w:pPr>
    </w:p>
    <w:p w14:paraId="3B769BE4" w14:textId="77777777" w:rsidR="00DC78AB" w:rsidRDefault="00DC78AB" w:rsidP="00C62B30">
      <w:pPr>
        <w:pStyle w:val="Heading14"/>
      </w:pPr>
    </w:p>
    <w:p w14:paraId="5DCBD8C7" w14:textId="77777777" w:rsidR="00DC78AB" w:rsidRDefault="00DC78AB" w:rsidP="00C62B30">
      <w:pPr>
        <w:pStyle w:val="Heading14"/>
      </w:pPr>
    </w:p>
    <w:p w14:paraId="2DBFDBA4" w14:textId="77777777" w:rsidR="00DC78AB" w:rsidRDefault="00DC78AB" w:rsidP="00C62B30">
      <w:pPr>
        <w:pStyle w:val="Heading14"/>
      </w:pPr>
    </w:p>
    <w:p w14:paraId="082479DC" w14:textId="77777777" w:rsidR="00DC78AB" w:rsidRDefault="00DC78AB" w:rsidP="00C62B30">
      <w:pPr>
        <w:pStyle w:val="Heading14"/>
      </w:pPr>
    </w:p>
    <w:p w14:paraId="312E482B" w14:textId="77777777" w:rsidR="00DC78AB" w:rsidRDefault="00DC78AB" w:rsidP="00C62B30">
      <w:pPr>
        <w:pStyle w:val="Heading14"/>
      </w:pPr>
    </w:p>
    <w:p w14:paraId="5F14D087" w14:textId="77777777" w:rsidR="00DC78AB" w:rsidRDefault="00DC78AB" w:rsidP="00C62B30">
      <w:pPr>
        <w:pStyle w:val="Heading14"/>
      </w:pPr>
    </w:p>
    <w:p w14:paraId="1520A5C4" w14:textId="49A521F7" w:rsidR="001C6ED8" w:rsidRDefault="00F42E82" w:rsidP="00C62B30">
      <w:pPr>
        <w:pStyle w:val="Heading14"/>
      </w:pPr>
      <w:r>
        <w:lastRenderedPageBreak/>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1C5F5444" w14:textId="525CB796" w:rsidR="00950840" w:rsidRPr="00DC78AB" w:rsidRDefault="00EA2CA7" w:rsidP="00DC78AB">
      <w:pPr>
        <w:pStyle w:val="Heading14"/>
        <w:jc w:val="center"/>
        <w:rPr>
          <w:b w:val="0"/>
          <w:i/>
          <w:sz w:val="24"/>
          <w:szCs w:val="24"/>
          <w:u w:val="none"/>
        </w:rPr>
      </w:pPr>
      <w:r>
        <w:rPr>
          <w:b w:val="0"/>
          <w:i/>
          <w:sz w:val="24"/>
          <w:szCs w:val="24"/>
          <w:u w:val="none"/>
        </w:rPr>
        <w:t>Figure 9.2</w:t>
      </w:r>
      <w:r w:rsidR="00363F7D">
        <w:rPr>
          <w:b w:val="0"/>
          <w:i/>
          <w:sz w:val="24"/>
          <w:szCs w:val="24"/>
          <w:u w:val="none"/>
        </w:rPr>
        <w:t>. Sign up screen</w:t>
      </w:r>
      <w:r w:rsidR="002C5298">
        <w:rPr>
          <w:b w:val="0"/>
          <w:i/>
          <w:sz w:val="24"/>
          <w:szCs w:val="24"/>
          <w:u w:val="none"/>
        </w:rPr>
        <w:t xml:space="preserve"> </w:t>
      </w:r>
    </w:p>
    <w:p w14:paraId="10307DD6" w14:textId="53279C3A" w:rsidR="00950840" w:rsidRPr="00DC78AB" w:rsidRDefault="00294DB9" w:rsidP="00950840">
      <w:pPr>
        <w:pStyle w:val="Heading14"/>
        <w:jc w:val="center"/>
        <w:rPr>
          <w:b w:val="0"/>
          <w:i/>
          <w:sz w:val="24"/>
          <w:szCs w:val="24"/>
          <w:u w:val="none"/>
        </w:rPr>
      </w:pPr>
      <w:r>
        <w:rPr>
          <w:noProof/>
        </w:rPr>
        <w:lastRenderedPageBreak/>
        <w:drawing>
          <wp:inline distT="0" distB="0" distL="0" distR="0" wp14:anchorId="1BE8E4D6" wp14:editId="65022160">
            <wp:extent cx="5962650" cy="3862846"/>
            <wp:effectExtent l="0" t="0" r="0" b="4445"/>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7651" cy="3866086"/>
                    </a:xfrm>
                    <a:prstGeom prst="rect">
                      <a:avLst/>
                    </a:prstGeom>
                    <a:noFill/>
                    <a:ln>
                      <a:noFill/>
                    </a:ln>
                  </pic:spPr>
                </pic:pic>
              </a:graphicData>
            </a:graphic>
          </wp:inline>
        </w:drawing>
      </w:r>
      <w:r w:rsidR="00DC78AB" w:rsidRPr="00DC78AB">
        <w:rPr>
          <w:b w:val="0"/>
          <w:i/>
          <w:sz w:val="24"/>
          <w:szCs w:val="24"/>
          <w:u w:val="none"/>
        </w:rPr>
        <w:t>Figure 9.3 Home Screen</w:t>
      </w:r>
    </w:p>
    <w:p w14:paraId="6626B00D" w14:textId="08AD78B2" w:rsidR="009529FE" w:rsidRPr="00DC78AB" w:rsidRDefault="00294DB9" w:rsidP="00DC78AB">
      <w:pPr>
        <w:pStyle w:val="Heading14"/>
        <w:jc w:val="center"/>
        <w:rPr>
          <w:b w:val="0"/>
          <w:i/>
          <w:sz w:val="24"/>
          <w:szCs w:val="24"/>
          <w:u w:val="none"/>
        </w:rPr>
      </w:pPr>
      <w:r>
        <w:rPr>
          <w:noProof/>
        </w:rPr>
        <w:drawing>
          <wp:inline distT="0" distB="0" distL="0" distR="0" wp14:anchorId="1E851474" wp14:editId="0FE594FF">
            <wp:extent cx="5353050" cy="3797344"/>
            <wp:effectExtent l="0" t="0" r="0"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8989" cy="3808651"/>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257787C2" w:rsidR="00950840" w:rsidRPr="00DC78AB" w:rsidRDefault="00DC78AB" w:rsidP="00950840">
      <w:pPr>
        <w:pStyle w:val="Heading14"/>
        <w:jc w:val="center"/>
        <w:rPr>
          <w:b w:val="0"/>
          <w:bCs/>
          <w:i/>
          <w:iCs/>
          <w:sz w:val="24"/>
          <w:szCs w:val="24"/>
          <w:u w:val="none"/>
        </w:rPr>
      </w:pPr>
      <w:r w:rsidRPr="00DC78AB">
        <w:rPr>
          <w:b w:val="0"/>
          <w:bCs/>
          <w:i/>
          <w:iCs/>
          <w:sz w:val="24"/>
          <w:szCs w:val="24"/>
          <w:u w:val="none"/>
        </w:rPr>
        <w:t>Figure: 9.5Projects</w:t>
      </w:r>
      <w:r w:rsidR="0061515C" w:rsidRPr="00DC78AB">
        <w:rPr>
          <w:b w:val="0"/>
          <w:bCs/>
          <w:i/>
          <w:iCs/>
          <w:sz w:val="24"/>
          <w:szCs w:val="24"/>
          <w:u w:val="none"/>
        </w:rPr>
        <w:t xml:space="preserve"> tab</w:t>
      </w:r>
    </w:p>
    <w:p w14:paraId="21008DEE" w14:textId="3B921743" w:rsidR="00DC2D64" w:rsidRPr="00DC78AB" w:rsidRDefault="0061515C" w:rsidP="00DC78AB">
      <w:pPr>
        <w:pStyle w:val="Heading14"/>
        <w:jc w:val="center"/>
      </w:pPr>
      <w:r>
        <w:rPr>
          <w:noProof/>
        </w:rPr>
        <w:drawing>
          <wp:inline distT="0" distB="0" distL="0" distR="0" wp14:anchorId="1375B413" wp14:editId="377A650C">
            <wp:extent cx="5381625" cy="3977268"/>
            <wp:effectExtent l="0" t="0" r="0" b="4445"/>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911" cy="3998911"/>
                    </a:xfrm>
                    <a:prstGeom prst="rect">
                      <a:avLst/>
                    </a:prstGeom>
                    <a:noFill/>
                    <a:ln>
                      <a:noFill/>
                    </a:ln>
                  </pic:spPr>
                </pic:pic>
              </a:graphicData>
            </a:graphic>
          </wp:inline>
        </w:drawing>
      </w:r>
      <w:r w:rsidR="009529FE" w:rsidRPr="00DC2D64">
        <w:rPr>
          <w:b w:val="0"/>
          <w:i/>
          <w:sz w:val="24"/>
          <w:u w:val="none"/>
        </w:rPr>
        <w:t>F</w:t>
      </w:r>
      <w:r w:rsidR="009529FE">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drawing>
          <wp:inline distT="0" distB="0" distL="0" distR="0" wp14:anchorId="727D971D" wp14:editId="740F82B8">
            <wp:extent cx="5935288" cy="3886200"/>
            <wp:effectExtent l="0" t="0" r="889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12" cy="3889555"/>
                    </a:xfrm>
                    <a:prstGeom prst="rect">
                      <a:avLst/>
                    </a:prstGeom>
                    <a:noFill/>
                    <a:ln>
                      <a:noFill/>
                    </a:ln>
                  </pic:spPr>
                </pic:pic>
              </a:graphicData>
            </a:graphic>
          </wp:inline>
        </w:drawing>
      </w:r>
    </w:p>
    <w:p w14:paraId="01CF78B2" w14:textId="2DDA9D1F" w:rsidR="00950840" w:rsidRPr="00DC78AB" w:rsidRDefault="00F42E82" w:rsidP="00DC78AB">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F55E736" w14:textId="6C769C8B" w:rsidR="00950840" w:rsidRDefault="0061515C" w:rsidP="00950840">
      <w:pPr>
        <w:pStyle w:val="Heading14"/>
        <w:jc w:val="center"/>
      </w:pPr>
      <w:r>
        <w:rPr>
          <w:noProof/>
        </w:rPr>
        <w:drawing>
          <wp:inline distT="0" distB="0" distL="0" distR="0" wp14:anchorId="7593ECF1" wp14:editId="5F3F29D6">
            <wp:extent cx="5657850" cy="3273777"/>
            <wp:effectExtent l="0" t="0" r="0" b="3175"/>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3337" cy="3282738"/>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6D042194" w14:textId="77777777" w:rsidR="009529FE" w:rsidRDefault="009529FE" w:rsidP="00064C27">
      <w:pPr>
        <w:pStyle w:val="Heading14"/>
        <w:jc w:val="both"/>
        <w:rPr>
          <w:noProof/>
          <w:u w:val="none"/>
          <w:lang w:bidi="te-IN"/>
        </w:rPr>
      </w:pPr>
    </w:p>
    <w:p w14:paraId="52892858" w14:textId="77777777" w:rsidR="009529FE" w:rsidRDefault="009529FE" w:rsidP="00064C27">
      <w:pPr>
        <w:pStyle w:val="Heading14"/>
        <w:jc w:val="both"/>
        <w:rPr>
          <w:noProof/>
          <w:u w:val="none"/>
          <w:lang w:bidi="te-IN"/>
        </w:rPr>
      </w:pPr>
    </w:p>
    <w:p w14:paraId="3BA7E76C" w14:textId="01098F29" w:rsidR="009529FE" w:rsidRDefault="009529FE" w:rsidP="00064C27">
      <w:pPr>
        <w:pStyle w:val="Heading14"/>
        <w:jc w:val="both"/>
        <w:rPr>
          <w:noProof/>
          <w:u w:val="none"/>
          <w:lang w:bidi="te-IN"/>
        </w:rPr>
      </w:pPr>
    </w:p>
    <w:p w14:paraId="5B47AF54" w14:textId="538EB1A3" w:rsidR="00036C70" w:rsidRDefault="00F75B21" w:rsidP="00DC78AB">
      <w:pPr>
        <w:pStyle w:val="Heading14"/>
        <w:spacing w:line="360" w:lineRule="auto"/>
        <w:jc w:val="both"/>
        <w:rPr>
          <w:noProof/>
          <w:u w:val="none"/>
          <w:lang w:bidi="te-IN"/>
        </w:rPr>
      </w:pPr>
      <w:r>
        <w:rPr>
          <w:noProof/>
          <w:u w:val="none"/>
          <w:lang w:bidi="te-IN"/>
        </w:rPr>
        <w:lastRenderedPageBreak/>
        <w:t>10.</w:t>
      </w:r>
      <w:r w:rsidR="00862352">
        <w:rPr>
          <w:noProof/>
          <w:u w:val="none"/>
          <w:lang w:bidi="te-IN"/>
        </w:rPr>
        <w:t>Steps to create Spring JDBC Template:</w:t>
      </w:r>
    </w:p>
    <w:p w14:paraId="15593472" w14:textId="3CC5C870"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1.Create a table with a valid tablename and required columns using My Sql,Oracle etc.</w:t>
      </w:r>
    </w:p>
    <w:p w14:paraId="4273AE2D" w14:textId="277A8F5B"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2.Create a bean class which consists of getter and settor methods</w:t>
      </w:r>
    </w:p>
    <w:p w14:paraId="6764F792" w14:textId="3C580BF3"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3.Create a DataAccessObject class which consists of jdbc Template</w:t>
      </w:r>
      <w:r w:rsidR="002178AD" w:rsidRPr="00BD3C15">
        <w:rPr>
          <w:b w:val="0"/>
          <w:bCs/>
          <w:noProof/>
          <w:sz w:val="24"/>
          <w:szCs w:val="24"/>
          <w:u w:val="none"/>
          <w:lang w:bidi="te-IN"/>
        </w:rPr>
        <w:t xml:space="preserve"> along with the requried methods</w:t>
      </w:r>
    </w:p>
    <w:p w14:paraId="3220200D" w14:textId="77777777" w:rsidR="002178AD" w:rsidRPr="00BD3C15" w:rsidRDefault="00862352" w:rsidP="00DC78AB">
      <w:pPr>
        <w:pStyle w:val="Heading14"/>
        <w:spacing w:line="360" w:lineRule="auto"/>
        <w:jc w:val="both"/>
        <w:rPr>
          <w:b w:val="0"/>
          <w:bCs/>
          <w:sz w:val="24"/>
          <w:szCs w:val="24"/>
          <w:u w:val="none"/>
        </w:rPr>
      </w:pPr>
      <w:r w:rsidRPr="00BD3C15">
        <w:rPr>
          <w:b w:val="0"/>
          <w:bCs/>
          <w:noProof/>
          <w:sz w:val="24"/>
          <w:szCs w:val="24"/>
          <w:u w:val="none"/>
          <w:lang w:bidi="te-IN"/>
        </w:rPr>
        <w:tab/>
        <w:t>Example:</w:t>
      </w:r>
      <w:r w:rsidRPr="00BD3C15">
        <w:rPr>
          <w:b w:val="0"/>
          <w:bCs/>
          <w:sz w:val="24"/>
          <w:szCs w:val="24"/>
          <w:u w:val="none"/>
        </w:rPr>
        <w:t xml:space="preserve"> </w:t>
      </w:r>
    </w:p>
    <w:p w14:paraId="45881381" w14:textId="157A69DE" w:rsidR="002178AD" w:rsidRPr="00BD3C15" w:rsidRDefault="002178AD" w:rsidP="00DC78AB">
      <w:pPr>
        <w:pStyle w:val="Heading14"/>
        <w:spacing w:line="360" w:lineRule="auto"/>
        <w:jc w:val="both"/>
        <w:rPr>
          <w:b w:val="0"/>
          <w:bCs/>
          <w:color w:val="000000" w:themeColor="text1"/>
          <w:sz w:val="24"/>
          <w:szCs w:val="24"/>
          <w:u w:val="none"/>
          <w:bdr w:val="none" w:sz="0" w:space="0" w:color="auto" w:frame="1"/>
          <w:lang w:bidi="te-IN"/>
        </w:rPr>
      </w:pPr>
      <w:r w:rsidRPr="00BD3C15">
        <w:rPr>
          <w:b w:val="0"/>
          <w:bCs/>
          <w:color w:val="000000" w:themeColor="text1"/>
          <w:sz w:val="24"/>
          <w:szCs w:val="24"/>
          <w:u w:val="none"/>
          <w:bdr w:val="none" w:sz="0" w:space="0" w:color="auto" w:frame="1"/>
          <w:lang w:bidi="te-IN"/>
        </w:rPr>
        <w:t>import org.springframework.jdbc.core.JdbcTemplate;  </w:t>
      </w:r>
    </w:p>
    <w:p w14:paraId="27B14654" w14:textId="56E3C122" w:rsidR="00AF52D6" w:rsidRPr="00BD3C15" w:rsidRDefault="00AF52D6" w:rsidP="00DC78AB">
      <w:pPr>
        <w:pStyle w:val="Heading14"/>
        <w:spacing w:line="360" w:lineRule="auto"/>
        <w:jc w:val="both"/>
        <w:rPr>
          <w:b w:val="0"/>
          <w:bCs/>
          <w:sz w:val="24"/>
          <w:szCs w:val="24"/>
          <w:u w:val="none"/>
        </w:rPr>
      </w:pPr>
      <w:r w:rsidRPr="00BD3C15">
        <w:rPr>
          <w:b w:val="0"/>
          <w:bCs/>
          <w:color w:val="000000" w:themeColor="text1"/>
          <w:sz w:val="24"/>
          <w:szCs w:val="24"/>
          <w:u w:val="none"/>
          <w:bdr w:val="none" w:sz="0" w:space="0" w:color="auto" w:frame="1"/>
          <w:lang w:bidi="te-IN"/>
        </w:rPr>
        <w:t>import java.sql.DataSource;</w:t>
      </w:r>
    </w:p>
    <w:p w14:paraId="18CF2F30" w14:textId="28FE3CD8" w:rsidR="002178AD" w:rsidRPr="00BD3C15" w:rsidRDefault="00BB02C1" w:rsidP="00DC78AB">
      <w:pPr>
        <w:pStyle w:val="Heading14"/>
        <w:spacing w:line="360" w:lineRule="auto"/>
        <w:jc w:val="both"/>
        <w:rPr>
          <w:b w:val="0"/>
          <w:bCs/>
          <w:sz w:val="24"/>
          <w:szCs w:val="24"/>
          <w:u w:val="none"/>
        </w:rPr>
      </w:pPr>
      <w:r w:rsidRPr="00BD3C15">
        <w:rPr>
          <w:b w:val="0"/>
          <w:bCs/>
          <w:sz w:val="24"/>
          <w:szCs w:val="24"/>
          <w:u w:val="none"/>
        </w:rPr>
        <w:tab/>
        <w:t>private DataSource datasource;</w:t>
      </w:r>
    </w:p>
    <w:p w14:paraId="3485B6E6" w14:textId="53160688" w:rsidR="00862352" w:rsidRPr="00BD3C15" w:rsidRDefault="00862352" w:rsidP="00DC78AB">
      <w:pPr>
        <w:pStyle w:val="Heading14"/>
        <w:spacing w:line="360" w:lineRule="auto"/>
        <w:jc w:val="both"/>
        <w:rPr>
          <w:b w:val="0"/>
          <w:bCs/>
          <w:sz w:val="24"/>
          <w:szCs w:val="24"/>
          <w:u w:val="none"/>
        </w:rPr>
      </w:pPr>
      <w:r w:rsidRPr="00BD3C15">
        <w:rPr>
          <w:b w:val="0"/>
          <w:bCs/>
          <w:sz w:val="24"/>
          <w:szCs w:val="24"/>
          <w:u w:val="none"/>
        </w:rPr>
        <w:t xml:space="preserve">        Private jdbcTemplate jdbcTemplateObject</w:t>
      </w:r>
      <w:r w:rsidR="00BB02C1" w:rsidRPr="00BD3C15">
        <w:rPr>
          <w:b w:val="0"/>
          <w:bCs/>
          <w:sz w:val="24"/>
          <w:szCs w:val="24"/>
          <w:u w:val="none"/>
        </w:rPr>
        <w:t>;</w:t>
      </w:r>
    </w:p>
    <w:p w14:paraId="3C70EBE2" w14:textId="6813B3F4" w:rsidR="00BB02C1" w:rsidRPr="00BD3C15" w:rsidRDefault="00BB02C1" w:rsidP="00DC78AB">
      <w:pPr>
        <w:pStyle w:val="Heading14"/>
        <w:spacing w:line="360" w:lineRule="auto"/>
        <w:jc w:val="both"/>
        <w:rPr>
          <w:b w:val="0"/>
          <w:bCs/>
          <w:sz w:val="24"/>
          <w:szCs w:val="24"/>
          <w:u w:val="none"/>
        </w:rPr>
      </w:pPr>
      <w:r w:rsidRPr="00BD3C15">
        <w:rPr>
          <w:b w:val="0"/>
          <w:bCs/>
          <w:sz w:val="24"/>
          <w:szCs w:val="24"/>
          <w:u w:val="none"/>
        </w:rPr>
        <w:tab/>
        <w:t>Public void setDatasource(Datasource datasource)</w:t>
      </w:r>
    </w:p>
    <w:p w14:paraId="5AFAF19B" w14:textId="239AF445"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w:t>
      </w:r>
    </w:p>
    <w:p w14:paraId="0A99B43E" w14:textId="590B1592"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ab/>
        <w:t>this.datasource=datasource;</w:t>
      </w:r>
    </w:p>
    <w:p w14:paraId="1B8F06F8" w14:textId="64B1A4F2"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ab/>
        <w:t>this.jdbcTemplate=jdbcTemplate(DataSource datasource);</w:t>
      </w:r>
    </w:p>
    <w:p w14:paraId="0E11C876" w14:textId="5B440399"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w:t>
      </w:r>
    </w:p>
    <w:p w14:paraId="18D73E87" w14:textId="78C93895" w:rsidR="00862352" w:rsidRPr="00BD3C15" w:rsidRDefault="002178AD" w:rsidP="00DC78AB">
      <w:pPr>
        <w:pStyle w:val="Heading14"/>
        <w:spacing w:line="360" w:lineRule="auto"/>
        <w:jc w:val="both"/>
        <w:rPr>
          <w:b w:val="0"/>
          <w:bCs/>
          <w:color w:val="000000" w:themeColor="text1"/>
          <w:sz w:val="24"/>
          <w:szCs w:val="24"/>
          <w:u w:val="none"/>
        </w:rPr>
      </w:pPr>
      <w:r w:rsidRPr="00BD3C15">
        <w:rPr>
          <w:color w:val="000000" w:themeColor="text1"/>
          <w:sz w:val="24"/>
          <w:szCs w:val="24"/>
          <w:u w:val="none"/>
        </w:rPr>
        <w:t>4.</w:t>
      </w:r>
      <w:r w:rsidR="004E75D0" w:rsidRPr="00BD3C15">
        <w:rPr>
          <w:b w:val="0"/>
          <w:bCs/>
          <w:color w:val="000000"/>
          <w:sz w:val="24"/>
          <w:szCs w:val="24"/>
          <w:u w:val="none"/>
          <w:shd w:val="clear" w:color="auto" w:fill="FFFFFF"/>
        </w:rPr>
        <w:t>The</w:t>
      </w:r>
      <w:r w:rsidR="004E75D0" w:rsidRPr="00BD3C15">
        <w:rPr>
          <w:rStyle w:val="apple-converted-space"/>
          <w:color w:val="000000"/>
          <w:sz w:val="24"/>
          <w:szCs w:val="24"/>
          <w:u w:val="none"/>
          <w:shd w:val="clear" w:color="auto" w:fill="FFFFFF"/>
        </w:rPr>
        <w:t> </w:t>
      </w:r>
      <w:r w:rsidR="004E75D0" w:rsidRPr="00BD3C15">
        <w:rPr>
          <w:rStyle w:val="Strong"/>
          <w:color w:val="000000"/>
          <w:sz w:val="24"/>
          <w:szCs w:val="24"/>
          <w:u w:val="none"/>
          <w:shd w:val="clear" w:color="auto" w:fill="FFFFFF"/>
        </w:rPr>
        <w:t>DriverManager</w:t>
      </w:r>
      <w:r w:rsidR="00B83EB1" w:rsidRPr="00BD3C15">
        <w:rPr>
          <w:rStyle w:val="Strong"/>
          <w:color w:val="000000"/>
          <w:sz w:val="24"/>
          <w:szCs w:val="24"/>
          <w:u w:val="none"/>
          <w:shd w:val="clear" w:color="auto" w:fill="FFFFFF"/>
        </w:rPr>
        <w:t xml:space="preserve"> </w:t>
      </w:r>
      <w:r w:rsidR="00EA2CA7">
        <w:rPr>
          <w:rStyle w:val="Strong"/>
          <w:color w:val="000000"/>
          <w:sz w:val="24"/>
          <w:szCs w:val="24"/>
          <w:u w:val="none"/>
          <w:shd w:val="clear" w:color="auto" w:fill="FFFFFF"/>
        </w:rPr>
        <w:t>d</w:t>
      </w:r>
      <w:r w:rsidR="004E75D0" w:rsidRPr="00BD3C15">
        <w:rPr>
          <w:rStyle w:val="Strong"/>
          <w:color w:val="000000"/>
          <w:sz w:val="24"/>
          <w:szCs w:val="24"/>
          <w:u w:val="none"/>
          <w:shd w:val="clear" w:color="auto" w:fill="FFFFFF"/>
        </w:rPr>
        <w:t>ataSource</w:t>
      </w:r>
      <w:r w:rsidR="004E75D0" w:rsidRPr="00BD3C15">
        <w:rPr>
          <w:rStyle w:val="apple-converted-space"/>
          <w:color w:val="000000"/>
          <w:sz w:val="24"/>
          <w:szCs w:val="24"/>
          <w:u w:val="none"/>
          <w:shd w:val="clear" w:color="auto" w:fill="FFFFFF"/>
        </w:rPr>
        <w:t> </w:t>
      </w:r>
      <w:r w:rsidR="004E75D0" w:rsidRPr="00BD3C15">
        <w:rPr>
          <w:b w:val="0"/>
          <w:bCs/>
          <w:color w:val="000000"/>
          <w:sz w:val="24"/>
          <w:szCs w:val="24"/>
          <w:u w:val="none"/>
          <w:shd w:val="clear" w:color="auto" w:fill="FFFFFF"/>
        </w:rPr>
        <w:t>is used to contain the information ab</w:t>
      </w:r>
      <w:r w:rsidR="00EA2CA7">
        <w:rPr>
          <w:b w:val="0"/>
          <w:bCs/>
          <w:color w:val="000000"/>
          <w:sz w:val="24"/>
          <w:szCs w:val="24"/>
          <w:u w:val="none"/>
          <w:shd w:val="clear" w:color="auto" w:fill="FFFFFF"/>
        </w:rPr>
        <w:t>out the database such as driverclass</w:t>
      </w:r>
      <w:r w:rsidR="004E75D0" w:rsidRPr="00BD3C15">
        <w:rPr>
          <w:b w:val="0"/>
          <w:bCs/>
          <w:color w:val="000000"/>
          <w:sz w:val="24"/>
          <w:szCs w:val="24"/>
          <w:u w:val="none"/>
          <w:shd w:val="clear" w:color="auto" w:fill="FFFFFF"/>
        </w:rPr>
        <w:t xml:space="preserve">name, </w:t>
      </w:r>
      <w:r w:rsidR="00BD3C15" w:rsidRPr="00BD3C15">
        <w:rPr>
          <w:b w:val="0"/>
          <w:bCs/>
          <w:color w:val="000000"/>
          <w:sz w:val="24"/>
          <w:szCs w:val="24"/>
          <w:u w:val="none"/>
          <w:shd w:val="clear" w:color="auto" w:fill="FFFFFF"/>
        </w:rPr>
        <w:t>connection</w:t>
      </w:r>
      <w:r w:rsidR="004E75D0" w:rsidRPr="00BD3C15">
        <w:rPr>
          <w:b w:val="0"/>
          <w:bCs/>
          <w:color w:val="000000"/>
          <w:sz w:val="24"/>
          <w:szCs w:val="24"/>
          <w:u w:val="none"/>
          <w:shd w:val="clear" w:color="auto" w:fill="FFFFFF"/>
        </w:rPr>
        <w:t xml:space="preserve"> URL, username and password.</w:t>
      </w:r>
      <w:r w:rsidR="004E75D0" w:rsidRPr="00BD3C15">
        <w:rPr>
          <w:b w:val="0"/>
          <w:bCs/>
          <w:color w:val="000000" w:themeColor="text1"/>
          <w:sz w:val="24"/>
          <w:szCs w:val="24"/>
          <w:u w:val="none"/>
        </w:rPr>
        <w:t xml:space="preserve"> Hence the applicationcontext.html must be updated with bean through setter injection or constructor injection.</w:t>
      </w:r>
    </w:p>
    <w:p w14:paraId="51DC1E4A" w14:textId="1B876ABE" w:rsidR="004E75D0" w:rsidRDefault="004E75D0" w:rsidP="00DC78AB">
      <w:pPr>
        <w:pStyle w:val="Heading14"/>
        <w:spacing w:line="360" w:lineRule="auto"/>
        <w:jc w:val="both"/>
        <w:rPr>
          <w:b w:val="0"/>
          <w:bCs/>
          <w:color w:val="000000" w:themeColor="text1"/>
          <w:sz w:val="24"/>
          <w:szCs w:val="24"/>
          <w:u w:val="none"/>
        </w:rPr>
      </w:pPr>
      <w:r w:rsidRPr="00BD3C15">
        <w:rPr>
          <w:b w:val="0"/>
          <w:bCs/>
          <w:color w:val="000000" w:themeColor="text1"/>
          <w:sz w:val="24"/>
          <w:szCs w:val="24"/>
          <w:u w:val="none"/>
        </w:rPr>
        <w:t>Example:</w:t>
      </w:r>
    </w:p>
    <w:p w14:paraId="3516B3D2" w14:textId="01736E0F" w:rsidR="00BA36BE" w:rsidRPr="00BD3C15" w:rsidRDefault="00BA36BE" w:rsidP="00DC78AB">
      <w:pPr>
        <w:pStyle w:val="Heading14"/>
        <w:spacing w:line="360" w:lineRule="auto"/>
        <w:jc w:val="both"/>
        <w:rPr>
          <w:b w:val="0"/>
          <w:bCs/>
          <w:color w:val="000000" w:themeColor="text1"/>
          <w:sz w:val="24"/>
          <w:szCs w:val="24"/>
          <w:u w:val="none"/>
        </w:rPr>
      </w:pPr>
      <w:r>
        <w:rPr>
          <w:b w:val="0"/>
          <w:bCs/>
          <w:color w:val="000000" w:themeColor="text1"/>
          <w:sz w:val="24"/>
          <w:szCs w:val="24"/>
          <w:u w:val="none"/>
        </w:rPr>
        <w:t>&lt;beanid=”datasour”class=”org.springfarmework.jdbc.datasource.DrivermanagerDatasource”&gt;</w:t>
      </w:r>
    </w:p>
    <w:p w14:paraId="751B9DE6" w14:textId="5649C6CB"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w:t>
      </w:r>
      <w:r w:rsidR="00BA36BE">
        <w:rPr>
          <w:color w:val="000000" w:themeColor="text1"/>
          <w:sz w:val="24"/>
          <w:szCs w:val="24"/>
          <w:bdr w:val="none" w:sz="0" w:space="0" w:color="auto" w:frame="1"/>
          <w:lang w:bidi="te-IN"/>
        </w:rPr>
        <w:t>bean id=”ds2” class</w:t>
      </w:r>
      <w:r w:rsidRPr="00BD3C15">
        <w:rPr>
          <w:color w:val="000000" w:themeColor="text1"/>
          <w:sz w:val="24"/>
          <w:szCs w:val="24"/>
          <w:bdr w:val="none" w:sz="0" w:space="0" w:color="auto" w:frame="1"/>
          <w:lang w:bidi="te-IN"/>
        </w:rPr>
        <w:t>="org.springframework.jdbc.datasource.DriverManagerDataSource"&gt;  </w:t>
      </w:r>
    </w:p>
    <w:p w14:paraId="3F8564CF" w14:textId="5CADC08D" w:rsidR="004E75D0" w:rsidRPr="00BD3C15" w:rsidRDefault="00BA36BE" w:rsidP="00DC78AB">
      <w:pPr>
        <w:widowControl/>
        <w:shd w:val="clear" w:color="auto" w:fill="FFFFFF"/>
        <w:suppressAutoHyphens w:val="0"/>
        <w:spacing w:line="360" w:lineRule="auto"/>
        <w:jc w:val="both"/>
        <w:rPr>
          <w:color w:val="000000" w:themeColor="text1"/>
          <w:sz w:val="24"/>
          <w:szCs w:val="24"/>
          <w:lang w:bidi="te-IN"/>
        </w:rPr>
      </w:pPr>
      <w:r>
        <w:rPr>
          <w:color w:val="000000" w:themeColor="text1"/>
          <w:sz w:val="24"/>
          <w:szCs w:val="24"/>
          <w:bdr w:val="none" w:sz="0" w:space="0" w:color="auto" w:frame="1"/>
          <w:lang w:bidi="te-IN"/>
        </w:rPr>
        <w:t>&lt;property name</w:t>
      </w:r>
      <w:r w:rsidR="004E75D0" w:rsidRPr="00BD3C15">
        <w:rPr>
          <w:color w:val="000000" w:themeColor="text1"/>
          <w:sz w:val="24"/>
          <w:szCs w:val="24"/>
          <w:bdr w:val="none" w:sz="0" w:space="0" w:color="auto" w:frame="1"/>
          <w:lang w:bidi="te-IN"/>
        </w:rPr>
        <w:t>="driverClassName" value="DriverName" /&gt;  </w:t>
      </w:r>
    </w:p>
    <w:p w14:paraId="7B793489" w14:textId="2481FA28"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name="url" value="Hostaddress" /&gt;  </w:t>
      </w:r>
    </w:p>
    <w:p w14:paraId="73E155B7" w14:textId="0038F0DB"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w:t>
      </w:r>
      <w:r w:rsidR="00AF52D6" w:rsidRPr="00BD3C15">
        <w:rPr>
          <w:color w:val="000000" w:themeColor="text1"/>
          <w:sz w:val="24"/>
          <w:szCs w:val="24"/>
          <w:bdr w:val="none" w:sz="0" w:space="0" w:color="auto" w:frame="1"/>
          <w:lang w:bidi="te-IN"/>
        </w:rPr>
        <w:t>="username" value="username</w:t>
      </w:r>
      <w:r w:rsidRPr="00BD3C15">
        <w:rPr>
          <w:color w:val="000000" w:themeColor="text1"/>
          <w:sz w:val="24"/>
          <w:szCs w:val="24"/>
          <w:bdr w:val="none" w:sz="0" w:space="0" w:color="auto" w:frame="1"/>
          <w:lang w:bidi="te-IN"/>
        </w:rPr>
        <w:t>" /&gt;  </w:t>
      </w:r>
    </w:p>
    <w:p w14:paraId="26A247B1" w14:textId="5E03F792"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w:t>
      </w:r>
      <w:r w:rsidR="00AF52D6" w:rsidRPr="00BD3C15">
        <w:rPr>
          <w:color w:val="000000" w:themeColor="text1"/>
          <w:sz w:val="24"/>
          <w:szCs w:val="24"/>
          <w:bdr w:val="none" w:sz="0" w:space="0" w:color="auto" w:frame="1"/>
          <w:lang w:bidi="te-IN"/>
        </w:rPr>
        <w:t>ty name="password" value="password</w:t>
      </w:r>
      <w:r w:rsidRPr="00BD3C15">
        <w:rPr>
          <w:color w:val="000000" w:themeColor="text1"/>
          <w:sz w:val="24"/>
          <w:szCs w:val="24"/>
          <w:bdr w:val="none" w:sz="0" w:space="0" w:color="auto" w:frame="1"/>
          <w:lang w:bidi="te-IN"/>
        </w:rPr>
        <w:t>" /&gt;  </w:t>
      </w:r>
    </w:p>
    <w:p w14:paraId="3AA50EAB" w14:textId="77777777"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693086E4"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05B3D1B1"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id="jdbcTemplate" </w:t>
      </w:r>
      <w:r w:rsidRPr="00BD3C15">
        <w:rPr>
          <w:b/>
          <w:bCs/>
          <w:color w:val="000000" w:themeColor="text1"/>
          <w:sz w:val="24"/>
          <w:szCs w:val="24"/>
          <w:bdr w:val="none" w:sz="0" w:space="0" w:color="auto" w:frame="1"/>
          <w:lang w:bidi="te-IN"/>
        </w:rPr>
        <w:t>class</w:t>
      </w:r>
      <w:r w:rsidRPr="00BD3C15">
        <w:rPr>
          <w:color w:val="000000" w:themeColor="text1"/>
          <w:sz w:val="24"/>
          <w:szCs w:val="24"/>
          <w:bdr w:val="none" w:sz="0" w:space="0" w:color="auto" w:frame="1"/>
          <w:lang w:bidi="te-IN"/>
        </w:rPr>
        <w:t>="org.springframework.jdbc.core.JdbcTemplate"&gt;  </w:t>
      </w:r>
    </w:p>
    <w:p w14:paraId="5E802640"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lastRenderedPageBreak/>
        <w:t>&lt;property name="dataSource" ref="ds"&gt;&lt;/property&gt;  </w:t>
      </w:r>
    </w:p>
    <w:p w14:paraId="754852DE"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72A004E2"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7FE84437" w14:textId="7D71D236"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id="edao" </w:t>
      </w:r>
      <w:r w:rsidRPr="00BD3C15">
        <w:rPr>
          <w:b/>
          <w:bCs/>
          <w:color w:val="000000" w:themeColor="text1"/>
          <w:sz w:val="24"/>
          <w:szCs w:val="24"/>
          <w:bdr w:val="none" w:sz="0" w:space="0" w:color="auto" w:frame="1"/>
          <w:lang w:bidi="te-IN"/>
        </w:rPr>
        <w:t>class</w:t>
      </w:r>
      <w:r w:rsidR="00BD3C15" w:rsidRPr="00BD3C15">
        <w:rPr>
          <w:color w:val="000000" w:themeColor="text1"/>
          <w:sz w:val="24"/>
          <w:szCs w:val="24"/>
          <w:bdr w:val="none" w:sz="0" w:space="0" w:color="auto" w:frame="1"/>
          <w:lang w:bidi="te-IN"/>
        </w:rPr>
        <w:t>="com.sample</w:t>
      </w:r>
      <w:r w:rsidRPr="00BD3C15">
        <w:rPr>
          <w:color w:val="000000" w:themeColor="text1"/>
          <w:sz w:val="24"/>
          <w:szCs w:val="24"/>
          <w:bdr w:val="none" w:sz="0" w:space="0" w:color="auto" w:frame="1"/>
          <w:lang w:bidi="te-IN"/>
        </w:rPr>
        <w:t>"&gt;  </w:t>
      </w:r>
    </w:p>
    <w:p w14:paraId="0C8DE466"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&lt;property name="jdbcTemplate" ref="jdbcTemplate"&gt;&lt;/property&gt;  </w:t>
      </w:r>
    </w:p>
    <w:p w14:paraId="3A7FDE9E"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568C2AC4"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6F388F32" w14:textId="351D8298" w:rsidR="004E75D0" w:rsidRPr="00BD3C15" w:rsidRDefault="004E75D0" w:rsidP="00DC78AB">
      <w:pPr>
        <w:widowControl/>
        <w:shd w:val="clear" w:color="auto" w:fill="FFFFFF"/>
        <w:suppressAutoHyphens w:val="0"/>
        <w:spacing w:line="345" w:lineRule="atLeast"/>
        <w:ind w:left="360"/>
        <w:jc w:val="both"/>
        <w:rPr>
          <w:color w:val="000000" w:themeColor="text1"/>
          <w:sz w:val="24"/>
          <w:szCs w:val="24"/>
          <w:lang w:bidi="te-IN"/>
        </w:rPr>
      </w:pPr>
      <w:r w:rsidRPr="00BD3C15">
        <w:rPr>
          <w:color w:val="000000" w:themeColor="text1"/>
          <w:sz w:val="24"/>
          <w:szCs w:val="24"/>
          <w:bdr w:val="none" w:sz="0" w:space="0" w:color="auto" w:frame="1"/>
          <w:lang w:bidi="te-IN"/>
        </w:rPr>
        <w:t>&lt;/beans&gt;  </w:t>
      </w:r>
    </w:p>
    <w:p w14:paraId="329E6D9C" w14:textId="57E54B4D" w:rsidR="00DC2D64" w:rsidRPr="00BD3C15" w:rsidRDefault="00DC2D64" w:rsidP="00DC78AB">
      <w:pPr>
        <w:pStyle w:val="Heading14"/>
        <w:jc w:val="both"/>
        <w:rPr>
          <w:b w:val="0"/>
          <w:bCs/>
          <w:sz w:val="24"/>
          <w:szCs w:val="24"/>
          <w:u w:val="none"/>
        </w:rPr>
      </w:pPr>
    </w:p>
    <w:p w14:paraId="42477B47" w14:textId="7E94DCDE" w:rsidR="00F75B21" w:rsidRPr="00BD3C15" w:rsidRDefault="00F30F48"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5. Create</w:t>
      </w:r>
      <w:r w:rsidR="004E75D0" w:rsidRPr="00BD3C15">
        <w:rPr>
          <w:sz w:val="24"/>
          <w:szCs w:val="24"/>
        </w:rPr>
        <w:t xml:space="preserve"> main class in which it gets the bean from the application.html and calls the methods present in the DataAccessObject class</w:t>
      </w:r>
      <w:r w:rsidR="00F75B21" w:rsidRPr="00BD3C15">
        <w:rPr>
          <w:sz w:val="24"/>
          <w:szCs w:val="24"/>
        </w:rPr>
        <w:t>.</w:t>
      </w:r>
    </w:p>
    <w:p w14:paraId="05A2A396" w14:textId="77777777" w:rsidR="00F75B21"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32D648D" w14:textId="69407A09" w:rsidR="004E75D0"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b/>
          <w:bCs/>
          <w:sz w:val="24"/>
          <w:szCs w:val="24"/>
        </w:rPr>
        <w:t>10.1</w:t>
      </w:r>
      <w:r w:rsidR="00BD3C15" w:rsidRPr="00BD3C15">
        <w:rPr>
          <w:b/>
          <w:bCs/>
          <w:sz w:val="24"/>
          <w:szCs w:val="24"/>
        </w:rPr>
        <w:t xml:space="preserve"> </w:t>
      </w:r>
      <w:r w:rsidR="004E75D0" w:rsidRPr="00BD3C15">
        <w:rPr>
          <w:b/>
          <w:bCs/>
          <w:sz w:val="24"/>
          <w:szCs w:val="24"/>
        </w:rPr>
        <w:t>Steps to create an Appl</w:t>
      </w:r>
      <w:r w:rsidR="004903CF" w:rsidRPr="00BD3C15">
        <w:rPr>
          <w:b/>
          <w:bCs/>
          <w:sz w:val="24"/>
          <w:szCs w:val="24"/>
        </w:rPr>
        <w:t xml:space="preserve">ication using Spring </w:t>
      </w:r>
      <w:r w:rsidR="00F30F48" w:rsidRPr="00BD3C15">
        <w:rPr>
          <w:b/>
          <w:bCs/>
          <w:sz w:val="24"/>
          <w:szCs w:val="24"/>
        </w:rPr>
        <w:t>ModelViewController (</w:t>
      </w:r>
      <w:r w:rsidR="004903CF" w:rsidRPr="00BD3C15">
        <w:rPr>
          <w:b/>
          <w:bCs/>
          <w:sz w:val="24"/>
          <w:szCs w:val="24"/>
        </w:rPr>
        <w:t>MVC)</w:t>
      </w:r>
      <w:r w:rsidR="004E75D0" w:rsidRPr="00BD3C15">
        <w:rPr>
          <w:b/>
          <w:bCs/>
          <w:sz w:val="24"/>
          <w:szCs w:val="24"/>
        </w:rPr>
        <w:t>:</w:t>
      </w:r>
    </w:p>
    <w:p w14:paraId="5DD6595B" w14:textId="6E9933AD" w:rsidR="004E75D0"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BD3C15">
        <w:rPr>
          <w:sz w:val="24"/>
          <w:szCs w:val="24"/>
          <w:shd w:val="clear" w:color="auto" w:fill="FFFFFF"/>
        </w:rPr>
        <w:t>Download all the jar files for spring including core,</w:t>
      </w:r>
      <w:r w:rsidR="00BA36BE">
        <w:rPr>
          <w:sz w:val="24"/>
          <w:szCs w:val="24"/>
          <w:shd w:val="clear" w:color="auto" w:fill="FFFFFF"/>
        </w:rPr>
        <w:t>web,aop,mvc,j2ee,remoting,oxm,jdbc etc.</w:t>
      </w:r>
    </w:p>
    <w:p w14:paraId="740CC776" w14:textId="2938A3D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bean class which </w:t>
      </w:r>
      <w:r w:rsidR="00AF52D6" w:rsidRPr="00BD3C15">
        <w:rPr>
          <w:sz w:val="24"/>
          <w:szCs w:val="24"/>
        </w:rPr>
        <w:t>consists</w:t>
      </w:r>
      <w:r w:rsidRPr="00BD3C15">
        <w:rPr>
          <w:sz w:val="24"/>
          <w:szCs w:val="24"/>
        </w:rPr>
        <w:t xml:space="preserve"> of getter and settor methods</w:t>
      </w:r>
    </w:p>
    <w:p w14:paraId="267F97B5" w14:textId="7B36B4A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controller class using Annotations </w:t>
      </w:r>
    </w:p>
    <w:p w14:paraId="07EBC6CF" w14:textId="364D7D5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Examples of annotations:</w:t>
      </w:r>
    </w:p>
    <w:p w14:paraId="7CBE9455" w14:textId="4A4180E4" w:rsidR="004903CF"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4" w:history="1">
        <w:r w:rsidR="004903CF" w:rsidRPr="00BD3C15">
          <w:rPr>
            <w:rStyle w:val="Hyperlink"/>
            <w:b/>
            <w:bCs/>
            <w:sz w:val="24"/>
            <w:szCs w:val="24"/>
          </w:rPr>
          <w:t>1.@RestController</w:t>
        </w:r>
      </w:hyperlink>
      <w:r w:rsidR="004903CF" w:rsidRPr="00BD3C15">
        <w:rPr>
          <w:b/>
          <w:bCs/>
          <w:sz w:val="24"/>
          <w:szCs w:val="24"/>
        </w:rPr>
        <w:t>:</w:t>
      </w:r>
    </w:p>
    <w:p w14:paraId="1C36E8C4" w14:textId="6C9AB610"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ab/>
        <w:t>It is a stereotype annotation that combines</w:t>
      </w:r>
      <w:r w:rsidR="00EA2CA7">
        <w:rPr>
          <w:sz w:val="24"/>
          <w:szCs w:val="24"/>
        </w:rPr>
        <w:t xml:space="preserve"> the @REPONSEBODY</w:t>
      </w:r>
      <w:r w:rsidRPr="00BD3C15">
        <w:rPr>
          <w:sz w:val="24"/>
          <w:szCs w:val="24"/>
        </w:rPr>
        <w:t xml:space="preserve"> and @</w:t>
      </w:r>
      <w:r w:rsidR="00EA2CA7">
        <w:rPr>
          <w:sz w:val="24"/>
          <w:szCs w:val="24"/>
        </w:rPr>
        <w:t>CONTROLLE</w:t>
      </w:r>
      <w:r w:rsidR="00BD3C15" w:rsidRPr="00BD3C15">
        <w:rPr>
          <w:sz w:val="24"/>
          <w:szCs w:val="24"/>
        </w:rPr>
        <w:t xml:space="preserve"> and it gives more definition</w:t>
      </w:r>
      <w:r w:rsidRPr="00BD3C15">
        <w:rPr>
          <w:sz w:val="24"/>
          <w:szCs w:val="24"/>
        </w:rPr>
        <w:t xml:space="preserve"> to the controller class</w:t>
      </w:r>
    </w:p>
    <w:p w14:paraId="365EAF29" w14:textId="07BA80EE" w:rsidR="004903CF"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5" w:history="1">
        <w:r w:rsidR="004903CF" w:rsidRPr="00BD3C15">
          <w:rPr>
            <w:rStyle w:val="Hyperlink"/>
            <w:b/>
            <w:bCs/>
            <w:sz w:val="24"/>
            <w:szCs w:val="24"/>
          </w:rPr>
          <w:t>2.@ResponseBody</w:t>
        </w:r>
      </w:hyperlink>
    </w:p>
    <w:p w14:paraId="6A9B72FC" w14:textId="3436FFC4"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BD3C15">
        <w:rPr>
          <w:sz w:val="24"/>
          <w:szCs w:val="24"/>
        </w:rPr>
        <w:tab/>
      </w:r>
      <w:r w:rsidR="00BA36BE">
        <w:rPr>
          <w:sz w:val="24"/>
          <w:szCs w:val="24"/>
        </w:rPr>
        <w:t>It is an</w:t>
      </w:r>
      <w:r w:rsidR="00BA36BE">
        <w:rPr>
          <w:color w:val="000000" w:themeColor="text1"/>
          <w:sz w:val="24"/>
          <w:szCs w:val="24"/>
        </w:rPr>
        <w:t xml:space="preserve"> a</w:t>
      </w:r>
      <w:r w:rsidRPr="00BD3C15">
        <w:rPr>
          <w:color w:val="000000" w:themeColor="text1"/>
          <w:sz w:val="24"/>
          <w:szCs w:val="24"/>
          <w:shd w:val="clear" w:color="auto" w:fill="FFFFFF"/>
        </w:rPr>
        <w:t>n</w:t>
      </w:r>
      <w:r w:rsidR="00EA2CA7">
        <w:rPr>
          <w:color w:val="000000" w:themeColor="text1"/>
          <w:sz w:val="24"/>
          <w:szCs w:val="24"/>
          <w:shd w:val="clear" w:color="auto" w:fill="FFFFFF"/>
        </w:rPr>
        <w:t>n</w:t>
      </w:r>
      <w:r w:rsidRPr="00BD3C15">
        <w:rPr>
          <w:color w:val="000000" w:themeColor="text1"/>
          <w:sz w:val="24"/>
          <w:szCs w:val="24"/>
          <w:shd w:val="clear" w:color="auto" w:fill="FFFFFF"/>
        </w:rPr>
        <w:t xml:space="preserve">otation </w:t>
      </w:r>
      <w:r w:rsidR="00EA2CA7">
        <w:rPr>
          <w:color w:val="000000" w:themeColor="text1"/>
          <w:sz w:val="24"/>
          <w:szCs w:val="24"/>
          <w:shd w:val="clear" w:color="auto" w:fill="FFFFFF"/>
        </w:rPr>
        <w:t xml:space="preserve">which </w:t>
      </w:r>
      <w:r w:rsidRPr="00BD3C15">
        <w:rPr>
          <w:color w:val="000000" w:themeColor="text1"/>
          <w:sz w:val="24"/>
          <w:szCs w:val="24"/>
          <w:shd w:val="clear" w:color="auto" w:fill="FFFFFF"/>
        </w:rPr>
        <w:t xml:space="preserve">indicates </w:t>
      </w:r>
      <w:r w:rsidR="00EA2CA7">
        <w:rPr>
          <w:color w:val="000000" w:themeColor="text1"/>
          <w:sz w:val="24"/>
          <w:szCs w:val="24"/>
          <w:shd w:val="clear" w:color="auto" w:fill="FFFFFF"/>
        </w:rPr>
        <w:t xml:space="preserve">that </w:t>
      </w:r>
      <w:r w:rsidRPr="00BD3C15">
        <w:rPr>
          <w:color w:val="000000" w:themeColor="text1"/>
          <w:sz w:val="24"/>
          <w:szCs w:val="24"/>
          <w:shd w:val="clear" w:color="auto" w:fill="FFFFFF"/>
        </w:rPr>
        <w:t xml:space="preserve">a method </w:t>
      </w:r>
      <w:r w:rsidR="00BD3C15" w:rsidRPr="00BD3C15">
        <w:rPr>
          <w:color w:val="000000" w:themeColor="text1"/>
          <w:sz w:val="24"/>
          <w:szCs w:val="24"/>
          <w:shd w:val="clear" w:color="auto" w:fill="FFFFFF"/>
        </w:rPr>
        <w:t xml:space="preserve">should </w:t>
      </w:r>
      <w:r w:rsidRPr="00BD3C15">
        <w:rPr>
          <w:color w:val="000000" w:themeColor="text1"/>
          <w:sz w:val="24"/>
          <w:szCs w:val="24"/>
          <w:shd w:val="clear" w:color="auto" w:fill="FFFFFF"/>
        </w:rPr>
        <w:t xml:space="preserve">return </w:t>
      </w:r>
      <w:r w:rsidR="00BD3C15" w:rsidRPr="00BD3C15">
        <w:rPr>
          <w:color w:val="000000" w:themeColor="text1"/>
          <w:sz w:val="24"/>
          <w:szCs w:val="24"/>
          <w:shd w:val="clear" w:color="auto" w:fill="FFFFFF"/>
        </w:rPr>
        <w:t xml:space="preserve">a </w:t>
      </w:r>
      <w:r w:rsidRPr="00BD3C15">
        <w:rPr>
          <w:color w:val="000000" w:themeColor="text1"/>
          <w:sz w:val="24"/>
          <w:szCs w:val="24"/>
          <w:shd w:val="clear" w:color="auto" w:fill="FFFFFF"/>
        </w:rPr>
        <w:t xml:space="preserve">value </w:t>
      </w:r>
      <w:r w:rsidR="00BD3C15" w:rsidRPr="00BD3C15">
        <w:rPr>
          <w:color w:val="000000" w:themeColor="text1"/>
          <w:sz w:val="24"/>
          <w:szCs w:val="24"/>
          <w:shd w:val="clear" w:color="auto" w:fill="FFFFFF"/>
        </w:rPr>
        <w:t xml:space="preserve">which </w:t>
      </w:r>
      <w:r w:rsidR="00EA2CA7">
        <w:rPr>
          <w:color w:val="000000" w:themeColor="text1"/>
          <w:sz w:val="24"/>
          <w:szCs w:val="24"/>
          <w:shd w:val="clear" w:color="auto" w:fill="FFFFFF"/>
        </w:rPr>
        <w:t xml:space="preserve">would be </w:t>
      </w:r>
      <w:r w:rsidRPr="00BD3C15">
        <w:rPr>
          <w:color w:val="000000" w:themeColor="text1"/>
          <w:sz w:val="24"/>
          <w:szCs w:val="24"/>
          <w:shd w:val="clear" w:color="auto" w:fill="FFFFFF"/>
        </w:rPr>
        <w:t xml:space="preserve"> bound to the web response body.</w:t>
      </w:r>
      <w:r w:rsidR="00AE1965" w:rsidRPr="00BD3C15">
        <w:rPr>
          <w:color w:val="000000" w:themeColor="text1"/>
          <w:sz w:val="24"/>
          <w:szCs w:val="24"/>
          <w:shd w:val="clear" w:color="auto" w:fill="FFFFFF"/>
        </w:rPr>
        <w:t xml:space="preserve"> </w:t>
      </w:r>
    </w:p>
    <w:p w14:paraId="758628D9" w14:textId="29F31048" w:rsidR="00AE1965"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36" w:history="1">
        <w:r w:rsidR="00AE1965" w:rsidRPr="00BD3C15">
          <w:rPr>
            <w:rStyle w:val="Hyperlink"/>
            <w:b/>
            <w:bCs/>
            <w:sz w:val="24"/>
            <w:szCs w:val="24"/>
          </w:rPr>
          <w:t>3.@RequestBOdy</w:t>
        </w:r>
      </w:hyperlink>
    </w:p>
    <w:p w14:paraId="1AD558FF" w14:textId="46F982D9"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BD3C15">
        <w:rPr>
          <w:sz w:val="24"/>
          <w:szCs w:val="24"/>
        </w:rPr>
        <w:tab/>
      </w:r>
      <w:r w:rsidRPr="00BD3C15">
        <w:rPr>
          <w:sz w:val="24"/>
          <w:szCs w:val="24"/>
        </w:rPr>
        <w:tab/>
      </w:r>
      <w:r w:rsidR="00B83EB1" w:rsidRPr="00BD3C15">
        <w:rPr>
          <w:sz w:val="24"/>
          <w:szCs w:val="24"/>
        </w:rPr>
        <w:t>It is a</w:t>
      </w:r>
      <w:r w:rsidR="00BD3C15" w:rsidRPr="00BD3C15">
        <w:rPr>
          <w:sz w:val="24"/>
          <w:szCs w:val="24"/>
        </w:rPr>
        <w:t>n</w:t>
      </w:r>
      <w:r w:rsidR="00B83EB1" w:rsidRPr="00BD3C15">
        <w:rPr>
          <w:sz w:val="24"/>
          <w:szCs w:val="24"/>
        </w:rPr>
        <w:t xml:space="preserve"> annotation indicating a method parameter should be bound to body of the web request. Body of the request is passed through an HTTPMessageConverter to resolve the method argument and also depends on the type of the </w:t>
      </w:r>
      <w:r w:rsidR="00E82CB4" w:rsidRPr="00BD3C15">
        <w:rPr>
          <w:sz w:val="24"/>
          <w:szCs w:val="24"/>
        </w:rPr>
        <w:t xml:space="preserve">request. </w:t>
      </w:r>
    </w:p>
    <w:p w14:paraId="50180AE1" w14:textId="574B6A98"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sidRPr="00BD3C15">
        <w:rPr>
          <w:b/>
          <w:bCs/>
          <w:sz w:val="24"/>
          <w:szCs w:val="24"/>
        </w:rPr>
        <w:tab/>
      </w:r>
      <w:hyperlink r:id="rId37" w:history="1">
        <w:r w:rsidRPr="00BD3C15">
          <w:rPr>
            <w:rStyle w:val="Hyperlink"/>
            <w:b/>
            <w:bCs/>
            <w:sz w:val="24"/>
            <w:szCs w:val="24"/>
          </w:rPr>
          <w:t>4.@RequestMapping</w:t>
        </w:r>
      </w:hyperlink>
    </w:p>
    <w:p w14:paraId="738BAC06" w14:textId="360F258B"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sz w:val="24"/>
          <w:szCs w:val="24"/>
        </w:rPr>
        <w:tab/>
      </w:r>
      <w:r w:rsidRPr="00BD3C15">
        <w:rPr>
          <w:sz w:val="24"/>
          <w:szCs w:val="24"/>
        </w:rPr>
        <w:tab/>
      </w:r>
      <w:r w:rsidR="00F30F48">
        <w:rPr>
          <w:sz w:val="24"/>
          <w:szCs w:val="24"/>
        </w:rPr>
        <w:t>It is an a</w:t>
      </w:r>
      <w:r w:rsidR="00B83EB1" w:rsidRPr="00BD3C15">
        <w:rPr>
          <w:sz w:val="24"/>
          <w:szCs w:val="24"/>
        </w:rPr>
        <w:t xml:space="preserve">nnotation </w:t>
      </w:r>
      <w:r w:rsidR="00F30F48">
        <w:rPr>
          <w:sz w:val="24"/>
          <w:szCs w:val="24"/>
        </w:rPr>
        <w:t>for mapping the web request</w:t>
      </w:r>
      <w:r w:rsidR="00B83EB1" w:rsidRPr="00BD3C15">
        <w:rPr>
          <w:sz w:val="24"/>
          <w:szCs w:val="24"/>
        </w:rPr>
        <w:t xml:space="preserve"> onto the particular handler classes and handler methods. It provides a consistent style between the servlet and </w:t>
      </w:r>
      <w:r w:rsidR="00E82CB4" w:rsidRPr="00BD3C15">
        <w:rPr>
          <w:sz w:val="24"/>
          <w:szCs w:val="24"/>
        </w:rPr>
        <w:t>p</w:t>
      </w:r>
      <w:r w:rsidR="00E82CB4">
        <w:rPr>
          <w:sz w:val="24"/>
          <w:szCs w:val="24"/>
        </w:rPr>
        <w:t>r</w:t>
      </w:r>
      <w:r w:rsidR="00E82CB4" w:rsidRPr="00BD3C15">
        <w:rPr>
          <w:sz w:val="24"/>
          <w:szCs w:val="24"/>
        </w:rPr>
        <w:t>olet</w:t>
      </w:r>
      <w:r w:rsidR="00B83EB1" w:rsidRPr="00BD3C15">
        <w:rPr>
          <w:sz w:val="24"/>
          <w:szCs w:val="24"/>
        </w:rPr>
        <w:t xml:space="preserve"> environments with the semantics adapting to the environment.</w:t>
      </w:r>
    </w:p>
    <w:p w14:paraId="15D25AD2" w14:textId="3305D855" w:rsidR="00575BAC" w:rsidRPr="00BD3C15" w:rsidRDefault="00575BAC"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lastRenderedPageBreak/>
        <w:tab/>
        <w:t>@RequestMapping(value=”/a proper url”,method=get/put/post/delete)</w:t>
      </w:r>
    </w:p>
    <w:p w14:paraId="0345308D" w14:textId="0FC91FC2"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sidRPr="00BD3C15">
        <w:rPr>
          <w:color w:val="000000" w:themeColor="text1"/>
          <w:sz w:val="24"/>
          <w:szCs w:val="24"/>
          <w:shd w:val="clear" w:color="auto" w:fill="FFFFFF"/>
        </w:rPr>
        <w:tab/>
      </w:r>
      <w:hyperlink r:id="rId38" w:history="1">
        <w:r w:rsidRPr="00BD3C15">
          <w:rPr>
            <w:rStyle w:val="Hyperlink"/>
            <w:b/>
            <w:bCs/>
            <w:sz w:val="24"/>
            <w:szCs w:val="24"/>
            <w:shd w:val="clear" w:color="auto" w:fill="FFFFFF"/>
          </w:rPr>
          <w:t>5.@AutoWired</w:t>
        </w:r>
      </w:hyperlink>
    </w:p>
    <w:p w14:paraId="106430D8" w14:textId="53FFB08B"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r w:rsidRPr="00BD3C15">
        <w:rPr>
          <w:color w:val="000000" w:themeColor="text1"/>
          <w:sz w:val="24"/>
          <w:szCs w:val="24"/>
          <w:shd w:val="clear" w:color="auto" w:fill="FFFFFF"/>
        </w:rPr>
        <w:tab/>
      </w:r>
      <w:r w:rsidR="00B83EB1" w:rsidRPr="00BD3C15">
        <w:rPr>
          <w:color w:val="000000" w:themeColor="text1"/>
          <w:sz w:val="24"/>
          <w:szCs w:val="24"/>
          <w:shd w:val="clear" w:color="auto" w:fill="FFFFFF"/>
        </w:rPr>
        <w:t xml:space="preserve">It </w:t>
      </w:r>
      <w:r w:rsidR="00EA2CA7">
        <w:rPr>
          <w:color w:val="000000" w:themeColor="text1"/>
          <w:sz w:val="24"/>
          <w:szCs w:val="24"/>
          <w:shd w:val="clear" w:color="auto" w:fill="FFFFFF"/>
        </w:rPr>
        <w:t xml:space="preserve">marks a constructor fiels, a </w:t>
      </w:r>
      <w:bookmarkStart w:id="2" w:name="_GoBack"/>
      <w:bookmarkEnd w:id="2"/>
      <w:r w:rsidR="00EA2CA7">
        <w:rPr>
          <w:color w:val="000000" w:themeColor="text1"/>
          <w:sz w:val="24"/>
          <w:szCs w:val="24"/>
          <w:shd w:val="clear" w:color="auto" w:fill="FFFFFF"/>
        </w:rPr>
        <w:t>setter methid or config method which is to be auto wired thorough Dependency Injections pot Setter injections using constructors.</w:t>
      </w:r>
    </w:p>
    <w:p w14:paraId="7F75CE7D" w14:textId="21065BD9"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4.</w:t>
      </w:r>
      <w:r w:rsidR="00B83EB1" w:rsidRPr="00BD3C15">
        <w:rPr>
          <w:color w:val="000000" w:themeColor="text1"/>
          <w:sz w:val="24"/>
          <w:szCs w:val="24"/>
        </w:rPr>
        <w:t xml:space="preserve"> </w:t>
      </w:r>
      <w:r w:rsidR="00575BAC" w:rsidRPr="00BD3C15">
        <w:rPr>
          <w:color w:val="000000" w:themeColor="text1"/>
          <w:sz w:val="24"/>
          <w:szCs w:val="24"/>
        </w:rPr>
        <w:t>Update the pom.xml with groupid and artifact id;</w:t>
      </w:r>
    </w:p>
    <w:p w14:paraId="3DAE5248" w14:textId="0BFE503A" w:rsidR="00575BAC" w:rsidRPr="00BD3C15" w:rsidRDefault="00575BAC"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5.</w:t>
      </w:r>
      <w:r w:rsidR="00B83EB1" w:rsidRPr="00BD3C15">
        <w:rPr>
          <w:color w:val="000000" w:themeColor="text1"/>
          <w:sz w:val="24"/>
          <w:szCs w:val="24"/>
        </w:rPr>
        <w:t xml:space="preserve"> </w:t>
      </w:r>
      <w:r w:rsidRPr="00BD3C15">
        <w:rPr>
          <w:color w:val="000000" w:themeColor="text1"/>
          <w:sz w:val="24"/>
          <w:szCs w:val="24"/>
        </w:rPr>
        <w:t>Configure th</w:t>
      </w:r>
      <w:r w:rsidR="00B83EB1" w:rsidRPr="00BD3C15">
        <w:rPr>
          <w:color w:val="000000" w:themeColor="text1"/>
          <w:sz w:val="24"/>
          <w:szCs w:val="24"/>
        </w:rPr>
        <w:t>e springservlet.xml as follows:</w:t>
      </w:r>
      <w:r w:rsidRPr="00BD3C15">
        <w:rPr>
          <w:color w:val="000000" w:themeColor="text1"/>
          <w:sz w:val="24"/>
          <w:szCs w:val="24"/>
        </w:rPr>
        <w:tab/>
      </w:r>
    </w:p>
    <w:p w14:paraId="536BC365" w14:textId="2E904E84" w:rsidR="00575BAC" w:rsidRPr="00BD3C15" w:rsidRDefault="00575BAC" w:rsidP="00DC78AB">
      <w:pPr>
        <w:widowControl/>
        <w:suppressAutoHyphens w:val="0"/>
        <w:spacing w:line="360" w:lineRule="auto"/>
        <w:jc w:val="both"/>
        <w:rPr>
          <w:color w:val="000000" w:themeColor="text1"/>
          <w:sz w:val="24"/>
          <w:szCs w:val="24"/>
          <w:lang w:bidi="te-IN"/>
        </w:rPr>
      </w:pPr>
      <w:r w:rsidRPr="00BD3C15">
        <w:rPr>
          <w:color w:val="333333"/>
          <w:sz w:val="24"/>
          <w:szCs w:val="24"/>
          <w:lang w:bidi="te-IN"/>
        </w:rPr>
        <w:t>&lt;</w:t>
      </w:r>
      <w:r w:rsidRPr="00BD3C15">
        <w:rPr>
          <w:color w:val="000000" w:themeColor="text1"/>
          <w:sz w:val="24"/>
          <w:szCs w:val="24"/>
          <w:lang w:bidi="te-IN"/>
        </w:rPr>
        <w:t>context: component-scan base-package="package name" /&gt;</w:t>
      </w:r>
    </w:p>
    <w:p w14:paraId="6833EAAE" w14:textId="77777777" w:rsidR="00575BAC" w:rsidRPr="00BD3C15" w:rsidRDefault="00575BA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&lt;mvc:annotation-driven /&gt;</w:t>
      </w:r>
    </w:p>
    <w:p w14:paraId="2ABF121E" w14:textId="77777777" w:rsidR="00575BAC" w:rsidRPr="00BD3C15" w:rsidRDefault="00575BAC" w:rsidP="00DC78AB">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w:t>
      </w:r>
    </w:p>
    <w:p w14:paraId="7F26DADE" w14:textId="77777777" w:rsidR="00575BAC" w:rsidRPr="00BD3C15" w:rsidRDefault="00575BAC" w:rsidP="00DC78AB">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&lt;!-- JSON Support --&gt;</w:t>
      </w:r>
    </w:p>
    <w:p w14:paraId="10A76BEA" w14:textId="3E92D1DF" w:rsidR="00575BAC" w:rsidRPr="00BD3C15" w:rsidRDefault="009A79E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&lt;bean</w:t>
      </w:r>
      <w:r w:rsidR="00575BAC" w:rsidRPr="00BD3C15">
        <w:rPr>
          <w:color w:val="000000" w:themeColor="text1"/>
          <w:sz w:val="24"/>
          <w:szCs w:val="24"/>
          <w:lang w:bidi="te-IN"/>
        </w:rPr>
        <w:t>name="viewResolver" class="org.springframework.web.s</w:t>
      </w:r>
      <w:r w:rsidR="00BD3C15" w:rsidRPr="00BD3C15">
        <w:rPr>
          <w:color w:val="000000" w:themeColor="text1"/>
          <w:sz w:val="24"/>
          <w:szCs w:val="24"/>
          <w:lang w:bidi="te-IN"/>
        </w:rPr>
        <w:t>ervlet.view</w:t>
      </w:r>
      <w:r w:rsidR="00575BAC" w:rsidRPr="00BD3C15">
        <w:rPr>
          <w:color w:val="000000" w:themeColor="text1"/>
          <w:sz w:val="24"/>
          <w:szCs w:val="24"/>
          <w:lang w:bidi="te-IN"/>
        </w:rPr>
        <w:t>"/&gt;</w:t>
      </w:r>
    </w:p>
    <w:p w14:paraId="01E3ADD4" w14:textId="4AE55A61" w:rsidR="00575BAC" w:rsidRPr="00BD3C15" w:rsidRDefault="009A79E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&lt;bean</w:t>
      </w:r>
      <w:r w:rsidR="00575BAC" w:rsidRPr="00BD3C15">
        <w:rPr>
          <w:color w:val="000000" w:themeColor="text1"/>
          <w:sz w:val="24"/>
          <w:szCs w:val="24"/>
          <w:lang w:bidi="te-IN"/>
        </w:rPr>
        <w:t>name="jsonTemplate" class="org.springframework.web.servlet.vi</w:t>
      </w:r>
      <w:r w:rsidR="00BD3C15" w:rsidRPr="00BD3C15">
        <w:rPr>
          <w:color w:val="000000" w:themeColor="text1"/>
          <w:sz w:val="24"/>
          <w:szCs w:val="24"/>
          <w:lang w:bidi="te-IN"/>
        </w:rPr>
        <w:t>ew.json</w:t>
      </w:r>
      <w:r w:rsidR="00575BAC" w:rsidRPr="00BD3C15">
        <w:rPr>
          <w:color w:val="000000" w:themeColor="text1"/>
          <w:sz w:val="24"/>
          <w:szCs w:val="24"/>
          <w:lang w:bidi="te-IN"/>
        </w:rPr>
        <w:t>"/&gt;&lt;/beans&gt;</w:t>
      </w:r>
    </w:p>
    <w:p w14:paraId="3ECC584D"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4064519F"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639C1DD2"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7730F20E"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2BC2EB17" w14:textId="77777777" w:rsidR="00F75B21" w:rsidRDefault="00F75B21" w:rsidP="00DC78AB">
      <w:pPr>
        <w:widowControl/>
        <w:suppressAutoHyphens w:val="0"/>
        <w:spacing w:line="360" w:lineRule="auto"/>
        <w:jc w:val="both"/>
        <w:rPr>
          <w:b/>
          <w:bCs/>
          <w:color w:val="000000" w:themeColor="text1"/>
          <w:sz w:val="24"/>
          <w:szCs w:val="24"/>
          <w:lang w:bidi="te-IN"/>
        </w:rPr>
      </w:pPr>
    </w:p>
    <w:p w14:paraId="6FC18953" w14:textId="77777777" w:rsidR="00F75B21" w:rsidRDefault="00F75B21" w:rsidP="00DC78AB">
      <w:pPr>
        <w:widowControl/>
        <w:suppressAutoHyphens w:val="0"/>
        <w:spacing w:line="360" w:lineRule="auto"/>
        <w:jc w:val="both"/>
        <w:rPr>
          <w:b/>
          <w:bCs/>
          <w:color w:val="000000" w:themeColor="text1"/>
          <w:sz w:val="24"/>
          <w:szCs w:val="24"/>
          <w:lang w:bidi="te-IN"/>
        </w:rPr>
      </w:pPr>
    </w:p>
    <w:p w14:paraId="6EBE294A" w14:textId="77777777" w:rsidR="00F75B21" w:rsidRDefault="00F75B21" w:rsidP="00DC78AB">
      <w:pPr>
        <w:widowControl/>
        <w:suppressAutoHyphens w:val="0"/>
        <w:spacing w:line="360" w:lineRule="auto"/>
        <w:jc w:val="both"/>
        <w:rPr>
          <w:b/>
          <w:bCs/>
          <w:color w:val="000000" w:themeColor="text1"/>
          <w:sz w:val="24"/>
          <w:szCs w:val="24"/>
          <w:lang w:bidi="te-IN"/>
        </w:rPr>
      </w:pPr>
    </w:p>
    <w:p w14:paraId="700F40ED" w14:textId="77777777" w:rsidR="009529FE" w:rsidRDefault="009529FE" w:rsidP="00DC78AB">
      <w:pPr>
        <w:widowControl/>
        <w:suppressAutoHyphens w:val="0"/>
        <w:jc w:val="both"/>
        <w:rPr>
          <w:b/>
          <w:bCs/>
          <w:color w:val="000000" w:themeColor="text1"/>
          <w:sz w:val="24"/>
          <w:szCs w:val="24"/>
          <w:lang w:bidi="te-IN"/>
        </w:rPr>
      </w:pPr>
    </w:p>
    <w:p w14:paraId="143AB278" w14:textId="77777777" w:rsidR="009529FE" w:rsidRDefault="009529FE" w:rsidP="00DC78AB">
      <w:pPr>
        <w:widowControl/>
        <w:suppressAutoHyphens w:val="0"/>
        <w:jc w:val="both"/>
        <w:rPr>
          <w:b/>
          <w:bCs/>
          <w:color w:val="000000" w:themeColor="text1"/>
          <w:sz w:val="24"/>
          <w:szCs w:val="24"/>
          <w:lang w:bidi="te-IN"/>
        </w:rPr>
      </w:pPr>
    </w:p>
    <w:p w14:paraId="3A7398DB" w14:textId="77777777" w:rsidR="00A77048" w:rsidRDefault="00A77048" w:rsidP="00DC78AB">
      <w:pPr>
        <w:widowControl/>
        <w:suppressAutoHyphens w:val="0"/>
        <w:jc w:val="both"/>
        <w:rPr>
          <w:b/>
          <w:bCs/>
          <w:color w:val="000000" w:themeColor="text1"/>
          <w:sz w:val="24"/>
          <w:szCs w:val="24"/>
          <w:lang w:bidi="te-IN"/>
        </w:rPr>
      </w:pPr>
    </w:p>
    <w:p w14:paraId="7FBBD169" w14:textId="77777777" w:rsidR="00A77048" w:rsidRDefault="00A77048" w:rsidP="00DC78AB">
      <w:pPr>
        <w:widowControl/>
        <w:suppressAutoHyphens w:val="0"/>
        <w:jc w:val="both"/>
        <w:rPr>
          <w:b/>
          <w:bCs/>
          <w:color w:val="000000" w:themeColor="text1"/>
          <w:sz w:val="24"/>
          <w:szCs w:val="24"/>
          <w:lang w:bidi="te-IN"/>
        </w:rPr>
      </w:pPr>
    </w:p>
    <w:p w14:paraId="635DB0C3" w14:textId="77777777" w:rsidR="00A77048" w:rsidRDefault="00A77048" w:rsidP="00DC78AB">
      <w:pPr>
        <w:widowControl/>
        <w:suppressAutoHyphens w:val="0"/>
        <w:jc w:val="both"/>
        <w:rPr>
          <w:b/>
          <w:bCs/>
          <w:color w:val="000000" w:themeColor="text1"/>
          <w:sz w:val="24"/>
          <w:szCs w:val="24"/>
          <w:lang w:bidi="te-IN"/>
        </w:rPr>
      </w:pPr>
    </w:p>
    <w:p w14:paraId="51A8ADB7" w14:textId="77777777" w:rsidR="00BD3C15" w:rsidRDefault="00BD3C15" w:rsidP="00DC78AB">
      <w:pPr>
        <w:widowControl/>
        <w:suppressAutoHyphens w:val="0"/>
        <w:jc w:val="both"/>
        <w:rPr>
          <w:b/>
          <w:bCs/>
          <w:color w:val="000000" w:themeColor="text1"/>
          <w:sz w:val="24"/>
          <w:szCs w:val="24"/>
          <w:lang w:bidi="te-IN"/>
        </w:rPr>
      </w:pPr>
    </w:p>
    <w:p w14:paraId="2321218C" w14:textId="77777777" w:rsidR="00BD3C15" w:rsidRDefault="00BD3C15" w:rsidP="00DC78AB">
      <w:pPr>
        <w:widowControl/>
        <w:suppressAutoHyphens w:val="0"/>
        <w:jc w:val="both"/>
        <w:rPr>
          <w:b/>
          <w:bCs/>
          <w:color w:val="000000" w:themeColor="text1"/>
          <w:sz w:val="24"/>
          <w:szCs w:val="24"/>
          <w:lang w:bidi="te-IN"/>
        </w:rPr>
      </w:pPr>
    </w:p>
    <w:p w14:paraId="1F1E02DF" w14:textId="77777777" w:rsidR="00BD3C15" w:rsidRDefault="00BD3C15" w:rsidP="00DC78AB">
      <w:pPr>
        <w:widowControl/>
        <w:suppressAutoHyphens w:val="0"/>
        <w:jc w:val="both"/>
        <w:rPr>
          <w:b/>
          <w:bCs/>
          <w:color w:val="000000" w:themeColor="text1"/>
          <w:sz w:val="24"/>
          <w:szCs w:val="24"/>
          <w:lang w:bidi="te-IN"/>
        </w:rPr>
      </w:pPr>
    </w:p>
    <w:p w14:paraId="05804FAB" w14:textId="77777777" w:rsidR="00BD3C15" w:rsidRDefault="00BD3C15" w:rsidP="00DC78AB">
      <w:pPr>
        <w:widowControl/>
        <w:suppressAutoHyphens w:val="0"/>
        <w:jc w:val="both"/>
        <w:rPr>
          <w:b/>
          <w:bCs/>
          <w:color w:val="000000" w:themeColor="text1"/>
          <w:sz w:val="24"/>
          <w:szCs w:val="24"/>
          <w:lang w:bidi="te-IN"/>
        </w:rPr>
      </w:pPr>
    </w:p>
    <w:p w14:paraId="558191B0" w14:textId="77777777" w:rsidR="00BD3C15" w:rsidRDefault="00BD3C15" w:rsidP="00DC78AB">
      <w:pPr>
        <w:widowControl/>
        <w:suppressAutoHyphens w:val="0"/>
        <w:jc w:val="both"/>
        <w:rPr>
          <w:b/>
          <w:bCs/>
          <w:color w:val="000000" w:themeColor="text1"/>
          <w:sz w:val="24"/>
          <w:szCs w:val="24"/>
          <w:lang w:bidi="te-IN"/>
        </w:rPr>
      </w:pPr>
    </w:p>
    <w:p w14:paraId="0F97F5F8" w14:textId="6523A027" w:rsidR="00D44204" w:rsidRDefault="00D44204" w:rsidP="00575BAC">
      <w:pPr>
        <w:widowControl/>
        <w:suppressAutoHyphens w:val="0"/>
        <w:rPr>
          <w:b/>
          <w:bCs/>
          <w:color w:val="000000" w:themeColor="text1"/>
          <w:sz w:val="24"/>
          <w:szCs w:val="24"/>
          <w:lang w:bidi="te-IN"/>
        </w:rPr>
      </w:pPr>
    </w:p>
    <w:p w14:paraId="0FC3B286" w14:textId="77777777" w:rsidR="00D44204" w:rsidRDefault="00D44204" w:rsidP="00575BAC">
      <w:pPr>
        <w:widowControl/>
        <w:suppressAutoHyphens w:val="0"/>
        <w:rPr>
          <w:b/>
          <w:bCs/>
          <w:color w:val="000000" w:themeColor="text1"/>
          <w:sz w:val="24"/>
          <w:szCs w:val="24"/>
          <w:lang w:bidi="te-IN"/>
        </w:rPr>
      </w:pPr>
    </w:p>
    <w:p w14:paraId="7120E3DC" w14:textId="452FD55D"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lastRenderedPageBreak/>
        <w:t>11</w:t>
      </w:r>
      <w:r w:rsidR="00A56BB1">
        <w:rPr>
          <w:b/>
          <w:bCs/>
          <w:color w:val="000000" w:themeColor="text1"/>
          <w:sz w:val="24"/>
          <w:szCs w:val="24"/>
          <w:lang w:bidi="te-IN"/>
        </w:rPr>
        <w:t>.</w:t>
      </w:r>
      <w:r w:rsidR="00A56BB1" w:rsidRPr="009C03B7">
        <w:rPr>
          <w:b/>
          <w:bCs/>
          <w:color w:val="000000" w:themeColor="text1"/>
          <w:sz w:val="28"/>
          <w:szCs w:val="28"/>
          <w:lang w:bidi="te-IN"/>
        </w:rPr>
        <w:t xml:space="preserve"> Advance</w:t>
      </w:r>
      <w:r w:rsidR="00575BAC" w:rsidRPr="009C03B7">
        <w:rPr>
          <w:b/>
          <w:bCs/>
          <w:color w:val="000000" w:themeColor="text1"/>
          <w:sz w:val="28"/>
          <w:szCs w:val="28"/>
          <w:lang w:bidi="te-IN"/>
        </w:rPr>
        <w:t xml:space="preserv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D44204">
        <w:rPr>
          <w:rStyle w:val="Emphasis"/>
          <w:bCs/>
          <w:i w:val="0"/>
          <w:iCs w:val="0"/>
          <w:color w:val="000000" w:themeColor="text1"/>
          <w:sz w:val="24"/>
          <w:szCs w:val="24"/>
          <w:shd w:val="clear" w:color="auto" w:fill="FFFFFF"/>
        </w:rPr>
        <w:t>control</w:t>
      </w:r>
      <w:r w:rsidRPr="00D44204">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3CC115FE" w:rsidR="004528C1" w:rsidRPr="00AF52D6" w:rsidRDefault="004528C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w:t>
      </w:r>
      <w:r w:rsidR="00E82CB4" w:rsidRPr="00AF52D6">
        <w:rPr>
          <w:rStyle w:val="Hyperlink"/>
          <w:sz w:val="24"/>
          <w:szCs w:val="24"/>
        </w:rPr>
        <w:t>tool through</w:t>
      </w:r>
      <w:r w:rsidRPr="00AF52D6">
        <w:rPr>
          <w:rStyle w:val="Hyperlink"/>
          <w:sz w:val="24"/>
          <w:szCs w:val="24"/>
        </w:rPr>
        <w:t xml:space="preserve"> which we can </w:t>
      </w:r>
      <w:r w:rsidR="00E82CB4" w:rsidRPr="00AF52D6">
        <w:rPr>
          <w:rStyle w:val="Hyperlink"/>
          <w:sz w:val="24"/>
          <w:szCs w:val="24"/>
        </w:rPr>
        <w:t>insert, update</w:t>
      </w:r>
      <w:r w:rsidRPr="00AF52D6">
        <w:rPr>
          <w:rStyle w:val="Hyperlink"/>
          <w:sz w:val="24"/>
          <w:szCs w:val="24"/>
        </w:rPr>
        <w:t xml:space="preserve"> delete and retrieve the records from the database.</w:t>
      </w:r>
    </w:p>
    <w:p w14:paraId="074D34E3" w14:textId="73D92140"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11D6AB96" w14:textId="20A21B0B" w:rsidR="009529FE" w:rsidRDefault="004528C1" w:rsidP="00E82CB4">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3.It provides with the methods in </w:t>
      </w:r>
      <w:r w:rsidR="00EE7FC4">
        <w:rPr>
          <w:rStyle w:val="Hyperlink"/>
          <w:sz w:val="24"/>
          <w:szCs w:val="24"/>
        </w:rPr>
        <w:t>the form of radio buttons like</w:t>
      </w:r>
      <w:r w:rsidR="00BD3C15">
        <w:rPr>
          <w:rStyle w:val="Hyperlink"/>
          <w:sz w:val="24"/>
          <w:szCs w:val="24"/>
        </w:rPr>
        <w:t xml:space="preserve"> </w:t>
      </w:r>
      <w:r w:rsidR="00BD3C15">
        <w:rPr>
          <w:rStyle w:val="Hyperlink"/>
          <w:sz w:val="24"/>
          <w:szCs w:val="24"/>
        </w:rPr>
        <w:lastRenderedPageBreak/>
        <w:t>GET,PUT,POST,DELETE</w:t>
      </w:r>
      <w:r w:rsidR="00494ECF">
        <w:rPr>
          <w:rStyle w:val="Hyperlink"/>
          <w:sz w:val="24"/>
          <w:szCs w:val="24"/>
        </w:rPr>
        <w:t>.</w:t>
      </w:r>
    </w:p>
    <w:p w14:paraId="05F43E21" w14:textId="77777777" w:rsidR="00E82CB4" w:rsidRPr="00E82CB4" w:rsidRDefault="00E82CB4" w:rsidP="00E82CB4">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6F4EE34E"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w:t>
      </w:r>
      <w:r w:rsidR="00BD3C15">
        <w:rPr>
          <w:rStyle w:val="Hyperlink"/>
          <w:sz w:val="24"/>
          <w:szCs w:val="24"/>
        </w:rPr>
        <w:t xml:space="preserve">change </w:t>
      </w:r>
      <w:r w:rsidRPr="00494ECF">
        <w:rPr>
          <w:rStyle w:val="Hyperlink"/>
          <w:sz w:val="24"/>
          <w:szCs w:val="24"/>
        </w:rPr>
        <w:t xml:space="preserve">all the java objects </w:t>
      </w:r>
      <w:r w:rsidR="009529FE">
        <w:rPr>
          <w:rStyle w:val="Hyperlink"/>
          <w:sz w:val="24"/>
          <w:szCs w:val="24"/>
        </w:rPr>
        <w:t>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123D9FA0" w14:textId="67714CE6"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4CF88F17" w14:textId="77777777" w:rsidR="00E82CB4" w:rsidRDefault="00E82CB4" w:rsidP="00575BAC">
      <w:pPr>
        <w:widowControl/>
        <w:suppressAutoHyphens w:val="0"/>
        <w:rPr>
          <w:b/>
          <w:bCs/>
          <w:color w:val="000000" w:themeColor="text1"/>
          <w:sz w:val="28"/>
          <w:szCs w:val="28"/>
          <w:shd w:val="clear" w:color="auto" w:fill="FFFFFF"/>
        </w:rPr>
      </w:pPr>
    </w:p>
    <w:p w14:paraId="1EA6B4D2" w14:textId="618F2E85"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5AC240C" w14:textId="662042C8"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AF12398"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94A5EFE"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80B0D64"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23D1F0AE"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r>
        <w:rPr>
          <w:b/>
          <w:bCs/>
          <w:sz w:val="28"/>
          <w:szCs w:val="28"/>
        </w:rPr>
        <w:lastRenderedPageBreak/>
        <w:t>12</w:t>
      </w:r>
      <w:r w:rsidR="00790649">
        <w:rPr>
          <w:b/>
          <w:bCs/>
          <w:sz w:val="28"/>
          <w:szCs w:val="28"/>
        </w:rPr>
        <w:t>. CONCLUSION</w:t>
      </w:r>
    </w:p>
    <w:p w14:paraId="754F5077" w14:textId="7777777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2C8809" w14:textId="4122C814"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nclude factors to view all the details of an employee like his projects,</w:t>
      </w:r>
      <w:r w:rsidR="00BD3C15">
        <w:rPr>
          <w:sz w:val="24"/>
          <w:szCs w:val="24"/>
        </w:rPr>
        <w:t xml:space="preserve"> </w:t>
      </w:r>
      <w:r w:rsidR="008E2D11">
        <w:rPr>
          <w:sz w:val="24"/>
          <w:szCs w:val="24"/>
        </w:rPr>
        <w:t>profile,</w:t>
      </w:r>
      <w:r w:rsidR="00BD3C15">
        <w:rPr>
          <w:sz w:val="24"/>
          <w:szCs w:val="24"/>
        </w:rPr>
        <w:t xml:space="preserve"> </w:t>
      </w:r>
      <w:r w:rsidR="008E2D11">
        <w:rPr>
          <w:sz w:val="24"/>
          <w:szCs w:val="24"/>
        </w:rPr>
        <w:t xml:space="preserv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 xml:space="preserve">ith the Application which updates the working hours of an employee using RHD scanner and it also to be integrated with production </w:t>
      </w:r>
      <w:r w:rsidR="00BD3C15">
        <w:rPr>
          <w:sz w:val="24"/>
          <w:szCs w:val="24"/>
        </w:rPr>
        <w:t xml:space="preserve">region. </w:t>
      </w:r>
      <w:r w:rsidR="0096297A">
        <w:rPr>
          <w:sz w:val="24"/>
          <w:szCs w:val="24"/>
        </w:rPr>
        <w:t>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5757C0CA"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lastRenderedPageBreak/>
        <w:t>13</w:t>
      </w:r>
      <w:r w:rsidR="00790649">
        <w:rPr>
          <w:b/>
          <w:bCs/>
          <w:sz w:val="28"/>
          <w:szCs w:val="28"/>
        </w:rPr>
        <w:t>. REFERENCES</w:t>
      </w:r>
    </w:p>
    <w:p w14:paraId="4C14DCD5" w14:textId="2AE89493" w:rsidR="00EE7EC5" w:rsidRDefault="00DC78AB" w:rsidP="009529FE">
      <w:pPr>
        <w:pStyle w:val="ListParagraph"/>
        <w:numPr>
          <w:ilvl w:val="0"/>
          <w:numId w:val="15"/>
        </w:numPr>
        <w:spacing w:line="360" w:lineRule="auto"/>
        <w:jc w:val="both"/>
        <w:rPr>
          <w:sz w:val="24"/>
          <w:szCs w:val="24"/>
        </w:rPr>
      </w:pPr>
      <w:hyperlink r:id="rId42" w:history="1">
        <w:r w:rsidR="00EE7EC5" w:rsidRPr="009C0330">
          <w:rPr>
            <w:rStyle w:val="Hyperlink"/>
            <w:sz w:val="24"/>
            <w:szCs w:val="24"/>
          </w:rPr>
          <w:t>https://www.w3schools.com/html/</w:t>
        </w:r>
      </w:hyperlink>
    </w:p>
    <w:p w14:paraId="379898E1" w14:textId="60AF3ADF" w:rsidR="00EE7EC5" w:rsidRDefault="00DC78AB" w:rsidP="009529FE">
      <w:pPr>
        <w:pStyle w:val="ListParagraph"/>
        <w:numPr>
          <w:ilvl w:val="0"/>
          <w:numId w:val="15"/>
        </w:numPr>
        <w:spacing w:line="360" w:lineRule="auto"/>
        <w:jc w:val="both"/>
        <w:rPr>
          <w:sz w:val="24"/>
          <w:szCs w:val="24"/>
        </w:rPr>
      </w:pPr>
      <w:hyperlink r:id="rId43" w:history="1">
        <w:r w:rsidR="00EE7EC5" w:rsidRPr="009C0330">
          <w:rPr>
            <w:rStyle w:val="Hyperlink"/>
            <w:sz w:val="24"/>
            <w:szCs w:val="24"/>
          </w:rPr>
          <w:t>https://www.tutorialspoint.com/maven/</w:t>
        </w:r>
      </w:hyperlink>
    </w:p>
    <w:p w14:paraId="3F84586E" w14:textId="5BC1B20F" w:rsidR="00EE7EC5" w:rsidRDefault="00DC78AB" w:rsidP="009529FE">
      <w:pPr>
        <w:pStyle w:val="ListParagraph"/>
        <w:numPr>
          <w:ilvl w:val="0"/>
          <w:numId w:val="15"/>
        </w:numPr>
        <w:spacing w:line="360" w:lineRule="auto"/>
        <w:jc w:val="both"/>
        <w:rPr>
          <w:sz w:val="24"/>
          <w:szCs w:val="24"/>
        </w:rPr>
      </w:pPr>
      <w:hyperlink r:id="rId44" w:history="1">
        <w:r w:rsidR="00EE7EC5" w:rsidRPr="009C0330">
          <w:rPr>
            <w:rStyle w:val="Hyperlink"/>
            <w:sz w:val="24"/>
            <w:szCs w:val="24"/>
          </w:rPr>
          <w:t>https://www.w3schools.com/css/</w:t>
        </w:r>
      </w:hyperlink>
    </w:p>
    <w:p w14:paraId="071ECAE0" w14:textId="42568A39" w:rsidR="00EE7EC5" w:rsidRDefault="00DC78AB" w:rsidP="009529FE">
      <w:pPr>
        <w:pStyle w:val="ListParagraph"/>
        <w:numPr>
          <w:ilvl w:val="0"/>
          <w:numId w:val="15"/>
        </w:numPr>
        <w:spacing w:line="360" w:lineRule="auto"/>
        <w:jc w:val="both"/>
        <w:rPr>
          <w:sz w:val="24"/>
          <w:szCs w:val="24"/>
        </w:rPr>
      </w:pPr>
      <w:hyperlink r:id="rId45"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0935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E5D82" w14:textId="77777777" w:rsidR="00BE766E" w:rsidRDefault="00BE766E">
      <w:r>
        <w:separator/>
      </w:r>
    </w:p>
  </w:endnote>
  <w:endnote w:type="continuationSeparator" w:id="0">
    <w:p w14:paraId="5DC6A0F6" w14:textId="77777777" w:rsidR="00BE766E" w:rsidRDefault="00BE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52994"/>
      <w:docPartObj>
        <w:docPartGallery w:val="Page Numbers (Bottom of Page)"/>
        <w:docPartUnique/>
      </w:docPartObj>
    </w:sdtPr>
    <w:sdtEndPr>
      <w:rPr>
        <w:noProof/>
      </w:rPr>
    </w:sdtEndPr>
    <w:sdtContent>
      <w:p w14:paraId="2619EAB5" w14:textId="7445440E" w:rsidR="00DC78AB" w:rsidRDefault="00DC78AB">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B77BD9">
          <w:rPr>
            <w:noProof/>
            <w:sz w:val="24"/>
            <w:szCs w:val="24"/>
          </w:rPr>
          <w:t>xxxv</w:t>
        </w:r>
        <w:r>
          <w:rPr>
            <w:sz w:val="24"/>
            <w:szCs w:val="24"/>
          </w:rPr>
          <w:fldChar w:fldCharType="end"/>
        </w:r>
      </w:p>
    </w:sdtContent>
  </w:sdt>
  <w:p w14:paraId="570BD3C9" w14:textId="77777777" w:rsidR="00DC78AB" w:rsidRDefault="00DC7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CBA3" w14:textId="77777777" w:rsidR="00DC78AB" w:rsidRDefault="00DC78AB">
    <w:pPr>
      <w:pStyle w:val="Footer"/>
    </w:pPr>
  </w:p>
  <w:p w14:paraId="3DD40E52" w14:textId="77777777" w:rsidR="00DC78AB" w:rsidRDefault="00DC7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29A0" w14:textId="77777777" w:rsidR="00DC78AB" w:rsidRDefault="00DC78AB"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DC78AB" w:rsidRDefault="00DC7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A5D49" w14:textId="77777777" w:rsidR="00BE766E" w:rsidRDefault="00BE766E">
      <w:r>
        <w:separator/>
      </w:r>
    </w:p>
  </w:footnote>
  <w:footnote w:type="continuationSeparator" w:id="0">
    <w:p w14:paraId="1EE5BE9F" w14:textId="77777777" w:rsidR="00BE766E" w:rsidRDefault="00BE7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15:restartNumberingAfterBreak="0">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15:restartNumberingAfterBreak="0">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15:restartNumberingAfterBreak="0">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15:restartNumberingAfterBreak="0">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15:restartNumberingAfterBreak="0">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15:restartNumberingAfterBreak="0">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15:restartNumberingAfterBreak="0">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15:restartNumberingAfterBreak="0">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91"/>
    <w:rsid w:val="0001269B"/>
    <w:rsid w:val="00033621"/>
    <w:rsid w:val="00036C70"/>
    <w:rsid w:val="00036EE5"/>
    <w:rsid w:val="000433CE"/>
    <w:rsid w:val="000551A4"/>
    <w:rsid w:val="00064C27"/>
    <w:rsid w:val="00093511"/>
    <w:rsid w:val="000A1528"/>
    <w:rsid w:val="000A1EF2"/>
    <w:rsid w:val="000A7A78"/>
    <w:rsid w:val="000B1F02"/>
    <w:rsid w:val="000D6D13"/>
    <w:rsid w:val="00130BC3"/>
    <w:rsid w:val="00134D3E"/>
    <w:rsid w:val="0013595F"/>
    <w:rsid w:val="0014135A"/>
    <w:rsid w:val="001670CE"/>
    <w:rsid w:val="001769B4"/>
    <w:rsid w:val="00184622"/>
    <w:rsid w:val="00194B90"/>
    <w:rsid w:val="001A47C9"/>
    <w:rsid w:val="001C26BF"/>
    <w:rsid w:val="001C6ED8"/>
    <w:rsid w:val="001D1D04"/>
    <w:rsid w:val="001D57AD"/>
    <w:rsid w:val="001D7787"/>
    <w:rsid w:val="001E2ED3"/>
    <w:rsid w:val="00200ADE"/>
    <w:rsid w:val="00213725"/>
    <w:rsid w:val="0021618D"/>
    <w:rsid w:val="002178AD"/>
    <w:rsid w:val="00227C78"/>
    <w:rsid w:val="00231431"/>
    <w:rsid w:val="00277C80"/>
    <w:rsid w:val="002814A4"/>
    <w:rsid w:val="00285128"/>
    <w:rsid w:val="00294DB9"/>
    <w:rsid w:val="002B160D"/>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3488"/>
    <w:rsid w:val="004F41F7"/>
    <w:rsid w:val="00502575"/>
    <w:rsid w:val="00502667"/>
    <w:rsid w:val="00511A4D"/>
    <w:rsid w:val="00516CB0"/>
    <w:rsid w:val="00535662"/>
    <w:rsid w:val="00536829"/>
    <w:rsid w:val="0054109B"/>
    <w:rsid w:val="00565D1D"/>
    <w:rsid w:val="005668E7"/>
    <w:rsid w:val="00575BAC"/>
    <w:rsid w:val="00582E6F"/>
    <w:rsid w:val="005C0350"/>
    <w:rsid w:val="005D07E3"/>
    <w:rsid w:val="005D0D3D"/>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62272"/>
    <w:rsid w:val="00774279"/>
    <w:rsid w:val="00790649"/>
    <w:rsid w:val="00791247"/>
    <w:rsid w:val="007C515E"/>
    <w:rsid w:val="007D744E"/>
    <w:rsid w:val="00827265"/>
    <w:rsid w:val="00836922"/>
    <w:rsid w:val="00837FF7"/>
    <w:rsid w:val="00845EE4"/>
    <w:rsid w:val="0085086E"/>
    <w:rsid w:val="00862352"/>
    <w:rsid w:val="00865C39"/>
    <w:rsid w:val="008822C4"/>
    <w:rsid w:val="00894AA5"/>
    <w:rsid w:val="00896337"/>
    <w:rsid w:val="008C05DC"/>
    <w:rsid w:val="008D070C"/>
    <w:rsid w:val="008E2D11"/>
    <w:rsid w:val="008E3408"/>
    <w:rsid w:val="008F22D4"/>
    <w:rsid w:val="008F3D91"/>
    <w:rsid w:val="00910194"/>
    <w:rsid w:val="009304B1"/>
    <w:rsid w:val="00933711"/>
    <w:rsid w:val="0094399A"/>
    <w:rsid w:val="00950840"/>
    <w:rsid w:val="009529FE"/>
    <w:rsid w:val="00957901"/>
    <w:rsid w:val="0096297A"/>
    <w:rsid w:val="00967E96"/>
    <w:rsid w:val="009756FD"/>
    <w:rsid w:val="00996F34"/>
    <w:rsid w:val="0099795A"/>
    <w:rsid w:val="0099796A"/>
    <w:rsid w:val="009A1BD2"/>
    <w:rsid w:val="009A23E7"/>
    <w:rsid w:val="009A7213"/>
    <w:rsid w:val="009A79EC"/>
    <w:rsid w:val="009C03B7"/>
    <w:rsid w:val="009D4013"/>
    <w:rsid w:val="009D66FF"/>
    <w:rsid w:val="009E2A3D"/>
    <w:rsid w:val="00A02AF7"/>
    <w:rsid w:val="00A033FD"/>
    <w:rsid w:val="00A049E2"/>
    <w:rsid w:val="00A0737A"/>
    <w:rsid w:val="00A10DA3"/>
    <w:rsid w:val="00A127DC"/>
    <w:rsid w:val="00A32AFA"/>
    <w:rsid w:val="00A56BB1"/>
    <w:rsid w:val="00A56EEA"/>
    <w:rsid w:val="00A64186"/>
    <w:rsid w:val="00A77048"/>
    <w:rsid w:val="00A82EC8"/>
    <w:rsid w:val="00A9165A"/>
    <w:rsid w:val="00A922B3"/>
    <w:rsid w:val="00AC03A1"/>
    <w:rsid w:val="00AC620F"/>
    <w:rsid w:val="00AE1965"/>
    <w:rsid w:val="00AF52D6"/>
    <w:rsid w:val="00B0092D"/>
    <w:rsid w:val="00B27FF4"/>
    <w:rsid w:val="00B53A28"/>
    <w:rsid w:val="00B6569E"/>
    <w:rsid w:val="00B715F8"/>
    <w:rsid w:val="00B73FC7"/>
    <w:rsid w:val="00B77BD9"/>
    <w:rsid w:val="00B83EB1"/>
    <w:rsid w:val="00B955E0"/>
    <w:rsid w:val="00BA2944"/>
    <w:rsid w:val="00BA36BE"/>
    <w:rsid w:val="00BA534C"/>
    <w:rsid w:val="00BA65C4"/>
    <w:rsid w:val="00BB02C1"/>
    <w:rsid w:val="00BC3773"/>
    <w:rsid w:val="00BC6860"/>
    <w:rsid w:val="00BD3C15"/>
    <w:rsid w:val="00BE766E"/>
    <w:rsid w:val="00BF014E"/>
    <w:rsid w:val="00BF0E2F"/>
    <w:rsid w:val="00C145E6"/>
    <w:rsid w:val="00C35088"/>
    <w:rsid w:val="00C37E7A"/>
    <w:rsid w:val="00C46BB8"/>
    <w:rsid w:val="00C62258"/>
    <w:rsid w:val="00C62B30"/>
    <w:rsid w:val="00C702C1"/>
    <w:rsid w:val="00C712C6"/>
    <w:rsid w:val="00C72EAC"/>
    <w:rsid w:val="00C7757D"/>
    <w:rsid w:val="00C9188A"/>
    <w:rsid w:val="00CA41CE"/>
    <w:rsid w:val="00CA436D"/>
    <w:rsid w:val="00CD523F"/>
    <w:rsid w:val="00D00037"/>
    <w:rsid w:val="00D047D6"/>
    <w:rsid w:val="00D11C90"/>
    <w:rsid w:val="00D12B25"/>
    <w:rsid w:val="00D12D1E"/>
    <w:rsid w:val="00D44204"/>
    <w:rsid w:val="00D55B52"/>
    <w:rsid w:val="00D6337A"/>
    <w:rsid w:val="00D92ED6"/>
    <w:rsid w:val="00DA0C74"/>
    <w:rsid w:val="00DC2D64"/>
    <w:rsid w:val="00DC60FF"/>
    <w:rsid w:val="00DC78AB"/>
    <w:rsid w:val="00DE1737"/>
    <w:rsid w:val="00DE352B"/>
    <w:rsid w:val="00E15735"/>
    <w:rsid w:val="00E35DCF"/>
    <w:rsid w:val="00E555DE"/>
    <w:rsid w:val="00E64A71"/>
    <w:rsid w:val="00E82CB4"/>
    <w:rsid w:val="00E918D3"/>
    <w:rsid w:val="00E92406"/>
    <w:rsid w:val="00EA0E9D"/>
    <w:rsid w:val="00EA187B"/>
    <w:rsid w:val="00EA2CA7"/>
    <w:rsid w:val="00EA6616"/>
    <w:rsid w:val="00EC5E17"/>
    <w:rsid w:val="00EC7DB5"/>
    <w:rsid w:val="00EE29C6"/>
    <w:rsid w:val="00EE7EC5"/>
    <w:rsid w:val="00EE7FC4"/>
    <w:rsid w:val="00EF55C0"/>
    <w:rsid w:val="00EF5AE1"/>
    <w:rsid w:val="00EF7823"/>
    <w:rsid w:val="00F074F1"/>
    <w:rsid w:val="00F23A12"/>
    <w:rsid w:val="00F30BAC"/>
    <w:rsid w:val="00F30F48"/>
    <w:rsid w:val="00F31142"/>
    <w:rsid w:val="00F32EC2"/>
    <w:rsid w:val="00F42E82"/>
    <w:rsid w:val="00F47FE6"/>
    <w:rsid w:val="00F52892"/>
    <w:rsid w:val="00F57DA2"/>
    <w:rsid w:val="00F73680"/>
    <w:rsid w:val="00F75B21"/>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C0128702-601D-440B-A412-7FE17BD5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yperlink" Target="mailto:1.@RestController" TargetMode="External"/><Relationship Id="rId42" Type="http://schemas.openxmlformats.org/officeDocument/2006/relationships/hyperlink" Target="https://www.w3schools.com/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mailto:5.@AutoWire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HTTP_verbs" TargetMode="Externa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mailto:4.@RequestMapping" TargetMode="External"/><Relationship Id="rId40" Type="http://schemas.openxmlformats.org/officeDocument/2006/relationships/image" Target="media/image22.png"/><Relationship Id="rId45" Type="http://schemas.openxmlformats.org/officeDocument/2006/relationships/hyperlink" Target="http://www.javatpoint.com/jsp-tutorial" TargetMode="External"/><Relationship Id="rId5" Type="http://schemas.openxmlformats.org/officeDocument/2006/relationships/webSettings" Target="webSettings.xml"/><Relationship Id="rId15" Type="http://schemas.openxmlformats.org/officeDocument/2006/relationships/hyperlink" Target="https://en.wikipedia.org/wiki/HTT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mailto:3.@RequestBOdy" TargetMode="Externa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8.png"/><Relationship Id="rId44"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current/spring-framework-reference/htmlsingle/" TargetMode="Externa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mailto:2.@ResponseBody" TargetMode="External"/><Relationship Id="rId43" Type="http://schemas.openxmlformats.org/officeDocument/2006/relationships/hyperlink" Target="https://www.tutorialspoint.com/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BB857-B710-400F-8840-FD81EE27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2</cp:revision>
  <cp:lastPrinted>2017-04-10T10:46:00Z</cp:lastPrinted>
  <dcterms:created xsi:type="dcterms:W3CDTF">2017-04-10T12:20:00Z</dcterms:created>
  <dcterms:modified xsi:type="dcterms:W3CDTF">2017-04-10T12:20:00Z</dcterms:modified>
</cp:coreProperties>
</file>