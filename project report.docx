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7E37CB" w14:textId="1A722810" w:rsidR="00AC03A1" w:rsidRDefault="00AC03A1" w:rsidP="00184622">
      <w:pPr>
        <w:autoSpaceDE w:val="0"/>
        <w:autoSpaceDN w:val="0"/>
        <w:adjustRightInd w:val="0"/>
        <w:jc w:val="center"/>
        <w:rPr>
          <w:sz w:val="24"/>
          <w:szCs w:val="24"/>
        </w:rPr>
      </w:pPr>
      <w:r>
        <w:rPr>
          <w:rFonts w:ascii="Times" w:hAnsi="Times" w:cs="Times"/>
          <w:b/>
          <w:bCs/>
          <w:sz w:val="28"/>
          <w:szCs w:val="28"/>
        </w:rPr>
        <w:t>PROJECT REPORT ON</w:t>
      </w:r>
    </w:p>
    <w:p w14:paraId="0A298807" w14:textId="2877AABB" w:rsidR="00AC03A1" w:rsidRDefault="003805EF" w:rsidP="00184622">
      <w:pPr>
        <w:autoSpaceDE w:val="0"/>
        <w:autoSpaceDN w:val="0"/>
        <w:adjustRightInd w:val="0"/>
        <w:jc w:val="center"/>
        <w:rPr>
          <w:sz w:val="24"/>
          <w:szCs w:val="24"/>
        </w:rPr>
      </w:pPr>
      <w:r>
        <w:rPr>
          <w:rFonts w:ascii="Times" w:hAnsi="Times" w:cs="Times"/>
          <w:b/>
          <w:bCs/>
          <w:sz w:val="28"/>
          <w:szCs w:val="28"/>
        </w:rPr>
        <w:t>EMPLOYEE MANAGEMENT SYSTEM USING SPRING FRAMEWORK AND RESTFUL API</w:t>
      </w:r>
    </w:p>
    <w:p w14:paraId="18BAB505" w14:textId="11DD9543" w:rsidR="00AC03A1" w:rsidRDefault="00AC03A1" w:rsidP="00184622">
      <w:pPr>
        <w:autoSpaceDE w:val="0"/>
        <w:autoSpaceDN w:val="0"/>
        <w:adjustRightInd w:val="0"/>
        <w:spacing w:line="239" w:lineRule="auto"/>
        <w:ind w:left="220"/>
        <w:rPr>
          <w:sz w:val="24"/>
          <w:szCs w:val="24"/>
        </w:rPr>
      </w:pPr>
      <w:r>
        <w:rPr>
          <w:rFonts w:ascii="Times" w:hAnsi="Times" w:cs="Times"/>
          <w:sz w:val="27"/>
          <w:szCs w:val="27"/>
        </w:rPr>
        <w:t>Submitted in partial fulfillment of the requirements for the degree of</w:t>
      </w:r>
    </w:p>
    <w:p w14:paraId="4DBF4EF7" w14:textId="54B6FDA1" w:rsidR="00AC03A1" w:rsidRDefault="008D070C" w:rsidP="008D070C">
      <w:pPr>
        <w:autoSpaceDE w:val="0"/>
        <w:autoSpaceDN w:val="0"/>
        <w:adjustRightInd w:val="0"/>
        <w:ind w:left="1600"/>
        <w:rPr>
          <w:sz w:val="24"/>
          <w:szCs w:val="24"/>
        </w:rPr>
      </w:pPr>
      <w:r>
        <w:rPr>
          <w:rFonts w:ascii="Times" w:hAnsi="Times" w:cs="Times"/>
          <w:b/>
          <w:bCs/>
          <w:sz w:val="28"/>
          <w:szCs w:val="28"/>
        </w:rPr>
        <w:t xml:space="preserve">       </w:t>
      </w:r>
      <w:r w:rsidR="00AC03A1">
        <w:rPr>
          <w:rFonts w:ascii="Times" w:hAnsi="Times" w:cs="Times"/>
          <w:b/>
          <w:bCs/>
          <w:sz w:val="28"/>
          <w:szCs w:val="28"/>
        </w:rPr>
        <w:t>BACHELOR OF TECHNOLOGY IN</w:t>
      </w:r>
    </w:p>
    <w:p w14:paraId="3F4544E1" w14:textId="77777777" w:rsidR="00AC03A1" w:rsidRDefault="00AC03A1" w:rsidP="008D070C">
      <w:pPr>
        <w:autoSpaceDE w:val="0"/>
        <w:autoSpaceDN w:val="0"/>
        <w:adjustRightInd w:val="0"/>
        <w:spacing w:line="237" w:lineRule="auto"/>
        <w:ind w:left="1020"/>
        <w:jc w:val="center"/>
        <w:rPr>
          <w:sz w:val="24"/>
          <w:szCs w:val="24"/>
        </w:rPr>
      </w:pPr>
      <w:r>
        <w:rPr>
          <w:rFonts w:ascii="Times" w:hAnsi="Times" w:cs="Times"/>
          <w:b/>
          <w:bCs/>
          <w:sz w:val="28"/>
          <w:szCs w:val="28"/>
        </w:rPr>
        <w:t>COMPUTER SCIENCE AND ENGINEERING</w:t>
      </w:r>
    </w:p>
    <w:p w14:paraId="5F703BD6" w14:textId="77777777" w:rsidR="00AC03A1" w:rsidRDefault="00AC03A1" w:rsidP="008D070C">
      <w:pPr>
        <w:autoSpaceDE w:val="0"/>
        <w:autoSpaceDN w:val="0"/>
        <w:adjustRightInd w:val="0"/>
        <w:spacing w:line="3" w:lineRule="exact"/>
        <w:jc w:val="center"/>
        <w:rPr>
          <w:sz w:val="24"/>
          <w:szCs w:val="24"/>
        </w:rPr>
      </w:pPr>
    </w:p>
    <w:p w14:paraId="7603AC4A" w14:textId="7CB3F032" w:rsidR="00AC03A1" w:rsidRDefault="008D070C" w:rsidP="00184622">
      <w:pPr>
        <w:autoSpaceDE w:val="0"/>
        <w:autoSpaceDN w:val="0"/>
        <w:adjustRightInd w:val="0"/>
        <w:rPr>
          <w:sz w:val="24"/>
          <w:szCs w:val="24"/>
        </w:rPr>
      </w:pPr>
      <w:r>
        <w:rPr>
          <w:rFonts w:ascii="Times" w:hAnsi="Times" w:cs="Times"/>
          <w:b/>
          <w:bCs/>
          <w:sz w:val="28"/>
          <w:szCs w:val="28"/>
        </w:rPr>
        <w:t xml:space="preserve">                                 </w:t>
      </w:r>
      <w:r w:rsidR="00AC03A1">
        <w:rPr>
          <w:rFonts w:ascii="Times" w:hAnsi="Times" w:cs="Times"/>
          <w:b/>
          <w:bCs/>
          <w:sz w:val="28"/>
          <w:szCs w:val="28"/>
        </w:rPr>
        <w:t>OF SASTRA UNIVERSITY</w:t>
      </w:r>
    </w:p>
    <w:p w14:paraId="35D12A81" w14:textId="561273EF" w:rsidR="00AC03A1" w:rsidRDefault="00AC03A1" w:rsidP="00EA0E9D">
      <w:pPr>
        <w:autoSpaceDE w:val="0"/>
        <w:autoSpaceDN w:val="0"/>
        <w:adjustRightInd w:val="0"/>
        <w:jc w:val="center"/>
        <w:rPr>
          <w:sz w:val="24"/>
          <w:szCs w:val="24"/>
        </w:rPr>
      </w:pPr>
      <w:r>
        <w:rPr>
          <w:b/>
          <w:bCs/>
          <w:sz w:val="28"/>
          <w:szCs w:val="28"/>
        </w:rPr>
        <w:t>Submitted by</w:t>
      </w:r>
    </w:p>
    <w:p w14:paraId="3D3F39B7" w14:textId="13BEC898" w:rsidR="00AC03A1" w:rsidRDefault="003805EF" w:rsidP="00EA0E9D">
      <w:pPr>
        <w:overflowPunct w:val="0"/>
        <w:autoSpaceDE w:val="0"/>
        <w:autoSpaceDN w:val="0"/>
        <w:adjustRightInd w:val="0"/>
        <w:spacing w:line="212" w:lineRule="auto"/>
        <w:ind w:right="820"/>
        <w:jc w:val="center"/>
        <w:rPr>
          <w:b/>
          <w:bCs/>
          <w:sz w:val="24"/>
          <w:szCs w:val="24"/>
        </w:rPr>
      </w:pPr>
      <w:r>
        <w:rPr>
          <w:b/>
          <w:bCs/>
          <w:sz w:val="24"/>
          <w:szCs w:val="24"/>
        </w:rPr>
        <w:t xml:space="preserve">                 Kuna Praneetha(117003102</w:t>
      </w:r>
      <w:r w:rsidR="00AC03A1">
        <w:rPr>
          <w:b/>
          <w:bCs/>
          <w:sz w:val="24"/>
          <w:szCs w:val="24"/>
        </w:rPr>
        <w:t>)</w:t>
      </w:r>
    </w:p>
    <w:p w14:paraId="3D95E61E" w14:textId="7244FEF1" w:rsidR="00AC03A1" w:rsidRDefault="00EA0E9D" w:rsidP="00EA0E9D">
      <w:pPr>
        <w:overflowPunct w:val="0"/>
        <w:autoSpaceDE w:val="0"/>
        <w:autoSpaceDN w:val="0"/>
        <w:adjustRightInd w:val="0"/>
        <w:spacing w:line="212" w:lineRule="auto"/>
        <w:ind w:right="820"/>
        <w:jc w:val="center"/>
        <w:rPr>
          <w:sz w:val="24"/>
          <w:szCs w:val="24"/>
        </w:rPr>
      </w:pPr>
      <w:r>
        <w:rPr>
          <w:b/>
          <w:bCs/>
          <w:sz w:val="24"/>
          <w:szCs w:val="24"/>
        </w:rPr>
        <w:t xml:space="preserve">                   </w:t>
      </w:r>
    </w:p>
    <w:p w14:paraId="3AA9CF10" w14:textId="5BF556F0" w:rsidR="00AC03A1" w:rsidRDefault="004444EB" w:rsidP="00AC03A1">
      <w:pPr>
        <w:autoSpaceDE w:val="0"/>
        <w:autoSpaceDN w:val="0"/>
        <w:adjustRightInd w:val="0"/>
        <w:spacing w:line="200" w:lineRule="exact"/>
        <w:rPr>
          <w:sz w:val="24"/>
          <w:szCs w:val="24"/>
        </w:rPr>
      </w:pPr>
      <w:r>
        <w:rPr>
          <w:noProof/>
        </w:rPr>
        <w:drawing>
          <wp:anchor distT="0" distB="0" distL="114300" distR="114300" simplePos="0" relativeHeight="251667456" behindDoc="1" locked="0" layoutInCell="0" allowOverlap="1" wp14:anchorId="67FC1D81" wp14:editId="77027C01">
            <wp:simplePos x="0" y="0"/>
            <wp:positionH relativeFrom="column">
              <wp:posOffset>1310005</wp:posOffset>
            </wp:positionH>
            <wp:positionV relativeFrom="paragraph">
              <wp:posOffset>74930</wp:posOffset>
            </wp:positionV>
            <wp:extent cx="2305685" cy="156654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5685" cy="1566545"/>
                    </a:xfrm>
                    <a:prstGeom prst="rect">
                      <a:avLst/>
                    </a:prstGeom>
                    <a:noFill/>
                  </pic:spPr>
                </pic:pic>
              </a:graphicData>
            </a:graphic>
            <wp14:sizeRelH relativeFrom="page">
              <wp14:pctWidth>0</wp14:pctWidth>
            </wp14:sizeRelH>
            <wp14:sizeRelV relativeFrom="page">
              <wp14:pctHeight>0</wp14:pctHeight>
            </wp14:sizeRelV>
          </wp:anchor>
        </w:drawing>
      </w:r>
    </w:p>
    <w:p w14:paraId="1F795B34" w14:textId="77777777" w:rsidR="00AC03A1" w:rsidRDefault="00AC03A1" w:rsidP="00AC03A1">
      <w:pPr>
        <w:autoSpaceDE w:val="0"/>
        <w:autoSpaceDN w:val="0"/>
        <w:adjustRightInd w:val="0"/>
        <w:spacing w:line="200" w:lineRule="exact"/>
        <w:rPr>
          <w:sz w:val="24"/>
          <w:szCs w:val="24"/>
        </w:rPr>
      </w:pPr>
    </w:p>
    <w:p w14:paraId="0DAC8AD2" w14:textId="77777777" w:rsidR="00AC03A1" w:rsidRDefault="00AC03A1" w:rsidP="00AC03A1">
      <w:pPr>
        <w:autoSpaceDE w:val="0"/>
        <w:autoSpaceDN w:val="0"/>
        <w:adjustRightInd w:val="0"/>
        <w:spacing w:line="200" w:lineRule="exact"/>
        <w:rPr>
          <w:sz w:val="24"/>
          <w:szCs w:val="24"/>
        </w:rPr>
      </w:pPr>
    </w:p>
    <w:p w14:paraId="2F566538" w14:textId="77777777" w:rsidR="00AC03A1" w:rsidRDefault="00AC03A1" w:rsidP="00AC03A1">
      <w:pPr>
        <w:autoSpaceDE w:val="0"/>
        <w:autoSpaceDN w:val="0"/>
        <w:adjustRightInd w:val="0"/>
        <w:spacing w:line="200" w:lineRule="exact"/>
        <w:rPr>
          <w:sz w:val="24"/>
          <w:szCs w:val="24"/>
        </w:rPr>
      </w:pPr>
    </w:p>
    <w:p w14:paraId="2075E166" w14:textId="77777777" w:rsidR="00AC03A1" w:rsidRDefault="00AC03A1" w:rsidP="00AC03A1">
      <w:pPr>
        <w:autoSpaceDE w:val="0"/>
        <w:autoSpaceDN w:val="0"/>
        <w:adjustRightInd w:val="0"/>
        <w:spacing w:line="200" w:lineRule="exact"/>
        <w:rPr>
          <w:sz w:val="24"/>
          <w:szCs w:val="24"/>
        </w:rPr>
      </w:pPr>
    </w:p>
    <w:p w14:paraId="6554C78A" w14:textId="77777777" w:rsidR="00AC03A1" w:rsidRDefault="00AC03A1" w:rsidP="00AC03A1">
      <w:pPr>
        <w:autoSpaceDE w:val="0"/>
        <w:autoSpaceDN w:val="0"/>
        <w:adjustRightInd w:val="0"/>
        <w:spacing w:line="200" w:lineRule="exact"/>
        <w:rPr>
          <w:sz w:val="24"/>
          <w:szCs w:val="24"/>
        </w:rPr>
      </w:pPr>
    </w:p>
    <w:p w14:paraId="0077EFE6" w14:textId="77777777" w:rsidR="00AC03A1" w:rsidRDefault="00AC03A1" w:rsidP="00AC03A1">
      <w:pPr>
        <w:autoSpaceDE w:val="0"/>
        <w:autoSpaceDN w:val="0"/>
        <w:adjustRightInd w:val="0"/>
        <w:spacing w:line="200" w:lineRule="exact"/>
        <w:rPr>
          <w:sz w:val="24"/>
          <w:szCs w:val="24"/>
        </w:rPr>
      </w:pPr>
    </w:p>
    <w:p w14:paraId="143AFA36" w14:textId="77777777" w:rsidR="00AC03A1" w:rsidRDefault="00AC03A1" w:rsidP="00AC03A1">
      <w:pPr>
        <w:autoSpaceDE w:val="0"/>
        <w:autoSpaceDN w:val="0"/>
        <w:adjustRightInd w:val="0"/>
        <w:spacing w:line="200" w:lineRule="exact"/>
        <w:rPr>
          <w:sz w:val="24"/>
          <w:szCs w:val="24"/>
        </w:rPr>
      </w:pPr>
    </w:p>
    <w:p w14:paraId="20CFEA10" w14:textId="77777777" w:rsidR="00AC03A1" w:rsidRDefault="00AC03A1" w:rsidP="00AC03A1">
      <w:pPr>
        <w:autoSpaceDE w:val="0"/>
        <w:autoSpaceDN w:val="0"/>
        <w:adjustRightInd w:val="0"/>
        <w:spacing w:line="200" w:lineRule="exact"/>
        <w:rPr>
          <w:sz w:val="24"/>
          <w:szCs w:val="24"/>
        </w:rPr>
      </w:pPr>
    </w:p>
    <w:p w14:paraId="63532554" w14:textId="77777777" w:rsidR="00AC03A1" w:rsidRDefault="00AC03A1" w:rsidP="00AC03A1">
      <w:pPr>
        <w:autoSpaceDE w:val="0"/>
        <w:autoSpaceDN w:val="0"/>
        <w:adjustRightInd w:val="0"/>
        <w:spacing w:line="227" w:lineRule="exact"/>
        <w:rPr>
          <w:sz w:val="24"/>
          <w:szCs w:val="24"/>
        </w:rPr>
      </w:pPr>
    </w:p>
    <w:p w14:paraId="07CBE63B" w14:textId="77777777" w:rsidR="00AC03A1" w:rsidRDefault="00AC03A1" w:rsidP="00AC03A1">
      <w:pPr>
        <w:autoSpaceDE w:val="0"/>
        <w:autoSpaceDN w:val="0"/>
        <w:adjustRightInd w:val="0"/>
        <w:ind w:left="2520"/>
        <w:rPr>
          <w:sz w:val="24"/>
          <w:szCs w:val="24"/>
        </w:rPr>
      </w:pPr>
      <w:r>
        <w:rPr>
          <w:b/>
          <w:bCs/>
          <w:sz w:val="28"/>
          <w:szCs w:val="28"/>
        </w:rPr>
        <w:t>Under the Guidance of</w:t>
      </w:r>
    </w:p>
    <w:p w14:paraId="4287EE01" w14:textId="75E11A53" w:rsidR="008D070C" w:rsidRDefault="008D070C" w:rsidP="008D070C">
      <w:pPr>
        <w:autoSpaceDE w:val="0"/>
        <w:autoSpaceDN w:val="0"/>
        <w:adjustRightInd w:val="0"/>
        <w:spacing w:line="239" w:lineRule="auto"/>
        <w:rPr>
          <w:b/>
          <w:bCs/>
          <w:sz w:val="36"/>
          <w:szCs w:val="36"/>
        </w:rPr>
      </w:pPr>
      <w:r>
        <w:rPr>
          <w:b/>
          <w:bCs/>
          <w:sz w:val="36"/>
          <w:szCs w:val="36"/>
        </w:rPr>
        <w:t xml:space="preserve">         </w:t>
      </w:r>
      <w:r w:rsidR="009529FE">
        <w:rPr>
          <w:b/>
          <w:bCs/>
          <w:sz w:val="36"/>
          <w:szCs w:val="36"/>
        </w:rPr>
        <w:t xml:space="preserve">               B.Ramas</w:t>
      </w:r>
      <w:r w:rsidR="003805EF">
        <w:rPr>
          <w:b/>
          <w:bCs/>
          <w:sz w:val="36"/>
          <w:szCs w:val="36"/>
        </w:rPr>
        <w:t>ubramanian</w:t>
      </w:r>
    </w:p>
    <w:p w14:paraId="4D4DC2C1" w14:textId="2C49E0DF" w:rsidR="00184622" w:rsidRPr="00184622" w:rsidRDefault="003805EF" w:rsidP="00184622">
      <w:pPr>
        <w:autoSpaceDE w:val="0"/>
        <w:autoSpaceDN w:val="0"/>
        <w:adjustRightInd w:val="0"/>
        <w:spacing w:line="239" w:lineRule="auto"/>
        <w:ind w:left="720"/>
        <w:jc w:val="center"/>
        <w:rPr>
          <w:sz w:val="24"/>
          <w:szCs w:val="24"/>
        </w:rPr>
      </w:pPr>
      <w:r>
        <w:rPr>
          <w:b/>
          <w:bCs/>
          <w:sz w:val="28"/>
          <w:szCs w:val="28"/>
        </w:rPr>
        <w:t>i|Nautix Technologies-A BNY</w:t>
      </w:r>
      <w:r w:rsidR="00184622">
        <w:rPr>
          <w:b/>
          <w:bCs/>
          <w:sz w:val="28"/>
          <w:szCs w:val="28"/>
        </w:rPr>
        <w:t xml:space="preserve"> Mellon Company               C</w:t>
      </w:r>
      <w:r>
        <w:rPr>
          <w:b/>
          <w:bCs/>
          <w:sz w:val="28"/>
          <w:szCs w:val="28"/>
        </w:rPr>
        <w:t>HENNAI</w:t>
      </w:r>
    </w:p>
    <w:p w14:paraId="37AFA706" w14:textId="0DD5FB32" w:rsidR="00AC03A1" w:rsidRDefault="00AC03A1" w:rsidP="00184622">
      <w:pPr>
        <w:autoSpaceDE w:val="0"/>
        <w:autoSpaceDN w:val="0"/>
        <w:adjustRightInd w:val="0"/>
        <w:ind w:left="2120"/>
        <w:rPr>
          <w:sz w:val="24"/>
          <w:szCs w:val="24"/>
        </w:rPr>
      </w:pPr>
      <w:r>
        <w:rPr>
          <w:b/>
          <w:bCs/>
          <w:sz w:val="28"/>
          <w:szCs w:val="28"/>
        </w:rPr>
        <w:t>SCHOOL OF COMPUTING</w:t>
      </w:r>
    </w:p>
    <w:p w14:paraId="68A75F54" w14:textId="77777777" w:rsidR="00AC03A1" w:rsidRDefault="00AC03A1" w:rsidP="00184622">
      <w:pPr>
        <w:autoSpaceDE w:val="0"/>
        <w:autoSpaceDN w:val="0"/>
        <w:adjustRightInd w:val="0"/>
        <w:spacing w:line="239" w:lineRule="auto"/>
        <w:ind w:left="2160" w:firstLine="720"/>
        <w:rPr>
          <w:sz w:val="24"/>
          <w:szCs w:val="24"/>
        </w:rPr>
      </w:pPr>
      <w:r>
        <w:rPr>
          <w:b/>
          <w:bCs/>
          <w:sz w:val="28"/>
          <w:szCs w:val="28"/>
        </w:rPr>
        <w:t>SHANMUGHA</w:t>
      </w:r>
    </w:p>
    <w:p w14:paraId="780104A9" w14:textId="77777777" w:rsidR="00AC03A1" w:rsidRDefault="00AC03A1" w:rsidP="00AC03A1">
      <w:pPr>
        <w:autoSpaceDE w:val="0"/>
        <w:autoSpaceDN w:val="0"/>
        <w:adjustRightInd w:val="0"/>
        <w:spacing w:line="1" w:lineRule="exact"/>
        <w:rPr>
          <w:sz w:val="24"/>
          <w:szCs w:val="24"/>
        </w:rPr>
      </w:pPr>
    </w:p>
    <w:p w14:paraId="5A1CBDDB" w14:textId="77777777" w:rsidR="00AC03A1" w:rsidRDefault="00AC03A1" w:rsidP="00AC03A1">
      <w:pPr>
        <w:autoSpaceDE w:val="0"/>
        <w:autoSpaceDN w:val="0"/>
        <w:adjustRightInd w:val="0"/>
        <w:spacing w:line="239" w:lineRule="auto"/>
        <w:rPr>
          <w:sz w:val="24"/>
          <w:szCs w:val="24"/>
        </w:rPr>
      </w:pPr>
      <w:r>
        <w:rPr>
          <w:b/>
          <w:bCs/>
          <w:sz w:val="28"/>
          <w:szCs w:val="28"/>
        </w:rPr>
        <w:t>ARTS, SCIENCE, TECHNOLOGY &amp; RESEARCH ACADEMY</w:t>
      </w:r>
    </w:p>
    <w:p w14:paraId="1BAC5B25" w14:textId="77777777" w:rsidR="00AC03A1" w:rsidRDefault="00AC03A1" w:rsidP="00AC03A1">
      <w:pPr>
        <w:autoSpaceDE w:val="0"/>
        <w:autoSpaceDN w:val="0"/>
        <w:adjustRightInd w:val="0"/>
        <w:spacing w:line="1" w:lineRule="exact"/>
        <w:rPr>
          <w:sz w:val="24"/>
          <w:szCs w:val="24"/>
        </w:rPr>
      </w:pPr>
    </w:p>
    <w:p w14:paraId="3E315316" w14:textId="77777777" w:rsidR="00AC03A1" w:rsidRDefault="00AC03A1" w:rsidP="00AC03A1">
      <w:pPr>
        <w:autoSpaceDE w:val="0"/>
        <w:autoSpaceDN w:val="0"/>
        <w:adjustRightInd w:val="0"/>
        <w:spacing w:line="239" w:lineRule="auto"/>
        <w:ind w:left="2320"/>
        <w:rPr>
          <w:sz w:val="24"/>
          <w:szCs w:val="24"/>
        </w:rPr>
      </w:pPr>
      <w:r>
        <w:rPr>
          <w:b/>
          <w:bCs/>
          <w:sz w:val="28"/>
          <w:szCs w:val="28"/>
        </w:rPr>
        <w:t>(SASTRA UNIVERSITY)</w:t>
      </w:r>
    </w:p>
    <w:p w14:paraId="054D5920" w14:textId="77777777" w:rsidR="00AC03A1" w:rsidRDefault="00AC03A1" w:rsidP="00AC03A1">
      <w:pPr>
        <w:autoSpaceDE w:val="0"/>
        <w:autoSpaceDN w:val="0"/>
        <w:adjustRightInd w:val="0"/>
        <w:spacing w:line="239" w:lineRule="auto"/>
        <w:ind w:left="600"/>
        <w:rPr>
          <w:sz w:val="24"/>
          <w:szCs w:val="24"/>
        </w:rPr>
      </w:pPr>
      <w:r>
        <w:rPr>
          <w:b/>
          <w:bCs/>
          <w:sz w:val="24"/>
          <w:szCs w:val="24"/>
        </w:rPr>
        <w:t>(A University Established under section 3 of the UGC Act, 1956)</w:t>
      </w:r>
    </w:p>
    <w:p w14:paraId="0360C3D8" w14:textId="77777777" w:rsidR="00AC03A1" w:rsidRDefault="00AC03A1" w:rsidP="00AC03A1">
      <w:pPr>
        <w:autoSpaceDE w:val="0"/>
        <w:autoSpaceDN w:val="0"/>
        <w:adjustRightInd w:val="0"/>
        <w:spacing w:line="3" w:lineRule="exact"/>
        <w:rPr>
          <w:sz w:val="24"/>
          <w:szCs w:val="24"/>
        </w:rPr>
      </w:pPr>
    </w:p>
    <w:p w14:paraId="3245F72F" w14:textId="77777777" w:rsidR="00AC03A1" w:rsidRDefault="00AC03A1" w:rsidP="00AC03A1">
      <w:pPr>
        <w:autoSpaceDE w:val="0"/>
        <w:autoSpaceDN w:val="0"/>
        <w:adjustRightInd w:val="0"/>
        <w:spacing w:line="239" w:lineRule="auto"/>
        <w:ind w:left="2200"/>
        <w:rPr>
          <w:sz w:val="24"/>
          <w:szCs w:val="24"/>
        </w:rPr>
      </w:pPr>
      <w:r>
        <w:rPr>
          <w:b/>
          <w:bCs/>
          <w:sz w:val="28"/>
          <w:szCs w:val="28"/>
        </w:rPr>
        <w:t>TIRUMALAISAMUDRAM</w:t>
      </w:r>
    </w:p>
    <w:p w14:paraId="41288504" w14:textId="77777777" w:rsidR="00AC03A1" w:rsidRDefault="00AC03A1" w:rsidP="00AC03A1">
      <w:pPr>
        <w:autoSpaceDE w:val="0"/>
        <w:autoSpaceDN w:val="0"/>
        <w:adjustRightInd w:val="0"/>
        <w:spacing w:line="3" w:lineRule="exact"/>
        <w:rPr>
          <w:sz w:val="24"/>
          <w:szCs w:val="24"/>
        </w:rPr>
      </w:pPr>
    </w:p>
    <w:p w14:paraId="4A83B41B" w14:textId="77777777" w:rsidR="00AC03A1" w:rsidRDefault="00AC03A1" w:rsidP="00AC03A1">
      <w:pPr>
        <w:autoSpaceDE w:val="0"/>
        <w:autoSpaceDN w:val="0"/>
        <w:adjustRightInd w:val="0"/>
        <w:spacing w:line="239" w:lineRule="auto"/>
        <w:ind w:left="2400"/>
        <w:rPr>
          <w:sz w:val="24"/>
          <w:szCs w:val="24"/>
        </w:rPr>
      </w:pPr>
      <w:r>
        <w:rPr>
          <w:b/>
          <w:bCs/>
          <w:sz w:val="28"/>
          <w:szCs w:val="28"/>
        </w:rPr>
        <w:t>THANJAVUR – 613 401</w:t>
      </w:r>
    </w:p>
    <w:p w14:paraId="39A15EDA" w14:textId="77777777" w:rsidR="00AC03A1" w:rsidRDefault="00AC03A1" w:rsidP="00AC03A1">
      <w:pPr>
        <w:autoSpaceDE w:val="0"/>
        <w:autoSpaceDN w:val="0"/>
        <w:adjustRightInd w:val="0"/>
        <w:spacing w:line="323" w:lineRule="exact"/>
        <w:rPr>
          <w:sz w:val="24"/>
          <w:szCs w:val="24"/>
        </w:rPr>
      </w:pPr>
    </w:p>
    <w:p w14:paraId="4187FD45" w14:textId="01DA912F" w:rsidR="00AC03A1" w:rsidRDefault="003805EF" w:rsidP="003805EF">
      <w:pPr>
        <w:autoSpaceDE w:val="0"/>
        <w:autoSpaceDN w:val="0"/>
        <w:adjustRightInd w:val="0"/>
        <w:spacing w:line="239" w:lineRule="auto"/>
        <w:ind w:left="3240"/>
        <w:rPr>
          <w:sz w:val="24"/>
          <w:szCs w:val="24"/>
        </w:rPr>
        <w:sectPr w:rsidR="00AC03A1" w:rsidSect="00CA41CE">
          <w:footerReference w:type="default" r:id="rId10"/>
          <w:footerReference w:type="first" r:id="rId11"/>
          <w:pgSz w:w="12240" w:h="15840"/>
          <w:pgMar w:top="1437" w:right="2120" w:bottom="1440" w:left="2240" w:header="720" w:footer="720" w:gutter="0"/>
          <w:pgNumType w:fmt="lowerRoman" w:start="1" w:chapStyle="1"/>
          <w:cols w:space="720" w:equalWidth="0">
            <w:col w:w="7880"/>
          </w:cols>
          <w:noEndnote/>
        </w:sectPr>
      </w:pPr>
      <w:r>
        <w:rPr>
          <w:b/>
          <w:bCs/>
          <w:sz w:val="28"/>
          <w:szCs w:val="28"/>
        </w:rPr>
        <w:t>April 2017</w:t>
      </w:r>
    </w:p>
    <w:p w14:paraId="7D314EA5" w14:textId="67B7B5B1" w:rsidR="00AC03A1" w:rsidRDefault="00AC03A1" w:rsidP="009A79EC">
      <w:pPr>
        <w:autoSpaceDE w:val="0"/>
        <w:autoSpaceDN w:val="0"/>
        <w:adjustRightInd w:val="0"/>
        <w:ind w:left="2920"/>
        <w:rPr>
          <w:sz w:val="24"/>
          <w:szCs w:val="24"/>
        </w:rPr>
      </w:pPr>
      <w:bookmarkStart w:id="0" w:name="page2"/>
      <w:bookmarkEnd w:id="0"/>
      <w:r>
        <w:rPr>
          <w:rFonts w:ascii="Times" w:hAnsi="Times" w:cs="Times"/>
          <w:b/>
          <w:bCs/>
          <w:sz w:val="28"/>
          <w:szCs w:val="28"/>
        </w:rPr>
        <w:lastRenderedPageBreak/>
        <w:t>SCHOOL OF COMPUTING</w:t>
      </w:r>
    </w:p>
    <w:p w14:paraId="67A30234" w14:textId="77777777" w:rsidR="00AC03A1" w:rsidRDefault="00AC03A1" w:rsidP="00AC03A1">
      <w:pPr>
        <w:autoSpaceDE w:val="0"/>
        <w:autoSpaceDN w:val="0"/>
        <w:adjustRightInd w:val="0"/>
        <w:ind w:left="3740"/>
        <w:rPr>
          <w:sz w:val="24"/>
          <w:szCs w:val="24"/>
        </w:rPr>
      </w:pPr>
      <w:r>
        <w:rPr>
          <w:b/>
          <w:bCs/>
          <w:sz w:val="28"/>
          <w:szCs w:val="28"/>
        </w:rPr>
        <w:t>SHANMUGHA</w:t>
      </w:r>
    </w:p>
    <w:p w14:paraId="7398853D" w14:textId="77777777" w:rsidR="00AC03A1" w:rsidRDefault="00AC03A1" w:rsidP="00AC03A1">
      <w:pPr>
        <w:autoSpaceDE w:val="0"/>
        <w:autoSpaceDN w:val="0"/>
        <w:adjustRightInd w:val="0"/>
        <w:spacing w:line="2" w:lineRule="exact"/>
        <w:rPr>
          <w:sz w:val="24"/>
          <w:szCs w:val="24"/>
        </w:rPr>
      </w:pPr>
    </w:p>
    <w:p w14:paraId="3D3C7B22" w14:textId="77777777" w:rsidR="00AC03A1" w:rsidRDefault="00AC03A1" w:rsidP="00AC03A1">
      <w:pPr>
        <w:autoSpaceDE w:val="0"/>
        <w:autoSpaceDN w:val="0"/>
        <w:adjustRightInd w:val="0"/>
        <w:ind w:left="800"/>
        <w:rPr>
          <w:sz w:val="24"/>
          <w:szCs w:val="24"/>
        </w:rPr>
      </w:pPr>
      <w:r>
        <w:rPr>
          <w:b/>
          <w:bCs/>
          <w:sz w:val="28"/>
          <w:szCs w:val="28"/>
        </w:rPr>
        <w:t>ARTS, SCIENCE, TECHNOLOGY &amp; RESEARCH ACADEMY</w:t>
      </w:r>
    </w:p>
    <w:p w14:paraId="544C987F" w14:textId="77777777" w:rsidR="00AC03A1" w:rsidRDefault="00AC03A1" w:rsidP="00AC03A1">
      <w:pPr>
        <w:autoSpaceDE w:val="0"/>
        <w:autoSpaceDN w:val="0"/>
        <w:adjustRightInd w:val="0"/>
        <w:spacing w:line="239" w:lineRule="auto"/>
        <w:ind w:left="3120"/>
        <w:rPr>
          <w:sz w:val="24"/>
          <w:szCs w:val="24"/>
        </w:rPr>
      </w:pPr>
      <w:r>
        <w:rPr>
          <w:b/>
          <w:bCs/>
          <w:sz w:val="28"/>
          <w:szCs w:val="28"/>
        </w:rPr>
        <w:t>(SASTRA UNIVERSITY)</w:t>
      </w:r>
    </w:p>
    <w:p w14:paraId="1983357A" w14:textId="77777777" w:rsidR="00AC03A1" w:rsidRDefault="00AC03A1" w:rsidP="00AC03A1">
      <w:pPr>
        <w:autoSpaceDE w:val="0"/>
        <w:autoSpaceDN w:val="0"/>
        <w:adjustRightInd w:val="0"/>
        <w:spacing w:line="238" w:lineRule="auto"/>
        <w:ind w:left="1420"/>
        <w:rPr>
          <w:sz w:val="24"/>
          <w:szCs w:val="24"/>
        </w:rPr>
      </w:pPr>
      <w:r>
        <w:rPr>
          <w:rFonts w:ascii="Times" w:hAnsi="Times" w:cs="Times"/>
          <w:b/>
          <w:bCs/>
          <w:sz w:val="24"/>
          <w:szCs w:val="24"/>
        </w:rPr>
        <w:t>(A University Established under section 3 of the UGC Act, 1956)</w:t>
      </w:r>
    </w:p>
    <w:p w14:paraId="59A74E07" w14:textId="77777777" w:rsidR="00AC03A1" w:rsidRDefault="00AC03A1" w:rsidP="00AC03A1">
      <w:pPr>
        <w:autoSpaceDE w:val="0"/>
        <w:autoSpaceDN w:val="0"/>
        <w:adjustRightInd w:val="0"/>
        <w:spacing w:line="3" w:lineRule="exact"/>
        <w:rPr>
          <w:sz w:val="24"/>
          <w:szCs w:val="24"/>
        </w:rPr>
      </w:pPr>
    </w:p>
    <w:p w14:paraId="0269520A" w14:textId="77777777" w:rsidR="00AC03A1" w:rsidRDefault="00AC03A1" w:rsidP="00AC03A1">
      <w:pPr>
        <w:autoSpaceDE w:val="0"/>
        <w:autoSpaceDN w:val="0"/>
        <w:adjustRightInd w:val="0"/>
        <w:ind w:left="1500"/>
        <w:rPr>
          <w:sz w:val="24"/>
          <w:szCs w:val="24"/>
        </w:rPr>
      </w:pPr>
      <w:r>
        <w:rPr>
          <w:rFonts w:ascii="Times" w:hAnsi="Times" w:cs="Times"/>
          <w:b/>
          <w:bCs/>
          <w:sz w:val="28"/>
          <w:szCs w:val="28"/>
        </w:rPr>
        <w:t xml:space="preserve">TIRUMALAISAMUDRAM, THANJAVUR </w:t>
      </w:r>
      <w:r>
        <w:rPr>
          <w:b/>
          <w:bCs/>
          <w:sz w:val="28"/>
          <w:szCs w:val="28"/>
        </w:rPr>
        <w:t>–</w:t>
      </w:r>
      <w:r>
        <w:rPr>
          <w:rFonts w:ascii="Times" w:hAnsi="Times" w:cs="Times"/>
          <w:b/>
          <w:bCs/>
          <w:sz w:val="28"/>
          <w:szCs w:val="28"/>
        </w:rPr>
        <w:t xml:space="preserve"> 613401</w:t>
      </w:r>
    </w:p>
    <w:p w14:paraId="1D7D07E7" w14:textId="6B18391D" w:rsidR="00AC03A1" w:rsidRDefault="00AC03A1" w:rsidP="00AC03A1">
      <w:pPr>
        <w:autoSpaceDE w:val="0"/>
        <w:autoSpaceDN w:val="0"/>
        <w:adjustRightInd w:val="0"/>
        <w:spacing w:line="200" w:lineRule="exact"/>
        <w:rPr>
          <w:sz w:val="24"/>
          <w:szCs w:val="24"/>
        </w:rPr>
      </w:pPr>
      <w:r>
        <w:rPr>
          <w:noProof/>
        </w:rPr>
        <w:drawing>
          <wp:anchor distT="0" distB="0" distL="114300" distR="114300" simplePos="0" relativeHeight="251668480" behindDoc="1" locked="0" layoutInCell="0" allowOverlap="1" wp14:anchorId="4E04B9CD" wp14:editId="0B76E412">
            <wp:simplePos x="0" y="0"/>
            <wp:positionH relativeFrom="column">
              <wp:posOffset>1807210</wp:posOffset>
            </wp:positionH>
            <wp:positionV relativeFrom="paragraph">
              <wp:posOffset>177165</wp:posOffset>
            </wp:positionV>
            <wp:extent cx="2329180" cy="1572895"/>
            <wp:effectExtent l="0" t="0" r="0" b="825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9180" cy="1572895"/>
                    </a:xfrm>
                    <a:prstGeom prst="rect">
                      <a:avLst/>
                    </a:prstGeom>
                    <a:noFill/>
                  </pic:spPr>
                </pic:pic>
              </a:graphicData>
            </a:graphic>
            <wp14:sizeRelH relativeFrom="page">
              <wp14:pctWidth>0</wp14:pctWidth>
            </wp14:sizeRelH>
            <wp14:sizeRelV relativeFrom="page">
              <wp14:pctHeight>0</wp14:pctHeight>
            </wp14:sizeRelV>
          </wp:anchor>
        </w:drawing>
      </w:r>
    </w:p>
    <w:p w14:paraId="60A4DA39" w14:textId="77777777" w:rsidR="00AC03A1" w:rsidRDefault="00AC03A1" w:rsidP="00AC03A1">
      <w:pPr>
        <w:autoSpaceDE w:val="0"/>
        <w:autoSpaceDN w:val="0"/>
        <w:adjustRightInd w:val="0"/>
        <w:spacing w:line="200" w:lineRule="exact"/>
        <w:rPr>
          <w:sz w:val="24"/>
          <w:szCs w:val="24"/>
        </w:rPr>
      </w:pPr>
    </w:p>
    <w:p w14:paraId="2F549B1E" w14:textId="77777777" w:rsidR="00AC03A1" w:rsidRDefault="00AC03A1" w:rsidP="00AC03A1">
      <w:pPr>
        <w:autoSpaceDE w:val="0"/>
        <w:autoSpaceDN w:val="0"/>
        <w:adjustRightInd w:val="0"/>
        <w:spacing w:line="200" w:lineRule="exact"/>
        <w:rPr>
          <w:sz w:val="24"/>
          <w:szCs w:val="24"/>
        </w:rPr>
      </w:pPr>
    </w:p>
    <w:p w14:paraId="5BCFA2A4" w14:textId="77777777" w:rsidR="00AC03A1" w:rsidRDefault="00AC03A1" w:rsidP="00AC03A1">
      <w:pPr>
        <w:autoSpaceDE w:val="0"/>
        <w:autoSpaceDN w:val="0"/>
        <w:adjustRightInd w:val="0"/>
        <w:spacing w:line="200" w:lineRule="exact"/>
        <w:rPr>
          <w:sz w:val="24"/>
          <w:szCs w:val="24"/>
        </w:rPr>
      </w:pPr>
    </w:p>
    <w:p w14:paraId="479F5820" w14:textId="77777777" w:rsidR="00AC03A1" w:rsidRDefault="00AC03A1" w:rsidP="00AC03A1">
      <w:pPr>
        <w:autoSpaceDE w:val="0"/>
        <w:autoSpaceDN w:val="0"/>
        <w:adjustRightInd w:val="0"/>
        <w:spacing w:line="200" w:lineRule="exact"/>
        <w:rPr>
          <w:sz w:val="24"/>
          <w:szCs w:val="24"/>
        </w:rPr>
      </w:pPr>
    </w:p>
    <w:p w14:paraId="4704A8B4" w14:textId="77777777" w:rsidR="00AC03A1" w:rsidRDefault="00AC03A1" w:rsidP="00AC03A1">
      <w:pPr>
        <w:autoSpaceDE w:val="0"/>
        <w:autoSpaceDN w:val="0"/>
        <w:adjustRightInd w:val="0"/>
        <w:spacing w:line="200" w:lineRule="exact"/>
        <w:rPr>
          <w:sz w:val="24"/>
          <w:szCs w:val="24"/>
        </w:rPr>
      </w:pPr>
    </w:p>
    <w:p w14:paraId="18C8DC82" w14:textId="77777777" w:rsidR="00AC03A1" w:rsidRDefault="00AC03A1" w:rsidP="00AC03A1">
      <w:pPr>
        <w:autoSpaceDE w:val="0"/>
        <w:autoSpaceDN w:val="0"/>
        <w:adjustRightInd w:val="0"/>
        <w:spacing w:line="200" w:lineRule="exact"/>
        <w:rPr>
          <w:sz w:val="24"/>
          <w:szCs w:val="24"/>
        </w:rPr>
      </w:pPr>
    </w:p>
    <w:p w14:paraId="6CC015E8" w14:textId="77777777" w:rsidR="00AC03A1" w:rsidRDefault="00AC03A1" w:rsidP="00AC03A1">
      <w:pPr>
        <w:autoSpaceDE w:val="0"/>
        <w:autoSpaceDN w:val="0"/>
        <w:adjustRightInd w:val="0"/>
        <w:spacing w:line="200" w:lineRule="exact"/>
        <w:rPr>
          <w:sz w:val="24"/>
          <w:szCs w:val="24"/>
        </w:rPr>
      </w:pPr>
    </w:p>
    <w:p w14:paraId="0F6F950E" w14:textId="77777777" w:rsidR="00AC03A1" w:rsidRDefault="00AC03A1" w:rsidP="00AC03A1">
      <w:pPr>
        <w:autoSpaceDE w:val="0"/>
        <w:autoSpaceDN w:val="0"/>
        <w:adjustRightInd w:val="0"/>
        <w:spacing w:line="200" w:lineRule="exact"/>
        <w:rPr>
          <w:sz w:val="24"/>
          <w:szCs w:val="24"/>
        </w:rPr>
      </w:pPr>
    </w:p>
    <w:p w14:paraId="46B5FF65" w14:textId="77777777" w:rsidR="00AC03A1" w:rsidRDefault="00AC03A1" w:rsidP="00AC03A1">
      <w:pPr>
        <w:autoSpaceDE w:val="0"/>
        <w:autoSpaceDN w:val="0"/>
        <w:adjustRightInd w:val="0"/>
        <w:spacing w:line="200" w:lineRule="exact"/>
        <w:rPr>
          <w:sz w:val="24"/>
          <w:szCs w:val="24"/>
        </w:rPr>
      </w:pPr>
    </w:p>
    <w:p w14:paraId="4F13A034" w14:textId="77777777" w:rsidR="00AC03A1" w:rsidRDefault="00AC03A1" w:rsidP="00AC03A1">
      <w:pPr>
        <w:autoSpaceDE w:val="0"/>
        <w:autoSpaceDN w:val="0"/>
        <w:adjustRightInd w:val="0"/>
        <w:spacing w:line="200" w:lineRule="exact"/>
        <w:rPr>
          <w:sz w:val="24"/>
          <w:szCs w:val="24"/>
        </w:rPr>
      </w:pPr>
    </w:p>
    <w:p w14:paraId="3EF5D4EA" w14:textId="77777777" w:rsidR="00AC03A1" w:rsidRDefault="00AC03A1" w:rsidP="00AC03A1">
      <w:pPr>
        <w:autoSpaceDE w:val="0"/>
        <w:autoSpaceDN w:val="0"/>
        <w:adjustRightInd w:val="0"/>
        <w:spacing w:line="225" w:lineRule="exact"/>
        <w:rPr>
          <w:sz w:val="24"/>
          <w:szCs w:val="24"/>
        </w:rPr>
      </w:pPr>
    </w:p>
    <w:p w14:paraId="77F5EFAB" w14:textId="77777777" w:rsidR="00AC03A1" w:rsidRDefault="00AC03A1" w:rsidP="00AC03A1">
      <w:pPr>
        <w:autoSpaceDE w:val="0"/>
        <w:autoSpaceDN w:val="0"/>
        <w:adjustRightInd w:val="0"/>
        <w:ind w:left="2680"/>
        <w:rPr>
          <w:sz w:val="24"/>
          <w:szCs w:val="24"/>
        </w:rPr>
      </w:pPr>
      <w:r>
        <w:rPr>
          <w:b/>
          <w:bCs/>
          <w:sz w:val="32"/>
          <w:szCs w:val="32"/>
          <w:u w:val="single"/>
        </w:rPr>
        <w:t>BONAFIDE CERTIFICATE</w:t>
      </w:r>
    </w:p>
    <w:p w14:paraId="30F86B15" w14:textId="77777777" w:rsidR="00AC03A1" w:rsidRDefault="00AC03A1" w:rsidP="00AC03A1">
      <w:pPr>
        <w:autoSpaceDE w:val="0"/>
        <w:autoSpaceDN w:val="0"/>
        <w:adjustRightInd w:val="0"/>
        <w:spacing w:line="270" w:lineRule="exact"/>
        <w:rPr>
          <w:sz w:val="24"/>
          <w:szCs w:val="24"/>
        </w:rPr>
      </w:pPr>
    </w:p>
    <w:p w14:paraId="10345DF9" w14:textId="0CC02F8E" w:rsidR="00CA41CE" w:rsidRDefault="00AC03A1" w:rsidP="00C9188A">
      <w:pPr>
        <w:autoSpaceDE w:val="0"/>
        <w:autoSpaceDN w:val="0"/>
        <w:adjustRightInd w:val="0"/>
        <w:rPr>
          <w:rFonts w:ascii="Times" w:hAnsi="Times" w:cs="Times"/>
          <w:sz w:val="24"/>
          <w:szCs w:val="24"/>
        </w:rPr>
      </w:pPr>
      <w:r>
        <w:rPr>
          <w:sz w:val="24"/>
          <w:szCs w:val="24"/>
        </w:rPr>
        <w:t xml:space="preserve">Certified that this project work </w:t>
      </w:r>
      <w:r w:rsidR="00D55B52">
        <w:rPr>
          <w:sz w:val="24"/>
          <w:szCs w:val="24"/>
        </w:rPr>
        <w:t>entitled “Employee Management System using Spring Framework And Restful API</w:t>
      </w:r>
      <w:r>
        <w:rPr>
          <w:sz w:val="24"/>
          <w:szCs w:val="24"/>
        </w:rPr>
        <w:t xml:space="preserve">” </w:t>
      </w:r>
      <w:r>
        <w:rPr>
          <w:rFonts w:ascii="Times" w:hAnsi="Times" w:cs="Times"/>
          <w:sz w:val="24"/>
          <w:szCs w:val="24"/>
        </w:rPr>
        <w:t>submitted to the Shanmugha</w:t>
      </w:r>
      <w:r>
        <w:rPr>
          <w:sz w:val="24"/>
          <w:szCs w:val="24"/>
        </w:rPr>
        <w:t xml:space="preserve"> </w:t>
      </w:r>
      <w:r>
        <w:rPr>
          <w:rFonts w:ascii="Times" w:hAnsi="Times" w:cs="Times"/>
          <w:sz w:val="24"/>
          <w:szCs w:val="24"/>
        </w:rPr>
        <w:t>Arts, Science, Technology &amp; Research Academy (SASTRA University), Tirumalaisamudram</w:t>
      </w:r>
      <w:r>
        <w:rPr>
          <w:sz w:val="24"/>
          <w:szCs w:val="24"/>
        </w:rPr>
        <w:t xml:space="preserve">- </w:t>
      </w:r>
      <w:r>
        <w:rPr>
          <w:rFonts w:ascii="Times" w:hAnsi="Times" w:cs="Times"/>
          <w:sz w:val="24"/>
          <w:szCs w:val="24"/>
        </w:rPr>
        <w:t xml:space="preserve">613401 by </w:t>
      </w:r>
    </w:p>
    <w:p w14:paraId="2E8533A2" w14:textId="65F378AD" w:rsidR="00CA41CE" w:rsidRDefault="003805EF" w:rsidP="00CA41CE">
      <w:pPr>
        <w:autoSpaceDE w:val="0"/>
        <w:autoSpaceDN w:val="0"/>
        <w:adjustRightInd w:val="0"/>
        <w:jc w:val="center"/>
        <w:rPr>
          <w:rFonts w:ascii="Times" w:hAnsi="Times" w:cs="Times"/>
          <w:b/>
          <w:bCs/>
          <w:sz w:val="24"/>
          <w:szCs w:val="24"/>
        </w:rPr>
      </w:pPr>
      <w:r>
        <w:rPr>
          <w:rFonts w:ascii="Times" w:hAnsi="Times" w:cs="Times"/>
          <w:b/>
          <w:bCs/>
          <w:sz w:val="24"/>
          <w:szCs w:val="24"/>
        </w:rPr>
        <w:t>Kuna.Praneetha with 117003102</w:t>
      </w:r>
      <w:r w:rsidR="00F30BAC">
        <w:rPr>
          <w:rFonts w:ascii="Times" w:hAnsi="Times" w:cs="Times"/>
          <w:b/>
          <w:bCs/>
          <w:sz w:val="24"/>
          <w:szCs w:val="24"/>
        </w:rPr>
        <w:t xml:space="preserve"> </w:t>
      </w:r>
    </w:p>
    <w:p w14:paraId="7DB9BFF0" w14:textId="5D0F0D46" w:rsidR="00AC03A1" w:rsidRDefault="00AC03A1" w:rsidP="004444EB">
      <w:pPr>
        <w:autoSpaceDE w:val="0"/>
        <w:autoSpaceDN w:val="0"/>
        <w:adjustRightInd w:val="0"/>
        <w:rPr>
          <w:sz w:val="24"/>
          <w:szCs w:val="24"/>
        </w:rPr>
      </w:pPr>
      <w:r>
        <w:rPr>
          <w:rFonts w:ascii="Times" w:hAnsi="Times" w:cs="Times"/>
          <w:sz w:val="24"/>
          <w:szCs w:val="24"/>
        </w:rPr>
        <w:t>in partial fulfillment of the requirement</w:t>
      </w:r>
      <w:r>
        <w:rPr>
          <w:sz w:val="24"/>
          <w:szCs w:val="24"/>
        </w:rPr>
        <w:t xml:space="preserve"> </w:t>
      </w:r>
      <w:r>
        <w:rPr>
          <w:rFonts w:ascii="Times" w:hAnsi="Times" w:cs="Times"/>
          <w:sz w:val="24"/>
          <w:szCs w:val="24"/>
        </w:rPr>
        <w:t>for t</w:t>
      </w:r>
      <w:r w:rsidR="00C9188A">
        <w:rPr>
          <w:rFonts w:ascii="Times" w:hAnsi="Times" w:cs="Times"/>
          <w:sz w:val="24"/>
          <w:szCs w:val="24"/>
        </w:rPr>
        <w:t xml:space="preserve">he award of   the degree   of </w:t>
      </w:r>
      <w:r>
        <w:rPr>
          <w:rFonts w:ascii="Times" w:hAnsi="Times" w:cs="Times"/>
          <w:b/>
          <w:bCs/>
          <w:sz w:val="24"/>
          <w:szCs w:val="24"/>
        </w:rPr>
        <w:t>BACHELOR OF TECHNOLOGY IN COMPUTER</w:t>
      </w:r>
      <w:r>
        <w:rPr>
          <w:sz w:val="24"/>
          <w:szCs w:val="24"/>
        </w:rPr>
        <w:t xml:space="preserve"> </w:t>
      </w:r>
      <w:r>
        <w:rPr>
          <w:rFonts w:ascii="Times" w:hAnsi="Times" w:cs="Times"/>
          <w:b/>
          <w:bCs/>
          <w:sz w:val="24"/>
          <w:szCs w:val="24"/>
        </w:rPr>
        <w:t xml:space="preserve">SCIENCE AND ENGINEERING </w:t>
      </w:r>
      <w:r>
        <w:rPr>
          <w:rFonts w:ascii="Times" w:hAnsi="Times" w:cs="Times"/>
          <w:sz w:val="24"/>
          <w:szCs w:val="24"/>
        </w:rPr>
        <w:t>is the original and independent work carried out under my</w:t>
      </w:r>
      <w:r>
        <w:rPr>
          <w:sz w:val="24"/>
          <w:szCs w:val="24"/>
        </w:rPr>
        <w:t xml:space="preserve"> </w:t>
      </w:r>
      <w:r>
        <w:rPr>
          <w:rFonts w:ascii="Times" w:hAnsi="Times" w:cs="Times"/>
          <w:sz w:val="24"/>
          <w:szCs w:val="24"/>
        </w:rPr>
        <w:t>guidance,</w:t>
      </w:r>
      <w:r w:rsidR="003805EF">
        <w:rPr>
          <w:rFonts w:ascii="Times" w:hAnsi="Times" w:cs="Times"/>
          <w:sz w:val="24"/>
          <w:szCs w:val="24"/>
        </w:rPr>
        <w:t xml:space="preserve"> during the period January2017 - April 2017</w:t>
      </w:r>
      <w:r>
        <w:rPr>
          <w:rFonts w:ascii="Times" w:hAnsi="Times" w:cs="Times"/>
          <w:b/>
          <w:bCs/>
          <w:sz w:val="24"/>
          <w:szCs w:val="24"/>
        </w:rPr>
        <w:t>.</w:t>
      </w:r>
    </w:p>
    <w:p w14:paraId="5A0547CE" w14:textId="77777777" w:rsidR="00AC03A1" w:rsidRDefault="00AC03A1" w:rsidP="00AC03A1">
      <w:pPr>
        <w:autoSpaceDE w:val="0"/>
        <w:autoSpaceDN w:val="0"/>
        <w:adjustRightInd w:val="0"/>
        <w:spacing w:line="200" w:lineRule="exact"/>
        <w:rPr>
          <w:sz w:val="24"/>
          <w:szCs w:val="24"/>
        </w:rPr>
      </w:pPr>
    </w:p>
    <w:p w14:paraId="17A0A027" w14:textId="77777777" w:rsidR="00AC03A1" w:rsidRDefault="00AC03A1" w:rsidP="00AC03A1">
      <w:pPr>
        <w:autoSpaceDE w:val="0"/>
        <w:autoSpaceDN w:val="0"/>
        <w:adjustRightInd w:val="0"/>
        <w:spacing w:line="200" w:lineRule="exact"/>
        <w:rPr>
          <w:sz w:val="24"/>
          <w:szCs w:val="24"/>
        </w:rPr>
      </w:pPr>
    </w:p>
    <w:tbl>
      <w:tblPr>
        <w:tblpPr w:leftFromText="180" w:rightFromText="180" w:vertAnchor="text" w:tblpY="-18"/>
        <w:tblW w:w="0" w:type="auto"/>
        <w:tblLayout w:type="fixed"/>
        <w:tblCellMar>
          <w:left w:w="0" w:type="dxa"/>
          <w:right w:w="0" w:type="dxa"/>
        </w:tblCellMar>
        <w:tblLook w:val="0000" w:firstRow="0" w:lastRow="0" w:firstColumn="0" w:lastColumn="0" w:noHBand="0" w:noVBand="0"/>
      </w:tblPr>
      <w:tblGrid>
        <w:gridCol w:w="5080"/>
        <w:gridCol w:w="4160"/>
      </w:tblGrid>
      <w:tr w:rsidR="00CA41CE" w14:paraId="5A5F5D1A" w14:textId="77777777" w:rsidTr="00CA41CE">
        <w:trPr>
          <w:trHeight w:val="276"/>
        </w:trPr>
        <w:tc>
          <w:tcPr>
            <w:tcW w:w="5080" w:type="dxa"/>
            <w:tcBorders>
              <w:top w:val="nil"/>
              <w:left w:val="nil"/>
              <w:bottom w:val="nil"/>
              <w:right w:val="nil"/>
            </w:tcBorders>
            <w:vAlign w:val="bottom"/>
          </w:tcPr>
          <w:p w14:paraId="3D588F0C" w14:textId="6153923D" w:rsidR="00CA41CE" w:rsidRDefault="00CA41CE" w:rsidP="00CA41CE">
            <w:pPr>
              <w:autoSpaceDE w:val="0"/>
              <w:autoSpaceDN w:val="0"/>
              <w:adjustRightInd w:val="0"/>
              <w:rPr>
                <w:sz w:val="24"/>
                <w:szCs w:val="24"/>
              </w:rPr>
            </w:pPr>
            <w:r>
              <w:rPr>
                <w:rFonts w:ascii="Times" w:hAnsi="Times" w:cs="Times"/>
                <w:b/>
                <w:bCs/>
                <w:sz w:val="24"/>
                <w:szCs w:val="24"/>
              </w:rPr>
              <w:t xml:space="preserve">                INTERNAL GUIDE</w:t>
            </w:r>
          </w:p>
        </w:tc>
        <w:tc>
          <w:tcPr>
            <w:tcW w:w="4160" w:type="dxa"/>
            <w:tcBorders>
              <w:top w:val="nil"/>
              <w:left w:val="nil"/>
              <w:bottom w:val="nil"/>
              <w:right w:val="nil"/>
            </w:tcBorders>
            <w:vAlign w:val="bottom"/>
          </w:tcPr>
          <w:p w14:paraId="0974A15F" w14:textId="77777777" w:rsidR="00CA41CE" w:rsidRDefault="00CA41CE" w:rsidP="00CA41CE">
            <w:pPr>
              <w:autoSpaceDE w:val="0"/>
              <w:autoSpaceDN w:val="0"/>
              <w:adjustRightInd w:val="0"/>
              <w:ind w:left="1580"/>
              <w:rPr>
                <w:sz w:val="24"/>
                <w:szCs w:val="24"/>
              </w:rPr>
            </w:pPr>
            <w:r>
              <w:rPr>
                <w:rFonts w:ascii="Times" w:hAnsi="Times" w:cs="Times"/>
                <w:b/>
                <w:bCs/>
                <w:sz w:val="24"/>
                <w:szCs w:val="24"/>
              </w:rPr>
              <w:t>ASSOCIATE DEAN</w:t>
            </w:r>
          </w:p>
        </w:tc>
      </w:tr>
      <w:tr w:rsidR="00CA41CE" w14:paraId="1C84998F" w14:textId="77777777" w:rsidTr="00CA41CE">
        <w:trPr>
          <w:trHeight w:val="277"/>
        </w:trPr>
        <w:tc>
          <w:tcPr>
            <w:tcW w:w="5080" w:type="dxa"/>
            <w:tcBorders>
              <w:top w:val="nil"/>
              <w:left w:val="nil"/>
              <w:bottom w:val="nil"/>
              <w:right w:val="nil"/>
            </w:tcBorders>
            <w:vAlign w:val="bottom"/>
          </w:tcPr>
          <w:p w14:paraId="17839300" w14:textId="6868F2AC" w:rsidR="00CA41CE" w:rsidRDefault="00B6569E" w:rsidP="003805EF">
            <w:pPr>
              <w:autoSpaceDE w:val="0"/>
              <w:autoSpaceDN w:val="0"/>
              <w:adjustRightInd w:val="0"/>
              <w:rPr>
                <w:sz w:val="24"/>
                <w:szCs w:val="24"/>
              </w:rPr>
            </w:pPr>
            <w:r>
              <w:rPr>
                <w:rFonts w:ascii="Times" w:hAnsi="Times" w:cs="Times"/>
                <w:b/>
                <w:bCs/>
                <w:sz w:val="24"/>
                <w:szCs w:val="24"/>
              </w:rPr>
              <w:t>B.RAMAS</w:t>
            </w:r>
            <w:r w:rsidR="003805EF">
              <w:rPr>
                <w:rFonts w:ascii="Times" w:hAnsi="Times" w:cs="Times"/>
                <w:b/>
                <w:bCs/>
                <w:sz w:val="24"/>
                <w:szCs w:val="24"/>
              </w:rPr>
              <w:t>UBRAMANIAN</w:t>
            </w:r>
            <w:r w:rsidR="00CA41CE">
              <w:rPr>
                <w:rFonts w:ascii="Times" w:hAnsi="Times" w:cs="Times"/>
                <w:b/>
                <w:bCs/>
                <w:sz w:val="24"/>
                <w:szCs w:val="24"/>
              </w:rPr>
              <w:t xml:space="preserve">, </w:t>
            </w:r>
          </w:p>
        </w:tc>
        <w:tc>
          <w:tcPr>
            <w:tcW w:w="4160" w:type="dxa"/>
            <w:tcBorders>
              <w:top w:val="nil"/>
              <w:left w:val="nil"/>
              <w:bottom w:val="nil"/>
              <w:right w:val="nil"/>
            </w:tcBorders>
            <w:vAlign w:val="bottom"/>
          </w:tcPr>
          <w:p w14:paraId="2DAB37B3" w14:textId="77777777" w:rsidR="00CA41CE" w:rsidRDefault="00CA41CE" w:rsidP="00CA41CE">
            <w:pPr>
              <w:autoSpaceDE w:val="0"/>
              <w:autoSpaceDN w:val="0"/>
              <w:adjustRightInd w:val="0"/>
              <w:ind w:left="1180"/>
              <w:rPr>
                <w:sz w:val="24"/>
                <w:szCs w:val="24"/>
              </w:rPr>
            </w:pPr>
            <w:r>
              <w:rPr>
                <w:rFonts w:ascii="Times" w:hAnsi="Times" w:cs="Times"/>
                <w:b/>
                <w:bCs/>
                <w:sz w:val="24"/>
                <w:szCs w:val="24"/>
              </w:rPr>
              <w:t>Dr. A. UMAMAKESWARI</w:t>
            </w:r>
          </w:p>
        </w:tc>
      </w:tr>
      <w:tr w:rsidR="00CA41CE" w14:paraId="55F41C35" w14:textId="77777777" w:rsidTr="00CA41CE">
        <w:trPr>
          <w:trHeight w:val="276"/>
        </w:trPr>
        <w:tc>
          <w:tcPr>
            <w:tcW w:w="5080" w:type="dxa"/>
            <w:tcBorders>
              <w:top w:val="nil"/>
              <w:left w:val="nil"/>
              <w:bottom w:val="nil"/>
              <w:right w:val="nil"/>
            </w:tcBorders>
            <w:vAlign w:val="bottom"/>
          </w:tcPr>
          <w:p w14:paraId="2603BA06" w14:textId="5BE6D5DB" w:rsidR="00CA41CE" w:rsidRPr="00C9188A" w:rsidRDefault="003805EF" w:rsidP="003805EF">
            <w:pPr>
              <w:autoSpaceDE w:val="0"/>
              <w:autoSpaceDN w:val="0"/>
              <w:adjustRightInd w:val="0"/>
              <w:rPr>
                <w:rFonts w:ascii="Times" w:hAnsi="Times" w:cs="Times"/>
                <w:b/>
                <w:bCs/>
                <w:sz w:val="24"/>
                <w:szCs w:val="24"/>
              </w:rPr>
            </w:pPr>
            <w:r>
              <w:rPr>
                <w:rFonts w:ascii="Times" w:hAnsi="Times" w:cs="Times"/>
                <w:b/>
                <w:bCs/>
                <w:sz w:val="24"/>
                <w:szCs w:val="24"/>
              </w:rPr>
              <w:t>i|Nautix Technologies-A BNY Mellon Compnay,Chennai</w:t>
            </w:r>
          </w:p>
        </w:tc>
        <w:tc>
          <w:tcPr>
            <w:tcW w:w="4160" w:type="dxa"/>
            <w:tcBorders>
              <w:top w:val="nil"/>
              <w:left w:val="nil"/>
              <w:bottom w:val="nil"/>
              <w:right w:val="nil"/>
            </w:tcBorders>
            <w:vAlign w:val="bottom"/>
          </w:tcPr>
          <w:p w14:paraId="78043F0F" w14:textId="77777777" w:rsidR="00CA41CE" w:rsidRDefault="00CA41CE" w:rsidP="00CA41CE">
            <w:pPr>
              <w:autoSpaceDE w:val="0"/>
              <w:autoSpaceDN w:val="0"/>
              <w:adjustRightInd w:val="0"/>
              <w:ind w:left="1160"/>
              <w:rPr>
                <w:sz w:val="24"/>
                <w:szCs w:val="24"/>
              </w:rPr>
            </w:pPr>
            <w:r>
              <w:rPr>
                <w:rFonts w:ascii="Times" w:hAnsi="Times" w:cs="Times"/>
                <w:b/>
                <w:bCs/>
                <w:w w:val="99"/>
                <w:sz w:val="24"/>
                <w:szCs w:val="24"/>
              </w:rPr>
              <w:t>SCHOOL OF COMPUTING</w:t>
            </w:r>
          </w:p>
        </w:tc>
      </w:tr>
    </w:tbl>
    <w:p w14:paraId="382CBBD3" w14:textId="77777777" w:rsidR="00AC03A1" w:rsidRDefault="00AC03A1" w:rsidP="00AC03A1">
      <w:pPr>
        <w:autoSpaceDE w:val="0"/>
        <w:autoSpaceDN w:val="0"/>
        <w:adjustRightInd w:val="0"/>
        <w:spacing w:line="223" w:lineRule="exact"/>
        <w:rPr>
          <w:sz w:val="24"/>
          <w:szCs w:val="24"/>
        </w:rPr>
      </w:pPr>
    </w:p>
    <w:p w14:paraId="272E512A" w14:textId="77777777" w:rsidR="00AC03A1" w:rsidRDefault="00AC03A1" w:rsidP="00AC03A1">
      <w:pPr>
        <w:autoSpaceDE w:val="0"/>
        <w:autoSpaceDN w:val="0"/>
        <w:adjustRightInd w:val="0"/>
        <w:rPr>
          <w:sz w:val="24"/>
          <w:szCs w:val="24"/>
        </w:rPr>
      </w:pPr>
      <w:r>
        <w:rPr>
          <w:sz w:val="24"/>
          <w:szCs w:val="24"/>
        </w:rPr>
        <w:t>Submitted for University Examination held on___________________</w:t>
      </w:r>
    </w:p>
    <w:p w14:paraId="36EC84FC" w14:textId="77777777" w:rsidR="00AC03A1" w:rsidRDefault="00AC03A1" w:rsidP="00AC03A1">
      <w:pPr>
        <w:autoSpaceDE w:val="0"/>
        <w:autoSpaceDN w:val="0"/>
        <w:adjustRightInd w:val="0"/>
        <w:spacing w:line="200" w:lineRule="exact"/>
        <w:rPr>
          <w:sz w:val="24"/>
          <w:szCs w:val="24"/>
        </w:rPr>
      </w:pPr>
    </w:p>
    <w:p w14:paraId="2AB69163" w14:textId="77777777" w:rsidR="00AC03A1" w:rsidRDefault="00AC03A1" w:rsidP="00AC03A1">
      <w:pPr>
        <w:autoSpaceDE w:val="0"/>
        <w:autoSpaceDN w:val="0"/>
        <w:adjustRightInd w:val="0"/>
        <w:spacing w:line="200" w:lineRule="exact"/>
        <w:rPr>
          <w:sz w:val="24"/>
          <w:szCs w:val="24"/>
        </w:rPr>
      </w:pPr>
    </w:p>
    <w:p w14:paraId="38F454A3" w14:textId="77777777" w:rsidR="00AC03A1" w:rsidRDefault="00AC03A1" w:rsidP="00AC03A1">
      <w:pPr>
        <w:autoSpaceDE w:val="0"/>
        <w:autoSpaceDN w:val="0"/>
        <w:adjustRightInd w:val="0"/>
        <w:spacing w:line="200" w:lineRule="exact"/>
        <w:rPr>
          <w:sz w:val="24"/>
          <w:szCs w:val="24"/>
        </w:rPr>
      </w:pPr>
    </w:p>
    <w:p w14:paraId="19BFD586" w14:textId="77777777" w:rsidR="00AC03A1" w:rsidRDefault="00AC03A1" w:rsidP="00AC03A1">
      <w:pPr>
        <w:tabs>
          <w:tab w:val="left" w:pos="7180"/>
        </w:tabs>
        <w:autoSpaceDE w:val="0"/>
        <w:autoSpaceDN w:val="0"/>
        <w:adjustRightInd w:val="0"/>
        <w:rPr>
          <w:sz w:val="24"/>
          <w:szCs w:val="24"/>
        </w:rPr>
      </w:pPr>
      <w:r>
        <w:rPr>
          <w:rFonts w:ascii="Times" w:hAnsi="Times" w:cs="Times"/>
          <w:b/>
          <w:bCs/>
          <w:sz w:val="24"/>
          <w:szCs w:val="24"/>
        </w:rPr>
        <w:t>EXAMINER - I</w:t>
      </w:r>
      <w:r>
        <w:rPr>
          <w:sz w:val="24"/>
          <w:szCs w:val="24"/>
        </w:rPr>
        <w:tab/>
      </w:r>
      <w:r>
        <w:rPr>
          <w:rFonts w:ascii="Times" w:hAnsi="Times" w:cs="Times"/>
          <w:b/>
          <w:bCs/>
          <w:sz w:val="23"/>
          <w:szCs w:val="23"/>
        </w:rPr>
        <w:t>EXAMINER - II</w:t>
      </w:r>
    </w:p>
    <w:p w14:paraId="6F6F41A8" w14:textId="77777777" w:rsidR="00AC03A1" w:rsidRDefault="00AC03A1" w:rsidP="00AC03A1">
      <w:pPr>
        <w:autoSpaceDE w:val="0"/>
        <w:autoSpaceDN w:val="0"/>
        <w:adjustRightInd w:val="0"/>
        <w:rPr>
          <w:sz w:val="24"/>
          <w:szCs w:val="24"/>
        </w:rPr>
        <w:sectPr w:rsidR="00AC03A1">
          <w:pgSz w:w="12240" w:h="15840"/>
          <w:pgMar w:top="1437" w:right="1440" w:bottom="972" w:left="1440" w:header="720" w:footer="720" w:gutter="0"/>
          <w:cols w:space="720" w:equalWidth="0">
            <w:col w:w="9360"/>
          </w:cols>
          <w:noEndnote/>
        </w:sectPr>
      </w:pPr>
    </w:p>
    <w:p w14:paraId="1A36AAEB" w14:textId="77777777" w:rsidR="00AC03A1" w:rsidRDefault="00AC03A1" w:rsidP="00AC03A1">
      <w:pPr>
        <w:autoSpaceDE w:val="0"/>
        <w:autoSpaceDN w:val="0"/>
        <w:adjustRightInd w:val="0"/>
        <w:ind w:left="2920"/>
        <w:rPr>
          <w:sz w:val="24"/>
          <w:szCs w:val="24"/>
        </w:rPr>
      </w:pPr>
      <w:bookmarkStart w:id="1" w:name="page3"/>
      <w:bookmarkEnd w:id="1"/>
      <w:r>
        <w:rPr>
          <w:rFonts w:ascii="Times" w:hAnsi="Times" w:cs="Times"/>
          <w:b/>
          <w:bCs/>
          <w:sz w:val="28"/>
          <w:szCs w:val="28"/>
        </w:rPr>
        <w:lastRenderedPageBreak/>
        <w:t>SCHOOL OF COMPUTING</w:t>
      </w:r>
    </w:p>
    <w:p w14:paraId="3E47A79A" w14:textId="77777777" w:rsidR="00AC03A1" w:rsidRDefault="00AC03A1" w:rsidP="00AC03A1">
      <w:pPr>
        <w:autoSpaceDE w:val="0"/>
        <w:autoSpaceDN w:val="0"/>
        <w:adjustRightInd w:val="0"/>
        <w:spacing w:line="134" w:lineRule="exact"/>
        <w:rPr>
          <w:sz w:val="24"/>
          <w:szCs w:val="24"/>
        </w:rPr>
      </w:pPr>
    </w:p>
    <w:p w14:paraId="5DF59B8E" w14:textId="77777777" w:rsidR="00AC03A1" w:rsidRDefault="00AC03A1" w:rsidP="00AC03A1">
      <w:pPr>
        <w:autoSpaceDE w:val="0"/>
        <w:autoSpaceDN w:val="0"/>
        <w:adjustRightInd w:val="0"/>
        <w:ind w:left="3740"/>
        <w:rPr>
          <w:sz w:val="24"/>
          <w:szCs w:val="24"/>
        </w:rPr>
      </w:pPr>
      <w:r>
        <w:rPr>
          <w:b/>
          <w:bCs/>
          <w:sz w:val="28"/>
          <w:szCs w:val="28"/>
        </w:rPr>
        <w:t>SHANMUGHA</w:t>
      </w:r>
    </w:p>
    <w:p w14:paraId="325D83E8" w14:textId="77777777" w:rsidR="00AC03A1" w:rsidRDefault="00AC03A1" w:rsidP="00AC03A1">
      <w:pPr>
        <w:autoSpaceDE w:val="0"/>
        <w:autoSpaceDN w:val="0"/>
        <w:adjustRightInd w:val="0"/>
        <w:spacing w:line="2" w:lineRule="exact"/>
        <w:rPr>
          <w:sz w:val="24"/>
          <w:szCs w:val="24"/>
        </w:rPr>
      </w:pPr>
    </w:p>
    <w:p w14:paraId="489A35A5" w14:textId="77777777" w:rsidR="00AC03A1" w:rsidRDefault="00AC03A1" w:rsidP="00AC03A1">
      <w:pPr>
        <w:autoSpaceDE w:val="0"/>
        <w:autoSpaceDN w:val="0"/>
        <w:adjustRightInd w:val="0"/>
        <w:ind w:left="800"/>
        <w:rPr>
          <w:sz w:val="24"/>
          <w:szCs w:val="24"/>
        </w:rPr>
      </w:pPr>
      <w:r>
        <w:rPr>
          <w:b/>
          <w:bCs/>
          <w:sz w:val="28"/>
          <w:szCs w:val="28"/>
        </w:rPr>
        <w:t>ARTS, SCIENCE, TECHNOLOGY &amp; RESEARCH ACADEMY</w:t>
      </w:r>
    </w:p>
    <w:p w14:paraId="5F08D707" w14:textId="77777777" w:rsidR="00AC03A1" w:rsidRDefault="00AC03A1" w:rsidP="00AC03A1">
      <w:pPr>
        <w:autoSpaceDE w:val="0"/>
        <w:autoSpaceDN w:val="0"/>
        <w:adjustRightInd w:val="0"/>
        <w:spacing w:line="239" w:lineRule="auto"/>
        <w:ind w:left="3120"/>
        <w:rPr>
          <w:sz w:val="24"/>
          <w:szCs w:val="24"/>
        </w:rPr>
      </w:pPr>
      <w:r>
        <w:rPr>
          <w:b/>
          <w:bCs/>
          <w:sz w:val="28"/>
          <w:szCs w:val="28"/>
        </w:rPr>
        <w:t>(SASTRA UNIVERSITY)</w:t>
      </w:r>
    </w:p>
    <w:p w14:paraId="712E0A72" w14:textId="77777777" w:rsidR="00AC03A1" w:rsidRDefault="00AC03A1" w:rsidP="00AC03A1">
      <w:pPr>
        <w:autoSpaceDE w:val="0"/>
        <w:autoSpaceDN w:val="0"/>
        <w:adjustRightInd w:val="0"/>
        <w:spacing w:line="238" w:lineRule="auto"/>
        <w:ind w:left="1420"/>
        <w:rPr>
          <w:sz w:val="24"/>
          <w:szCs w:val="24"/>
        </w:rPr>
      </w:pPr>
      <w:r>
        <w:rPr>
          <w:rFonts w:ascii="Times" w:hAnsi="Times" w:cs="Times"/>
          <w:b/>
          <w:bCs/>
          <w:sz w:val="24"/>
          <w:szCs w:val="24"/>
        </w:rPr>
        <w:t>(A University Established under section 3 of the UGC Act, 1956)</w:t>
      </w:r>
    </w:p>
    <w:p w14:paraId="0E53AEA1" w14:textId="77777777" w:rsidR="00AC03A1" w:rsidRDefault="00AC03A1" w:rsidP="00AC03A1">
      <w:pPr>
        <w:autoSpaceDE w:val="0"/>
        <w:autoSpaceDN w:val="0"/>
        <w:adjustRightInd w:val="0"/>
        <w:spacing w:line="3" w:lineRule="exact"/>
        <w:rPr>
          <w:sz w:val="24"/>
          <w:szCs w:val="24"/>
        </w:rPr>
      </w:pPr>
    </w:p>
    <w:p w14:paraId="3B5F09AA" w14:textId="77777777" w:rsidR="00AC03A1" w:rsidRDefault="00AC03A1" w:rsidP="00AC03A1">
      <w:pPr>
        <w:autoSpaceDE w:val="0"/>
        <w:autoSpaceDN w:val="0"/>
        <w:adjustRightInd w:val="0"/>
        <w:ind w:left="1500"/>
        <w:rPr>
          <w:sz w:val="24"/>
          <w:szCs w:val="24"/>
        </w:rPr>
      </w:pPr>
      <w:r>
        <w:rPr>
          <w:rFonts w:ascii="Times" w:hAnsi="Times" w:cs="Times"/>
          <w:b/>
          <w:bCs/>
          <w:sz w:val="28"/>
          <w:szCs w:val="28"/>
        </w:rPr>
        <w:t xml:space="preserve">TIRUMALAISAMUDRAM, THANJAVUR </w:t>
      </w:r>
      <w:r>
        <w:rPr>
          <w:b/>
          <w:bCs/>
          <w:sz w:val="28"/>
          <w:szCs w:val="28"/>
        </w:rPr>
        <w:t>–</w:t>
      </w:r>
      <w:r>
        <w:rPr>
          <w:rFonts w:ascii="Times" w:hAnsi="Times" w:cs="Times"/>
          <w:b/>
          <w:bCs/>
          <w:sz w:val="28"/>
          <w:szCs w:val="28"/>
        </w:rPr>
        <w:t xml:space="preserve"> 613401</w:t>
      </w:r>
    </w:p>
    <w:p w14:paraId="48029AEB" w14:textId="6EDE5E42" w:rsidR="00AC03A1" w:rsidRDefault="00AC03A1" w:rsidP="00AC03A1">
      <w:pPr>
        <w:autoSpaceDE w:val="0"/>
        <w:autoSpaceDN w:val="0"/>
        <w:adjustRightInd w:val="0"/>
        <w:spacing w:line="200" w:lineRule="exact"/>
        <w:rPr>
          <w:sz w:val="24"/>
          <w:szCs w:val="24"/>
        </w:rPr>
      </w:pPr>
      <w:r>
        <w:rPr>
          <w:noProof/>
        </w:rPr>
        <w:drawing>
          <wp:anchor distT="0" distB="0" distL="114300" distR="114300" simplePos="0" relativeHeight="251669504" behindDoc="1" locked="0" layoutInCell="0" allowOverlap="1" wp14:anchorId="2658C271" wp14:editId="2AF407DC">
            <wp:simplePos x="0" y="0"/>
            <wp:positionH relativeFrom="column">
              <wp:posOffset>1809115</wp:posOffset>
            </wp:positionH>
            <wp:positionV relativeFrom="paragraph">
              <wp:posOffset>264795</wp:posOffset>
            </wp:positionV>
            <wp:extent cx="2324100" cy="157099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24100" cy="1570990"/>
                    </a:xfrm>
                    <a:prstGeom prst="rect">
                      <a:avLst/>
                    </a:prstGeom>
                    <a:noFill/>
                  </pic:spPr>
                </pic:pic>
              </a:graphicData>
            </a:graphic>
            <wp14:sizeRelH relativeFrom="page">
              <wp14:pctWidth>0</wp14:pctWidth>
            </wp14:sizeRelH>
            <wp14:sizeRelV relativeFrom="page">
              <wp14:pctHeight>0</wp14:pctHeight>
            </wp14:sizeRelV>
          </wp:anchor>
        </w:drawing>
      </w:r>
    </w:p>
    <w:p w14:paraId="26FE133F" w14:textId="77777777" w:rsidR="00AC03A1" w:rsidRDefault="00AC03A1" w:rsidP="00AC03A1">
      <w:pPr>
        <w:autoSpaceDE w:val="0"/>
        <w:autoSpaceDN w:val="0"/>
        <w:adjustRightInd w:val="0"/>
        <w:spacing w:line="200" w:lineRule="exact"/>
        <w:rPr>
          <w:sz w:val="24"/>
          <w:szCs w:val="24"/>
        </w:rPr>
      </w:pPr>
    </w:p>
    <w:p w14:paraId="7C35249C" w14:textId="77777777" w:rsidR="00AC03A1" w:rsidRDefault="00AC03A1" w:rsidP="00AC03A1">
      <w:pPr>
        <w:autoSpaceDE w:val="0"/>
        <w:autoSpaceDN w:val="0"/>
        <w:adjustRightInd w:val="0"/>
        <w:spacing w:line="200" w:lineRule="exact"/>
        <w:rPr>
          <w:sz w:val="24"/>
          <w:szCs w:val="24"/>
        </w:rPr>
      </w:pPr>
    </w:p>
    <w:p w14:paraId="1DCA74E0" w14:textId="77777777" w:rsidR="00AC03A1" w:rsidRDefault="00AC03A1" w:rsidP="00AC03A1">
      <w:pPr>
        <w:autoSpaceDE w:val="0"/>
        <w:autoSpaceDN w:val="0"/>
        <w:adjustRightInd w:val="0"/>
        <w:spacing w:line="200" w:lineRule="exact"/>
        <w:rPr>
          <w:sz w:val="24"/>
          <w:szCs w:val="24"/>
        </w:rPr>
      </w:pPr>
    </w:p>
    <w:p w14:paraId="7AF2871E" w14:textId="77777777" w:rsidR="00AC03A1" w:rsidRDefault="00AC03A1" w:rsidP="00AC03A1">
      <w:pPr>
        <w:autoSpaceDE w:val="0"/>
        <w:autoSpaceDN w:val="0"/>
        <w:adjustRightInd w:val="0"/>
        <w:spacing w:line="200" w:lineRule="exact"/>
        <w:rPr>
          <w:sz w:val="24"/>
          <w:szCs w:val="24"/>
        </w:rPr>
      </w:pPr>
    </w:p>
    <w:p w14:paraId="4536909F" w14:textId="77777777" w:rsidR="00AC03A1" w:rsidRDefault="00AC03A1" w:rsidP="00AC03A1">
      <w:pPr>
        <w:autoSpaceDE w:val="0"/>
        <w:autoSpaceDN w:val="0"/>
        <w:adjustRightInd w:val="0"/>
        <w:spacing w:line="200" w:lineRule="exact"/>
        <w:rPr>
          <w:sz w:val="24"/>
          <w:szCs w:val="24"/>
        </w:rPr>
      </w:pPr>
    </w:p>
    <w:p w14:paraId="5956EE04" w14:textId="77777777" w:rsidR="00AC03A1" w:rsidRDefault="00AC03A1" w:rsidP="00AC03A1">
      <w:pPr>
        <w:autoSpaceDE w:val="0"/>
        <w:autoSpaceDN w:val="0"/>
        <w:adjustRightInd w:val="0"/>
        <w:spacing w:line="200" w:lineRule="exact"/>
        <w:rPr>
          <w:sz w:val="24"/>
          <w:szCs w:val="24"/>
        </w:rPr>
      </w:pPr>
    </w:p>
    <w:p w14:paraId="76F5E984" w14:textId="77777777" w:rsidR="00AC03A1" w:rsidRDefault="00AC03A1" w:rsidP="00AC03A1">
      <w:pPr>
        <w:autoSpaceDE w:val="0"/>
        <w:autoSpaceDN w:val="0"/>
        <w:adjustRightInd w:val="0"/>
        <w:spacing w:line="200" w:lineRule="exact"/>
        <w:rPr>
          <w:sz w:val="24"/>
          <w:szCs w:val="24"/>
        </w:rPr>
      </w:pPr>
    </w:p>
    <w:p w14:paraId="530C5387" w14:textId="77777777" w:rsidR="00AC03A1" w:rsidRDefault="00AC03A1" w:rsidP="00AC03A1">
      <w:pPr>
        <w:autoSpaceDE w:val="0"/>
        <w:autoSpaceDN w:val="0"/>
        <w:adjustRightInd w:val="0"/>
        <w:spacing w:line="200" w:lineRule="exact"/>
        <w:rPr>
          <w:sz w:val="24"/>
          <w:szCs w:val="24"/>
        </w:rPr>
      </w:pPr>
    </w:p>
    <w:p w14:paraId="1AED5583" w14:textId="77777777" w:rsidR="00AC03A1" w:rsidRDefault="00AC03A1" w:rsidP="00AC03A1">
      <w:pPr>
        <w:autoSpaceDE w:val="0"/>
        <w:autoSpaceDN w:val="0"/>
        <w:adjustRightInd w:val="0"/>
        <w:spacing w:line="200" w:lineRule="exact"/>
        <w:rPr>
          <w:sz w:val="24"/>
          <w:szCs w:val="24"/>
        </w:rPr>
      </w:pPr>
    </w:p>
    <w:p w14:paraId="1DF6328C" w14:textId="77777777" w:rsidR="00AC03A1" w:rsidRDefault="00AC03A1" w:rsidP="00AC03A1">
      <w:pPr>
        <w:autoSpaceDE w:val="0"/>
        <w:autoSpaceDN w:val="0"/>
        <w:adjustRightInd w:val="0"/>
        <w:spacing w:line="200" w:lineRule="exact"/>
        <w:rPr>
          <w:sz w:val="24"/>
          <w:szCs w:val="24"/>
        </w:rPr>
      </w:pPr>
    </w:p>
    <w:p w14:paraId="512FBF3C" w14:textId="77777777" w:rsidR="00AC03A1" w:rsidRDefault="00AC03A1" w:rsidP="00AC03A1">
      <w:pPr>
        <w:autoSpaceDE w:val="0"/>
        <w:autoSpaceDN w:val="0"/>
        <w:adjustRightInd w:val="0"/>
        <w:spacing w:line="200" w:lineRule="exact"/>
        <w:rPr>
          <w:sz w:val="24"/>
          <w:szCs w:val="24"/>
        </w:rPr>
      </w:pPr>
    </w:p>
    <w:p w14:paraId="2FC83624" w14:textId="77777777" w:rsidR="00AC03A1" w:rsidRDefault="00AC03A1" w:rsidP="00AC03A1">
      <w:pPr>
        <w:autoSpaceDE w:val="0"/>
        <w:autoSpaceDN w:val="0"/>
        <w:adjustRightInd w:val="0"/>
        <w:spacing w:line="301" w:lineRule="exact"/>
        <w:rPr>
          <w:sz w:val="24"/>
          <w:szCs w:val="24"/>
        </w:rPr>
      </w:pPr>
    </w:p>
    <w:p w14:paraId="2ED1D8A6" w14:textId="77777777" w:rsidR="00AC03A1" w:rsidRDefault="00AC03A1" w:rsidP="00AC03A1">
      <w:pPr>
        <w:autoSpaceDE w:val="0"/>
        <w:autoSpaceDN w:val="0"/>
        <w:adjustRightInd w:val="0"/>
        <w:ind w:left="3480"/>
        <w:rPr>
          <w:sz w:val="24"/>
          <w:szCs w:val="24"/>
        </w:rPr>
      </w:pPr>
      <w:r>
        <w:rPr>
          <w:rFonts w:ascii="Times" w:hAnsi="Times" w:cs="Times"/>
          <w:b/>
          <w:bCs/>
          <w:sz w:val="32"/>
          <w:szCs w:val="32"/>
          <w:u w:val="single"/>
        </w:rPr>
        <w:t>DECLARATION</w:t>
      </w:r>
    </w:p>
    <w:p w14:paraId="43711C6A" w14:textId="77777777" w:rsidR="00AC03A1" w:rsidRDefault="00AC03A1" w:rsidP="00AC03A1">
      <w:pPr>
        <w:autoSpaceDE w:val="0"/>
        <w:autoSpaceDN w:val="0"/>
        <w:adjustRightInd w:val="0"/>
        <w:spacing w:line="248" w:lineRule="exact"/>
        <w:rPr>
          <w:sz w:val="24"/>
          <w:szCs w:val="24"/>
        </w:rPr>
      </w:pPr>
    </w:p>
    <w:p w14:paraId="4825AE4F" w14:textId="38A09ED0" w:rsidR="00CA41CE" w:rsidRDefault="00CA41CE" w:rsidP="00CA41CE">
      <w:pPr>
        <w:autoSpaceDE w:val="0"/>
        <w:autoSpaceDN w:val="0"/>
        <w:adjustRightInd w:val="0"/>
        <w:rPr>
          <w:b/>
          <w:bCs/>
          <w:sz w:val="24"/>
          <w:szCs w:val="24"/>
        </w:rPr>
      </w:pPr>
      <w:r w:rsidRPr="00CA41CE">
        <w:rPr>
          <w:bCs/>
          <w:sz w:val="24"/>
          <w:szCs w:val="24"/>
        </w:rPr>
        <w:t xml:space="preserve">We submit this project work entitled </w:t>
      </w:r>
      <w:r w:rsidRPr="00CA41CE">
        <w:rPr>
          <w:b/>
          <w:bCs/>
          <w:sz w:val="24"/>
          <w:szCs w:val="24"/>
        </w:rPr>
        <w:t>“</w:t>
      </w:r>
      <w:r w:rsidR="003805EF">
        <w:rPr>
          <w:b/>
          <w:bCs/>
          <w:sz w:val="24"/>
          <w:szCs w:val="24"/>
        </w:rPr>
        <w:t>EMPLOYEE MANAGEMENT SYSTEM USING SPRING FRAMEWORK AND RESTFUL API</w:t>
      </w:r>
      <w:r w:rsidRPr="00CA41CE">
        <w:rPr>
          <w:b/>
          <w:bCs/>
          <w:sz w:val="24"/>
          <w:szCs w:val="24"/>
        </w:rPr>
        <w:t>”</w:t>
      </w:r>
      <w:r w:rsidRPr="00CA41CE">
        <w:rPr>
          <w:bCs/>
          <w:sz w:val="24"/>
          <w:szCs w:val="24"/>
        </w:rPr>
        <w:t xml:space="preserve"> to the Shanmugha Arts, Science, Technology &amp; Research Academy (SASTRA) University, Tirumalaisamudram–613 401, in partial fulfillment of the requirement for the award of the degree of </w:t>
      </w:r>
      <w:r w:rsidRPr="00CA41CE">
        <w:rPr>
          <w:b/>
          <w:bCs/>
          <w:sz w:val="24"/>
          <w:szCs w:val="24"/>
        </w:rPr>
        <w:t>BACHELOR OF TECHNOLOGY IN COMPUTER SCIENCE AND ENGINEERING</w:t>
      </w:r>
      <w:r w:rsidRPr="00CA41CE">
        <w:rPr>
          <w:bCs/>
          <w:sz w:val="24"/>
          <w:szCs w:val="24"/>
        </w:rPr>
        <w:t xml:space="preserve"> and declare that it is</w:t>
      </w:r>
      <w:r>
        <w:rPr>
          <w:bCs/>
          <w:sz w:val="24"/>
          <w:szCs w:val="24"/>
        </w:rPr>
        <w:t xml:space="preserve"> </w:t>
      </w:r>
      <w:r w:rsidRPr="00CA41CE">
        <w:rPr>
          <w:bCs/>
          <w:sz w:val="24"/>
          <w:szCs w:val="24"/>
        </w:rPr>
        <w:t xml:space="preserve">our original and independent work carried out under the guidance of Mr. </w:t>
      </w:r>
      <w:r w:rsidR="00B6569E">
        <w:rPr>
          <w:b/>
          <w:bCs/>
          <w:sz w:val="24"/>
          <w:szCs w:val="24"/>
        </w:rPr>
        <w:t>B.Ramas</w:t>
      </w:r>
      <w:r w:rsidR="003805EF">
        <w:rPr>
          <w:b/>
          <w:bCs/>
          <w:sz w:val="24"/>
          <w:szCs w:val="24"/>
        </w:rPr>
        <w:t>ubramanian,i|Nautix Technologies-A BNY Mellon Company.</w:t>
      </w:r>
    </w:p>
    <w:p w14:paraId="1C7D55E5" w14:textId="77777777" w:rsidR="00CA41CE" w:rsidRPr="00CA41CE" w:rsidRDefault="00CA41CE" w:rsidP="00CA41CE">
      <w:pPr>
        <w:autoSpaceDE w:val="0"/>
        <w:autoSpaceDN w:val="0"/>
        <w:adjustRightInd w:val="0"/>
        <w:rPr>
          <w:bCs/>
          <w:sz w:val="24"/>
          <w:szCs w:val="24"/>
        </w:rPr>
      </w:pPr>
    </w:p>
    <w:p w14:paraId="689CE929" w14:textId="77777777" w:rsidR="00CA41CE" w:rsidRPr="00CA41CE" w:rsidRDefault="00CA41CE" w:rsidP="00CA41CE">
      <w:pPr>
        <w:autoSpaceDE w:val="0"/>
        <w:autoSpaceDN w:val="0"/>
        <w:adjustRightInd w:val="0"/>
        <w:rPr>
          <w:bCs/>
          <w:sz w:val="24"/>
          <w:szCs w:val="24"/>
        </w:rPr>
      </w:pPr>
    </w:p>
    <w:p w14:paraId="66A9A947" w14:textId="2E3DA087" w:rsidR="00CA41CE" w:rsidRPr="00CA41CE" w:rsidRDefault="00CA41CE" w:rsidP="00CA41CE">
      <w:pPr>
        <w:autoSpaceDE w:val="0"/>
        <w:autoSpaceDN w:val="0"/>
        <w:adjustRightInd w:val="0"/>
        <w:rPr>
          <w:b/>
          <w:bCs/>
          <w:sz w:val="24"/>
          <w:szCs w:val="24"/>
        </w:rPr>
      </w:pPr>
      <w:r>
        <w:rPr>
          <w:b/>
          <w:bCs/>
          <w:sz w:val="24"/>
          <w:szCs w:val="24"/>
        </w:rPr>
        <w:t>Date</w:t>
      </w:r>
      <w:r w:rsidR="003805EF">
        <w:rPr>
          <w:b/>
          <w:bCs/>
          <w:sz w:val="24"/>
          <w:szCs w:val="24"/>
        </w:rPr>
        <w:t xml:space="preserve">: </w:t>
      </w:r>
      <w:r w:rsidR="003805EF">
        <w:rPr>
          <w:b/>
          <w:bCs/>
          <w:sz w:val="24"/>
          <w:szCs w:val="24"/>
        </w:rPr>
        <w:tab/>
        <w:t>03/4/2017</w:t>
      </w:r>
      <w:r w:rsidRPr="00CA41CE">
        <w:rPr>
          <w:b/>
          <w:bCs/>
          <w:sz w:val="24"/>
          <w:szCs w:val="24"/>
        </w:rPr>
        <w:tab/>
      </w:r>
      <w:r w:rsidRPr="00CA41CE">
        <w:rPr>
          <w:b/>
          <w:bCs/>
          <w:sz w:val="24"/>
          <w:szCs w:val="24"/>
        </w:rPr>
        <w:tab/>
      </w:r>
      <w:r w:rsidRPr="00CA41CE">
        <w:rPr>
          <w:b/>
          <w:bCs/>
          <w:sz w:val="24"/>
          <w:szCs w:val="24"/>
        </w:rPr>
        <w:tab/>
      </w:r>
      <w:r>
        <w:rPr>
          <w:b/>
          <w:bCs/>
          <w:sz w:val="24"/>
          <w:szCs w:val="24"/>
        </w:rPr>
        <w:t>Name</w:t>
      </w:r>
      <w:r w:rsidR="003805EF">
        <w:rPr>
          <w:b/>
          <w:bCs/>
          <w:sz w:val="24"/>
          <w:szCs w:val="24"/>
        </w:rPr>
        <w:t>: Kuna Praneetha</w:t>
      </w:r>
      <w:r w:rsidRPr="00CA41CE">
        <w:rPr>
          <w:b/>
          <w:bCs/>
          <w:sz w:val="24"/>
          <w:szCs w:val="24"/>
        </w:rPr>
        <w:tab/>
        <w:t>Signature:</w:t>
      </w:r>
    </w:p>
    <w:p w14:paraId="15CFEB67" w14:textId="169CE37F" w:rsidR="00CA41CE" w:rsidRDefault="00CA41CE" w:rsidP="00CA41CE">
      <w:pPr>
        <w:autoSpaceDE w:val="0"/>
        <w:autoSpaceDN w:val="0"/>
        <w:adjustRightInd w:val="0"/>
        <w:rPr>
          <w:b/>
          <w:bCs/>
          <w:sz w:val="24"/>
          <w:szCs w:val="24"/>
        </w:rPr>
      </w:pPr>
      <w:r>
        <w:rPr>
          <w:b/>
          <w:bCs/>
          <w:sz w:val="24"/>
          <w:szCs w:val="24"/>
        </w:rPr>
        <w:t>Place</w:t>
      </w:r>
      <w:r w:rsidR="003805EF">
        <w:rPr>
          <w:b/>
          <w:bCs/>
          <w:sz w:val="24"/>
          <w:szCs w:val="24"/>
        </w:rPr>
        <w:t>: Chennai</w:t>
      </w:r>
      <w:r w:rsidR="003805EF">
        <w:rPr>
          <w:b/>
          <w:bCs/>
          <w:sz w:val="24"/>
          <w:szCs w:val="24"/>
        </w:rPr>
        <w:tab/>
      </w:r>
      <w:r w:rsidR="003805EF">
        <w:rPr>
          <w:b/>
          <w:bCs/>
          <w:sz w:val="24"/>
          <w:szCs w:val="24"/>
        </w:rPr>
        <w:tab/>
      </w:r>
      <w:r w:rsidR="003805EF">
        <w:rPr>
          <w:b/>
          <w:bCs/>
          <w:sz w:val="24"/>
          <w:szCs w:val="24"/>
        </w:rPr>
        <w:tab/>
        <w:t>Reg. No: 117003102</w:t>
      </w:r>
    </w:p>
    <w:p w14:paraId="4C3EB39C" w14:textId="77777777" w:rsidR="00CA41CE" w:rsidRPr="00CA41CE" w:rsidRDefault="00CA41CE" w:rsidP="00CA41CE">
      <w:pPr>
        <w:autoSpaceDE w:val="0"/>
        <w:autoSpaceDN w:val="0"/>
        <w:adjustRightInd w:val="0"/>
        <w:rPr>
          <w:b/>
          <w:bCs/>
          <w:sz w:val="24"/>
          <w:szCs w:val="24"/>
        </w:rPr>
      </w:pPr>
    </w:p>
    <w:p w14:paraId="176B7D48" w14:textId="153FBB00" w:rsidR="00CA41CE" w:rsidRPr="00CA41CE" w:rsidRDefault="00CA41CE" w:rsidP="003805EF">
      <w:pPr>
        <w:autoSpaceDE w:val="0"/>
        <w:autoSpaceDN w:val="0"/>
        <w:adjustRightInd w:val="0"/>
        <w:rPr>
          <w:bCs/>
          <w:sz w:val="24"/>
          <w:szCs w:val="24"/>
        </w:rPr>
      </w:pPr>
      <w:r w:rsidRPr="00CA41CE">
        <w:rPr>
          <w:b/>
          <w:bCs/>
          <w:sz w:val="24"/>
          <w:szCs w:val="24"/>
        </w:rPr>
        <w:t xml:space="preserve"> </w:t>
      </w:r>
      <w:r w:rsidRPr="00CA41CE">
        <w:rPr>
          <w:b/>
          <w:bCs/>
          <w:sz w:val="24"/>
          <w:szCs w:val="24"/>
        </w:rPr>
        <w:tab/>
      </w:r>
      <w:r w:rsidRPr="00CA41CE">
        <w:rPr>
          <w:b/>
          <w:bCs/>
          <w:sz w:val="24"/>
          <w:szCs w:val="24"/>
        </w:rPr>
        <w:tab/>
      </w:r>
      <w:r w:rsidRPr="00CA41CE">
        <w:rPr>
          <w:b/>
          <w:bCs/>
          <w:sz w:val="24"/>
          <w:szCs w:val="24"/>
        </w:rPr>
        <w:tab/>
      </w:r>
      <w:r w:rsidRPr="00CA41CE">
        <w:rPr>
          <w:b/>
          <w:bCs/>
          <w:sz w:val="24"/>
          <w:szCs w:val="24"/>
        </w:rPr>
        <w:tab/>
      </w:r>
      <w:r w:rsidRPr="00CA41CE">
        <w:rPr>
          <w:b/>
          <w:bCs/>
          <w:sz w:val="24"/>
          <w:szCs w:val="24"/>
        </w:rPr>
        <w:tab/>
      </w:r>
    </w:p>
    <w:p w14:paraId="14C6259A" w14:textId="77777777" w:rsidR="00C9188A" w:rsidRDefault="00C9188A" w:rsidP="00CA41CE">
      <w:pPr>
        <w:autoSpaceDE w:val="0"/>
        <w:autoSpaceDN w:val="0"/>
        <w:adjustRightInd w:val="0"/>
        <w:rPr>
          <w:sz w:val="24"/>
          <w:szCs w:val="24"/>
        </w:rPr>
      </w:pPr>
    </w:p>
    <w:p w14:paraId="129148A3" w14:textId="77777777" w:rsidR="00AC03A1" w:rsidRDefault="00AC03A1" w:rsidP="00AC03A1">
      <w:pPr>
        <w:autoSpaceDE w:val="0"/>
        <w:autoSpaceDN w:val="0"/>
        <w:adjustRightInd w:val="0"/>
        <w:spacing w:line="200" w:lineRule="exact"/>
        <w:rPr>
          <w:sz w:val="24"/>
          <w:szCs w:val="24"/>
        </w:rPr>
      </w:pPr>
    </w:p>
    <w:p w14:paraId="6A9C4385" w14:textId="77777777" w:rsidR="00AC03A1" w:rsidRDefault="00AC03A1" w:rsidP="00AC03A1">
      <w:pPr>
        <w:autoSpaceDE w:val="0"/>
        <w:autoSpaceDN w:val="0"/>
        <w:adjustRightInd w:val="0"/>
        <w:spacing w:line="383" w:lineRule="exact"/>
        <w:rPr>
          <w:sz w:val="24"/>
          <w:szCs w:val="24"/>
        </w:rPr>
      </w:pPr>
    </w:p>
    <w:p w14:paraId="612E7A6D" w14:textId="77777777" w:rsidR="00AC03A1" w:rsidRDefault="00AC03A1" w:rsidP="00AC03A1">
      <w:pPr>
        <w:autoSpaceDE w:val="0"/>
        <w:autoSpaceDN w:val="0"/>
        <w:adjustRightInd w:val="0"/>
        <w:spacing w:line="91" w:lineRule="exact"/>
        <w:rPr>
          <w:sz w:val="24"/>
          <w:szCs w:val="24"/>
        </w:rPr>
      </w:pPr>
    </w:p>
    <w:p w14:paraId="6EC87EC7" w14:textId="77777777" w:rsidR="00C9188A" w:rsidRDefault="00C9188A" w:rsidP="00AC03A1">
      <w:pPr>
        <w:autoSpaceDE w:val="0"/>
        <w:autoSpaceDN w:val="0"/>
        <w:adjustRightInd w:val="0"/>
        <w:spacing w:line="91" w:lineRule="exact"/>
        <w:rPr>
          <w:sz w:val="24"/>
          <w:szCs w:val="24"/>
        </w:rPr>
      </w:pPr>
    </w:p>
    <w:p w14:paraId="1CB481B8" w14:textId="77777777" w:rsidR="00C9188A" w:rsidRDefault="00C9188A" w:rsidP="00AC03A1">
      <w:pPr>
        <w:autoSpaceDE w:val="0"/>
        <w:autoSpaceDN w:val="0"/>
        <w:adjustRightInd w:val="0"/>
        <w:spacing w:line="91" w:lineRule="exact"/>
        <w:rPr>
          <w:sz w:val="24"/>
          <w:szCs w:val="24"/>
        </w:rPr>
      </w:pPr>
    </w:p>
    <w:p w14:paraId="53E13933" w14:textId="77777777" w:rsidR="00C9188A" w:rsidRDefault="00C9188A" w:rsidP="00AC03A1">
      <w:pPr>
        <w:autoSpaceDE w:val="0"/>
        <w:autoSpaceDN w:val="0"/>
        <w:adjustRightInd w:val="0"/>
        <w:spacing w:line="91" w:lineRule="exact"/>
        <w:rPr>
          <w:sz w:val="24"/>
          <w:szCs w:val="24"/>
        </w:rPr>
      </w:pPr>
    </w:p>
    <w:p w14:paraId="3E97F067" w14:textId="77777777" w:rsidR="00C9188A" w:rsidRDefault="00C9188A" w:rsidP="00AC03A1">
      <w:pPr>
        <w:autoSpaceDE w:val="0"/>
        <w:autoSpaceDN w:val="0"/>
        <w:adjustRightInd w:val="0"/>
        <w:spacing w:line="91" w:lineRule="exact"/>
        <w:rPr>
          <w:sz w:val="24"/>
          <w:szCs w:val="24"/>
        </w:rPr>
      </w:pPr>
    </w:p>
    <w:p w14:paraId="65EE63AD" w14:textId="77777777" w:rsidR="00C9188A" w:rsidRDefault="00C9188A" w:rsidP="00AC03A1">
      <w:pPr>
        <w:autoSpaceDE w:val="0"/>
        <w:autoSpaceDN w:val="0"/>
        <w:adjustRightInd w:val="0"/>
        <w:spacing w:line="91" w:lineRule="exact"/>
        <w:rPr>
          <w:sz w:val="24"/>
          <w:szCs w:val="24"/>
        </w:rPr>
      </w:pPr>
    </w:p>
    <w:p w14:paraId="0572CFE6" w14:textId="77777777" w:rsidR="00C9188A" w:rsidRDefault="00C9188A" w:rsidP="00AC03A1">
      <w:pPr>
        <w:autoSpaceDE w:val="0"/>
        <w:autoSpaceDN w:val="0"/>
        <w:adjustRightInd w:val="0"/>
        <w:spacing w:line="91" w:lineRule="exact"/>
        <w:rPr>
          <w:sz w:val="24"/>
          <w:szCs w:val="24"/>
        </w:rPr>
      </w:pPr>
    </w:p>
    <w:p w14:paraId="0DC23586" w14:textId="77777777" w:rsidR="009A79EC" w:rsidRDefault="009A79EC" w:rsidP="00CA41CE">
      <w:pPr>
        <w:jc w:val="center"/>
        <w:rPr>
          <w:rFonts w:eastAsia="Calibri"/>
          <w:b/>
          <w:bCs/>
          <w:sz w:val="32"/>
          <w:szCs w:val="32"/>
        </w:rPr>
      </w:pPr>
    </w:p>
    <w:p w14:paraId="6E8C1092" w14:textId="77777777" w:rsidR="009A79EC" w:rsidRDefault="009A79EC" w:rsidP="00CA41CE">
      <w:pPr>
        <w:jc w:val="center"/>
        <w:rPr>
          <w:rFonts w:eastAsia="Calibri"/>
          <w:b/>
          <w:bCs/>
          <w:sz w:val="32"/>
          <w:szCs w:val="32"/>
        </w:rPr>
      </w:pPr>
    </w:p>
    <w:p w14:paraId="13F97A5A" w14:textId="77777777" w:rsidR="006A7FDA" w:rsidRDefault="006A7FDA" w:rsidP="00CA41CE">
      <w:pPr>
        <w:jc w:val="center"/>
        <w:rPr>
          <w:rFonts w:eastAsia="Calibri"/>
          <w:b/>
          <w:bCs/>
          <w:sz w:val="32"/>
          <w:szCs w:val="32"/>
        </w:rPr>
      </w:pPr>
      <w:r w:rsidRPr="009F562F">
        <w:rPr>
          <w:rFonts w:eastAsia="Calibri"/>
          <w:b/>
          <w:bCs/>
          <w:sz w:val="32"/>
          <w:szCs w:val="32"/>
        </w:rPr>
        <w:t>ACKNOWLEDGEMENT</w:t>
      </w:r>
    </w:p>
    <w:p w14:paraId="64D79DBE" w14:textId="77777777" w:rsidR="006A7FDA" w:rsidRPr="009F562F" w:rsidRDefault="006A7FDA" w:rsidP="006A7FDA">
      <w:pPr>
        <w:jc w:val="center"/>
        <w:rPr>
          <w:rFonts w:eastAsia="Calibri"/>
          <w:b/>
          <w:bCs/>
          <w:sz w:val="32"/>
          <w:szCs w:val="32"/>
        </w:rPr>
      </w:pPr>
    </w:p>
    <w:p w14:paraId="3ECB7411" w14:textId="77777777" w:rsidR="006A7FDA" w:rsidRPr="009F562F" w:rsidRDefault="006A7FDA" w:rsidP="009529FE">
      <w:pPr>
        <w:spacing w:line="360" w:lineRule="auto"/>
        <w:jc w:val="both"/>
        <w:rPr>
          <w:rFonts w:eastAsia="Calibri"/>
          <w:bCs/>
        </w:rPr>
      </w:pPr>
    </w:p>
    <w:p w14:paraId="1E307530" w14:textId="77777777" w:rsidR="006A7FDA" w:rsidRPr="00A82EC8" w:rsidRDefault="006A7FDA" w:rsidP="009529FE">
      <w:pPr>
        <w:spacing w:line="360" w:lineRule="auto"/>
        <w:jc w:val="both"/>
        <w:rPr>
          <w:rFonts w:eastAsia="Calibri"/>
          <w:bCs/>
          <w:sz w:val="24"/>
          <w:szCs w:val="24"/>
        </w:rPr>
      </w:pPr>
      <w:r w:rsidRPr="00A82EC8">
        <w:rPr>
          <w:rFonts w:eastAsia="Calibri"/>
          <w:bCs/>
          <w:sz w:val="24"/>
          <w:szCs w:val="24"/>
        </w:rPr>
        <w:t xml:space="preserve"> It is a great pleasure for us to present this project to all of you. We would like to acknowledge each and every one who had a role to play in making our humble efforts an out-to-out success.</w:t>
      </w:r>
    </w:p>
    <w:p w14:paraId="3D253F37" w14:textId="77777777" w:rsidR="00C37E7A" w:rsidRPr="00A82EC8" w:rsidRDefault="00C37E7A" w:rsidP="009529FE">
      <w:pPr>
        <w:spacing w:line="360" w:lineRule="auto"/>
        <w:jc w:val="both"/>
        <w:rPr>
          <w:rFonts w:eastAsia="Calibri"/>
          <w:bCs/>
          <w:sz w:val="24"/>
          <w:szCs w:val="24"/>
        </w:rPr>
      </w:pPr>
    </w:p>
    <w:p w14:paraId="440C7114" w14:textId="25FDE441" w:rsidR="006A7FDA" w:rsidRPr="00A82EC8" w:rsidRDefault="006A7FDA" w:rsidP="009529FE">
      <w:pPr>
        <w:spacing w:line="360" w:lineRule="auto"/>
        <w:jc w:val="both"/>
        <w:rPr>
          <w:rFonts w:eastAsia="Calibri"/>
          <w:bCs/>
          <w:sz w:val="24"/>
          <w:szCs w:val="24"/>
        </w:rPr>
      </w:pPr>
      <w:r w:rsidRPr="00A82EC8">
        <w:rPr>
          <w:rFonts w:eastAsia="Calibri"/>
          <w:bCs/>
          <w:sz w:val="24"/>
          <w:szCs w:val="24"/>
        </w:rPr>
        <w:t xml:space="preserve"> We would like to thank our </w:t>
      </w:r>
      <w:r w:rsidR="001C6ED8" w:rsidRPr="00A82EC8">
        <w:rPr>
          <w:rFonts w:eastAsia="Calibri"/>
          <w:bCs/>
          <w:sz w:val="24"/>
          <w:szCs w:val="24"/>
        </w:rPr>
        <w:t>Honorable</w:t>
      </w:r>
      <w:r w:rsidR="00A82EC8" w:rsidRPr="00A82EC8">
        <w:rPr>
          <w:rFonts w:eastAsia="Calibri"/>
          <w:bCs/>
          <w:sz w:val="24"/>
          <w:szCs w:val="24"/>
        </w:rPr>
        <w:t xml:space="preserve"> </w:t>
      </w:r>
      <w:r w:rsidRPr="00A82EC8">
        <w:rPr>
          <w:rFonts w:eastAsia="Calibri"/>
          <w:b/>
          <w:bCs/>
          <w:sz w:val="24"/>
          <w:szCs w:val="24"/>
        </w:rPr>
        <w:t>Vice Chancellor (Col.)</w:t>
      </w:r>
      <w:r w:rsidR="00A82EC8">
        <w:rPr>
          <w:rFonts w:eastAsia="Calibri"/>
          <w:b/>
          <w:bCs/>
          <w:sz w:val="24"/>
          <w:szCs w:val="24"/>
        </w:rPr>
        <w:t xml:space="preserve"> </w:t>
      </w:r>
      <w:r w:rsidR="001C6ED8">
        <w:rPr>
          <w:rFonts w:eastAsia="Calibri"/>
          <w:b/>
          <w:bCs/>
          <w:sz w:val="24"/>
          <w:szCs w:val="24"/>
        </w:rPr>
        <w:t>R.</w:t>
      </w:r>
      <w:r w:rsidR="004D14FC">
        <w:rPr>
          <w:rFonts w:eastAsia="Calibri"/>
          <w:b/>
          <w:bCs/>
          <w:sz w:val="24"/>
          <w:szCs w:val="24"/>
        </w:rPr>
        <w:t xml:space="preserve"> </w:t>
      </w:r>
      <w:r w:rsidRPr="00A82EC8">
        <w:rPr>
          <w:rFonts w:eastAsia="Calibri"/>
          <w:b/>
          <w:bCs/>
          <w:sz w:val="24"/>
          <w:szCs w:val="24"/>
        </w:rPr>
        <w:t>Sethuraman</w:t>
      </w:r>
      <w:r w:rsidRPr="00A82EC8">
        <w:rPr>
          <w:rFonts w:eastAsia="Calibri"/>
          <w:bCs/>
          <w:sz w:val="24"/>
          <w:szCs w:val="24"/>
        </w:rPr>
        <w:t xml:space="preserve"> for providing us with an opportunity and the necessary infrastructure for carrying out this project as a part of our curriculum.</w:t>
      </w:r>
    </w:p>
    <w:p w14:paraId="58F6F56C" w14:textId="77777777" w:rsidR="00C37E7A" w:rsidRPr="00A82EC8" w:rsidRDefault="00C37E7A" w:rsidP="009529FE">
      <w:pPr>
        <w:spacing w:line="360" w:lineRule="auto"/>
        <w:jc w:val="both"/>
        <w:rPr>
          <w:rFonts w:eastAsia="Calibri"/>
          <w:bCs/>
          <w:sz w:val="24"/>
          <w:szCs w:val="24"/>
        </w:rPr>
      </w:pPr>
    </w:p>
    <w:p w14:paraId="78B1D24F" w14:textId="72DEAADA" w:rsidR="00A82EC8" w:rsidRDefault="006A7FDA" w:rsidP="009529FE">
      <w:pPr>
        <w:spacing w:line="360" w:lineRule="auto"/>
        <w:jc w:val="both"/>
        <w:rPr>
          <w:rFonts w:eastAsia="Calibri"/>
          <w:bCs/>
          <w:sz w:val="24"/>
          <w:szCs w:val="24"/>
        </w:rPr>
      </w:pPr>
      <w:r w:rsidRPr="00A82EC8">
        <w:rPr>
          <w:rFonts w:eastAsia="Calibri"/>
          <w:bCs/>
          <w:sz w:val="24"/>
          <w:szCs w:val="24"/>
        </w:rPr>
        <w:t xml:space="preserve">We find very heartening the encouragement and strategic support offered at every step of our college life by </w:t>
      </w:r>
      <w:r w:rsidRPr="00A82EC8">
        <w:rPr>
          <w:rFonts w:eastAsia="Calibri"/>
          <w:b/>
          <w:bCs/>
          <w:sz w:val="24"/>
          <w:szCs w:val="24"/>
        </w:rPr>
        <w:t>Dr. S. Vaidhyasubramaniam</w:t>
      </w:r>
      <w:r w:rsidRPr="00A82EC8">
        <w:rPr>
          <w:rFonts w:eastAsia="Calibri"/>
          <w:bCs/>
          <w:sz w:val="24"/>
          <w:szCs w:val="24"/>
        </w:rPr>
        <w:t xml:space="preserve">, </w:t>
      </w:r>
      <w:r w:rsidRPr="00A82EC8">
        <w:rPr>
          <w:rFonts w:eastAsia="Calibri"/>
          <w:b/>
          <w:bCs/>
          <w:sz w:val="24"/>
          <w:szCs w:val="24"/>
        </w:rPr>
        <w:t>Dean, Planning &amp; Development</w:t>
      </w:r>
      <w:r w:rsidRPr="00A82EC8">
        <w:rPr>
          <w:rFonts w:eastAsia="Calibri"/>
          <w:bCs/>
          <w:sz w:val="24"/>
          <w:szCs w:val="24"/>
        </w:rPr>
        <w:t xml:space="preserve"> and </w:t>
      </w:r>
      <w:r w:rsidRPr="00A82EC8">
        <w:rPr>
          <w:rFonts w:eastAsia="Calibri"/>
          <w:b/>
          <w:bCs/>
          <w:sz w:val="24"/>
          <w:szCs w:val="24"/>
        </w:rPr>
        <w:t>Dr. V. Badrinath, Dean, Training &amp; Placement and School of Management</w:t>
      </w:r>
      <w:r w:rsidRPr="00A82EC8">
        <w:rPr>
          <w:rFonts w:eastAsia="Calibri"/>
          <w:bCs/>
          <w:sz w:val="24"/>
          <w:szCs w:val="24"/>
        </w:rPr>
        <w:t xml:space="preserve"> and for that we would like to thank them time and again.</w:t>
      </w:r>
    </w:p>
    <w:p w14:paraId="634D59D7" w14:textId="77777777" w:rsidR="003805EF" w:rsidRPr="003805EF" w:rsidRDefault="003805EF" w:rsidP="009529FE">
      <w:pPr>
        <w:spacing w:line="360" w:lineRule="auto"/>
        <w:jc w:val="both"/>
        <w:rPr>
          <w:rFonts w:eastAsia="Calibri"/>
          <w:bCs/>
          <w:sz w:val="24"/>
          <w:szCs w:val="24"/>
        </w:rPr>
      </w:pPr>
    </w:p>
    <w:p w14:paraId="3B600567" w14:textId="6B5CA63D" w:rsidR="00A82EC8" w:rsidRPr="00A82EC8" w:rsidRDefault="00A82EC8" w:rsidP="009529FE">
      <w:pPr>
        <w:pStyle w:val="Default"/>
        <w:spacing w:line="360" w:lineRule="auto"/>
        <w:jc w:val="both"/>
        <w:rPr>
          <w:rFonts w:ascii="Times New Roman" w:hAnsi="Times New Roman" w:cs="Times New Roman"/>
        </w:rPr>
      </w:pPr>
      <w:r w:rsidRPr="00A82EC8">
        <w:rPr>
          <w:rFonts w:ascii="Times New Roman" w:hAnsi="Times New Roman" w:cs="Times New Roman"/>
        </w:rPr>
        <w:t xml:space="preserve">We wish to express our gratitude to </w:t>
      </w:r>
      <w:r w:rsidR="001C6ED8">
        <w:rPr>
          <w:rFonts w:ascii="Times New Roman" w:hAnsi="Times New Roman" w:cs="Times New Roman"/>
          <w:b/>
          <w:bCs/>
        </w:rPr>
        <w:t>Dr. A Umamakes</w:t>
      </w:r>
      <w:r w:rsidRPr="00A82EC8">
        <w:rPr>
          <w:rFonts w:ascii="Times New Roman" w:hAnsi="Times New Roman" w:cs="Times New Roman"/>
          <w:b/>
          <w:bCs/>
        </w:rPr>
        <w:t>wari</w:t>
      </w:r>
      <w:r w:rsidRPr="00A82EC8">
        <w:rPr>
          <w:rFonts w:ascii="Times New Roman" w:hAnsi="Times New Roman" w:cs="Times New Roman"/>
        </w:rPr>
        <w:t xml:space="preserve">, </w:t>
      </w:r>
      <w:r w:rsidRPr="00A82EC8">
        <w:rPr>
          <w:rFonts w:ascii="Times New Roman" w:hAnsi="Times New Roman" w:cs="Times New Roman"/>
          <w:b/>
        </w:rPr>
        <w:t>Associate Dean</w:t>
      </w:r>
      <w:r w:rsidRPr="00A82EC8">
        <w:rPr>
          <w:rFonts w:ascii="Times New Roman" w:hAnsi="Times New Roman" w:cs="Times New Roman"/>
        </w:rPr>
        <w:t xml:space="preserve">, </w:t>
      </w:r>
      <w:r w:rsidRPr="00A82EC8">
        <w:rPr>
          <w:rFonts w:ascii="Times New Roman" w:hAnsi="Times New Roman" w:cs="Times New Roman"/>
          <w:b/>
        </w:rPr>
        <w:t>and School of computing</w:t>
      </w:r>
      <w:r w:rsidRPr="00A82EC8">
        <w:rPr>
          <w:rFonts w:ascii="Times New Roman" w:hAnsi="Times New Roman" w:cs="Times New Roman"/>
        </w:rPr>
        <w:t xml:space="preserve"> for her foresight and guidance, to complete our project in time. </w:t>
      </w:r>
    </w:p>
    <w:p w14:paraId="58DE0BEC" w14:textId="77777777" w:rsidR="00A82EC8" w:rsidRPr="00A82EC8" w:rsidRDefault="00A82EC8" w:rsidP="009529FE">
      <w:pPr>
        <w:pStyle w:val="Default"/>
        <w:spacing w:line="360" w:lineRule="auto"/>
        <w:jc w:val="both"/>
        <w:rPr>
          <w:rFonts w:ascii="Times New Roman" w:hAnsi="Times New Roman" w:cs="Times New Roman"/>
        </w:rPr>
      </w:pPr>
    </w:p>
    <w:p w14:paraId="7DE1CCDF" w14:textId="495A3DB3" w:rsidR="00A82EC8" w:rsidRPr="00A82EC8" w:rsidRDefault="00A82EC8" w:rsidP="009529FE">
      <w:pPr>
        <w:widowControl/>
        <w:suppressAutoHyphens w:val="0"/>
        <w:autoSpaceDE w:val="0"/>
        <w:autoSpaceDN w:val="0"/>
        <w:adjustRightInd w:val="0"/>
        <w:spacing w:line="360" w:lineRule="auto"/>
        <w:jc w:val="both"/>
        <w:rPr>
          <w:rFonts w:eastAsiaTheme="minorEastAsia"/>
          <w:sz w:val="24"/>
          <w:szCs w:val="24"/>
        </w:rPr>
      </w:pPr>
      <w:r w:rsidRPr="00A82EC8">
        <w:rPr>
          <w:rFonts w:eastAsia="Calibri"/>
          <w:bCs/>
          <w:sz w:val="24"/>
          <w:szCs w:val="24"/>
        </w:rPr>
        <w:t xml:space="preserve">We extend our heartfelt thanks to the </w:t>
      </w:r>
      <w:r w:rsidRPr="00A82EC8">
        <w:rPr>
          <w:rFonts w:eastAsia="Calibri"/>
          <w:b/>
          <w:bCs/>
          <w:sz w:val="24"/>
          <w:szCs w:val="24"/>
        </w:rPr>
        <w:t>Registrar</w:t>
      </w:r>
      <w:r w:rsidRPr="00A82EC8">
        <w:rPr>
          <w:rFonts w:eastAsia="Calibri"/>
          <w:bCs/>
          <w:sz w:val="24"/>
          <w:szCs w:val="24"/>
        </w:rPr>
        <w:t xml:space="preserve">, </w:t>
      </w:r>
      <w:r w:rsidRPr="00A82EC8">
        <w:rPr>
          <w:rFonts w:eastAsia="Calibri"/>
          <w:b/>
          <w:bCs/>
          <w:sz w:val="24"/>
          <w:szCs w:val="24"/>
        </w:rPr>
        <w:t>Dr. G. B</w:t>
      </w:r>
      <w:r w:rsidR="004D14FC">
        <w:rPr>
          <w:rFonts w:eastAsia="Calibri"/>
          <w:b/>
          <w:bCs/>
          <w:sz w:val="24"/>
          <w:szCs w:val="24"/>
        </w:rPr>
        <w:t>h</w:t>
      </w:r>
      <w:r w:rsidRPr="00A82EC8">
        <w:rPr>
          <w:rFonts w:eastAsia="Calibri"/>
          <w:b/>
          <w:bCs/>
          <w:sz w:val="24"/>
          <w:szCs w:val="24"/>
        </w:rPr>
        <w:t>alachandran</w:t>
      </w:r>
      <w:r w:rsidRPr="00A82EC8">
        <w:rPr>
          <w:rFonts w:eastAsia="Calibri"/>
          <w:bCs/>
          <w:sz w:val="24"/>
          <w:szCs w:val="24"/>
        </w:rPr>
        <w:t>, for</w:t>
      </w:r>
      <w:r>
        <w:rPr>
          <w:rFonts w:eastAsiaTheme="minorEastAsia"/>
          <w:sz w:val="24"/>
          <w:szCs w:val="24"/>
        </w:rPr>
        <w:t xml:space="preserve"> </w:t>
      </w:r>
      <w:r w:rsidRPr="00A82EC8">
        <w:rPr>
          <w:rFonts w:eastAsiaTheme="minorEastAsia"/>
          <w:sz w:val="24"/>
          <w:szCs w:val="24"/>
        </w:rPr>
        <w:t>providing the opportunity to pursuit this project.</w:t>
      </w:r>
    </w:p>
    <w:p w14:paraId="5E26FC67" w14:textId="77777777" w:rsidR="00A82EC8" w:rsidRPr="00A82EC8" w:rsidRDefault="00A82EC8" w:rsidP="009529FE">
      <w:pPr>
        <w:widowControl/>
        <w:suppressAutoHyphens w:val="0"/>
        <w:autoSpaceDE w:val="0"/>
        <w:autoSpaceDN w:val="0"/>
        <w:adjustRightInd w:val="0"/>
        <w:spacing w:line="360" w:lineRule="auto"/>
        <w:jc w:val="both"/>
        <w:rPr>
          <w:rFonts w:eastAsiaTheme="minorEastAsia"/>
          <w:sz w:val="24"/>
          <w:szCs w:val="24"/>
        </w:rPr>
      </w:pPr>
    </w:p>
    <w:p w14:paraId="67269AF9" w14:textId="7EB1B2BB" w:rsidR="00A82EC8" w:rsidRDefault="00A82EC8" w:rsidP="009529FE">
      <w:pPr>
        <w:pStyle w:val="Default"/>
        <w:spacing w:line="360" w:lineRule="auto"/>
        <w:jc w:val="both"/>
        <w:rPr>
          <w:rFonts w:ascii="Times New Roman" w:hAnsi="Times New Roman" w:cs="Times New Roman"/>
        </w:rPr>
      </w:pPr>
      <w:r w:rsidRPr="00A82EC8">
        <w:rPr>
          <w:rFonts w:ascii="Times New Roman" w:hAnsi="Times New Roman" w:cs="Times New Roman"/>
        </w:rPr>
        <w:t xml:space="preserve">We are very thankful to our internal guide </w:t>
      </w:r>
      <w:r w:rsidR="00B6569E">
        <w:rPr>
          <w:rFonts w:ascii="Times New Roman" w:hAnsi="Times New Roman" w:cs="Times New Roman"/>
          <w:b/>
          <w:bCs/>
        </w:rPr>
        <w:t>B.Ramas</w:t>
      </w:r>
      <w:r w:rsidR="003805EF">
        <w:rPr>
          <w:rFonts w:ascii="Times New Roman" w:hAnsi="Times New Roman" w:cs="Times New Roman"/>
          <w:b/>
          <w:bCs/>
        </w:rPr>
        <w:t>ubramanian</w:t>
      </w:r>
      <w:r w:rsidR="009529FE">
        <w:rPr>
          <w:rFonts w:ascii="Times New Roman" w:hAnsi="Times New Roman" w:cs="Times New Roman"/>
        </w:rPr>
        <w:t>,</w:t>
      </w:r>
      <w:r w:rsidR="003805EF">
        <w:rPr>
          <w:rFonts w:ascii="Times New Roman" w:hAnsi="Times New Roman" w:cs="Times New Roman"/>
        </w:rPr>
        <w:t>i|Nautix Technologies,</w:t>
      </w:r>
      <w:r w:rsidRPr="00A82EC8">
        <w:rPr>
          <w:rFonts w:ascii="Times New Roman" w:hAnsi="Times New Roman" w:cs="Times New Roman"/>
        </w:rPr>
        <w:t xml:space="preserve"> for encouragement, guidance and support throughout the project. </w:t>
      </w:r>
    </w:p>
    <w:p w14:paraId="29A181FC" w14:textId="77777777" w:rsidR="00A82EC8" w:rsidRPr="00A82EC8" w:rsidRDefault="00A82EC8" w:rsidP="009529FE">
      <w:pPr>
        <w:pStyle w:val="Default"/>
        <w:spacing w:line="360" w:lineRule="auto"/>
        <w:jc w:val="both"/>
        <w:rPr>
          <w:rFonts w:ascii="Times New Roman" w:hAnsi="Times New Roman" w:cs="Times New Roman"/>
        </w:rPr>
      </w:pPr>
    </w:p>
    <w:p w14:paraId="4F142D61" w14:textId="77777777" w:rsidR="00A82EC8" w:rsidRDefault="00A82EC8" w:rsidP="009529FE">
      <w:pPr>
        <w:pStyle w:val="Default"/>
        <w:spacing w:line="360" w:lineRule="auto"/>
        <w:jc w:val="both"/>
        <w:rPr>
          <w:rFonts w:ascii="Times New Roman" w:hAnsi="Times New Roman" w:cs="Times New Roman"/>
        </w:rPr>
      </w:pPr>
      <w:r w:rsidRPr="00A82EC8">
        <w:rPr>
          <w:rFonts w:ascii="Times New Roman" w:hAnsi="Times New Roman" w:cs="Times New Roman"/>
        </w:rPr>
        <w:t xml:space="preserve">We express our sincere thanks to all the </w:t>
      </w:r>
      <w:r w:rsidRPr="00A82EC8">
        <w:rPr>
          <w:rFonts w:ascii="Times New Roman" w:hAnsi="Times New Roman" w:cs="Times New Roman"/>
          <w:bCs/>
        </w:rPr>
        <w:t xml:space="preserve">staff </w:t>
      </w:r>
      <w:r w:rsidRPr="00A82EC8">
        <w:rPr>
          <w:rFonts w:ascii="Times New Roman" w:hAnsi="Times New Roman" w:cs="Times New Roman"/>
        </w:rPr>
        <w:t xml:space="preserve">of School of computing, for the help throughout the project. </w:t>
      </w:r>
    </w:p>
    <w:p w14:paraId="34047C1C" w14:textId="77777777" w:rsidR="00A82EC8" w:rsidRPr="00A82EC8" w:rsidRDefault="00A82EC8" w:rsidP="009529FE">
      <w:pPr>
        <w:pStyle w:val="Default"/>
        <w:spacing w:line="360" w:lineRule="auto"/>
        <w:jc w:val="both"/>
        <w:rPr>
          <w:rFonts w:ascii="Times New Roman" w:hAnsi="Times New Roman" w:cs="Times New Roman"/>
        </w:rPr>
      </w:pPr>
    </w:p>
    <w:p w14:paraId="541DC3CB" w14:textId="77777777" w:rsidR="00A82EC8" w:rsidRPr="00A82EC8" w:rsidRDefault="00A82EC8" w:rsidP="009529FE">
      <w:pPr>
        <w:spacing w:line="360" w:lineRule="auto"/>
        <w:jc w:val="both"/>
        <w:rPr>
          <w:rFonts w:eastAsia="Calibri"/>
          <w:bCs/>
          <w:sz w:val="24"/>
          <w:szCs w:val="24"/>
        </w:rPr>
      </w:pPr>
      <w:r w:rsidRPr="00A82EC8">
        <w:rPr>
          <w:sz w:val="24"/>
          <w:szCs w:val="24"/>
        </w:rPr>
        <w:t xml:space="preserve">We express our wholehearted gratitude to our </w:t>
      </w:r>
      <w:r w:rsidRPr="00A82EC8">
        <w:rPr>
          <w:bCs/>
          <w:sz w:val="24"/>
          <w:szCs w:val="24"/>
        </w:rPr>
        <w:t xml:space="preserve">parents </w:t>
      </w:r>
      <w:r w:rsidRPr="00A82EC8">
        <w:rPr>
          <w:sz w:val="24"/>
          <w:szCs w:val="24"/>
        </w:rPr>
        <w:t>and friends who kept my spirits high without whose cooperation the completion of the project would not be possible.</w:t>
      </w:r>
    </w:p>
    <w:p w14:paraId="7C4E6932" w14:textId="77777777" w:rsidR="00A82EC8" w:rsidRDefault="00A82EC8" w:rsidP="009529FE">
      <w:pPr>
        <w:pStyle w:val="Default"/>
        <w:spacing w:line="360" w:lineRule="auto"/>
        <w:rPr>
          <w:sz w:val="23"/>
          <w:szCs w:val="23"/>
        </w:rPr>
      </w:pPr>
    </w:p>
    <w:p w14:paraId="097C4199" w14:textId="5B8EC9E8" w:rsidR="00BF0E2F" w:rsidRPr="009529FE" w:rsidRDefault="00BF0E2F" w:rsidP="00A82EC8">
      <w:pPr>
        <w:spacing w:after="160" w:line="259" w:lineRule="auto"/>
        <w:jc w:val="both"/>
        <w:rPr>
          <w:rFonts w:eastAsia="Calibri"/>
          <w:b/>
          <w:bCs/>
        </w:rPr>
      </w:pPr>
    </w:p>
    <w:p w14:paraId="7EED45B2" w14:textId="77777777" w:rsidR="00BF0E2F" w:rsidRDefault="00BF0E2F" w:rsidP="00A82EC8">
      <w:pPr>
        <w:spacing w:after="160" w:line="259" w:lineRule="auto"/>
        <w:jc w:val="both"/>
        <w:rPr>
          <w:b/>
          <w:bCs/>
          <w:sz w:val="28"/>
        </w:rPr>
      </w:pPr>
    </w:p>
    <w:p w14:paraId="4C0F7BD3" w14:textId="71B37732" w:rsidR="006A7FDA" w:rsidRPr="006A611B" w:rsidRDefault="006A7FDA" w:rsidP="00A82EC8">
      <w:pPr>
        <w:spacing w:after="160" w:line="259" w:lineRule="auto"/>
        <w:jc w:val="both"/>
        <w:rPr>
          <w:rFonts w:eastAsia="Calibri"/>
          <w:b/>
          <w:bCs/>
        </w:rPr>
      </w:pPr>
      <w:r w:rsidRPr="006A611B">
        <w:rPr>
          <w:b/>
          <w:bCs/>
          <w:sz w:val="28"/>
        </w:rPr>
        <w:t>TABLE OF CONTENTS:</w:t>
      </w:r>
    </w:p>
    <w:p w14:paraId="090E2133" w14:textId="77777777" w:rsidR="006A7FDA" w:rsidRPr="00E44F14" w:rsidRDefault="006A7FDA" w:rsidP="006A7FDA">
      <w:pPr>
        <w:spacing w:after="160" w:line="259" w:lineRule="auto"/>
        <w:rPr>
          <w:b/>
          <w:bCs/>
          <w:u w:val="single"/>
        </w:rPr>
      </w:pP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0"/>
        <w:gridCol w:w="6783"/>
        <w:gridCol w:w="1842"/>
      </w:tblGrid>
      <w:tr w:rsidR="00A64186" w:rsidRPr="00E44F14" w14:paraId="23A5DE4B" w14:textId="77777777" w:rsidTr="00EE7FC4">
        <w:trPr>
          <w:trHeight w:val="638"/>
        </w:trPr>
        <w:tc>
          <w:tcPr>
            <w:tcW w:w="820" w:type="dxa"/>
          </w:tcPr>
          <w:p w14:paraId="58A08DC2" w14:textId="77777777" w:rsidR="00A64186" w:rsidRPr="00950840" w:rsidRDefault="00A64186" w:rsidP="00EE7FC4">
            <w:pPr>
              <w:spacing w:after="160" w:line="259" w:lineRule="auto"/>
              <w:rPr>
                <w:b/>
                <w:bCs/>
                <w:sz w:val="24"/>
                <w:szCs w:val="24"/>
              </w:rPr>
            </w:pPr>
            <w:r w:rsidRPr="00950840">
              <w:rPr>
                <w:b/>
                <w:bCs/>
                <w:sz w:val="24"/>
                <w:szCs w:val="24"/>
              </w:rPr>
              <w:t xml:space="preserve">S. </w:t>
            </w:r>
            <w:r>
              <w:rPr>
                <w:b/>
                <w:bCs/>
                <w:sz w:val="24"/>
                <w:szCs w:val="24"/>
              </w:rPr>
              <w:t>n</w:t>
            </w:r>
            <w:r w:rsidRPr="00950840">
              <w:rPr>
                <w:b/>
                <w:bCs/>
                <w:sz w:val="24"/>
                <w:szCs w:val="24"/>
              </w:rPr>
              <w:t>o.</w:t>
            </w:r>
          </w:p>
        </w:tc>
        <w:tc>
          <w:tcPr>
            <w:tcW w:w="6783" w:type="dxa"/>
          </w:tcPr>
          <w:p w14:paraId="226B3068" w14:textId="77777777" w:rsidR="00A64186" w:rsidRPr="00950840" w:rsidRDefault="00A64186" w:rsidP="00EE7FC4">
            <w:pPr>
              <w:spacing w:after="160" w:line="259" w:lineRule="auto"/>
              <w:rPr>
                <w:b/>
                <w:bCs/>
                <w:sz w:val="24"/>
                <w:szCs w:val="24"/>
              </w:rPr>
            </w:pPr>
            <w:r w:rsidRPr="00950840">
              <w:rPr>
                <w:b/>
                <w:bCs/>
                <w:sz w:val="24"/>
                <w:szCs w:val="24"/>
              </w:rPr>
              <w:t>CHAPTER</w:t>
            </w:r>
          </w:p>
        </w:tc>
        <w:tc>
          <w:tcPr>
            <w:tcW w:w="1842" w:type="dxa"/>
          </w:tcPr>
          <w:p w14:paraId="052CD2F6" w14:textId="77777777" w:rsidR="00A64186" w:rsidRPr="00950840" w:rsidRDefault="00A64186" w:rsidP="00EE7FC4">
            <w:pPr>
              <w:spacing w:after="160" w:line="259" w:lineRule="auto"/>
              <w:rPr>
                <w:b/>
                <w:bCs/>
                <w:sz w:val="24"/>
                <w:szCs w:val="24"/>
              </w:rPr>
            </w:pPr>
            <w:r w:rsidRPr="00950840">
              <w:rPr>
                <w:b/>
                <w:bCs/>
                <w:sz w:val="24"/>
                <w:szCs w:val="24"/>
              </w:rPr>
              <w:t>Page Number</w:t>
            </w:r>
          </w:p>
        </w:tc>
      </w:tr>
      <w:tr w:rsidR="00A64186" w:rsidRPr="00E44F14" w14:paraId="2DAF9404" w14:textId="77777777" w:rsidTr="00EE7FC4">
        <w:trPr>
          <w:trHeight w:val="440"/>
        </w:trPr>
        <w:tc>
          <w:tcPr>
            <w:tcW w:w="820" w:type="dxa"/>
          </w:tcPr>
          <w:p w14:paraId="2D4D9C31" w14:textId="77777777" w:rsidR="00A64186" w:rsidRPr="00950840" w:rsidRDefault="00A64186" w:rsidP="00EE7FC4">
            <w:pPr>
              <w:spacing w:after="160" w:line="259" w:lineRule="auto"/>
              <w:rPr>
                <w:b/>
                <w:bCs/>
                <w:sz w:val="24"/>
                <w:szCs w:val="24"/>
              </w:rPr>
            </w:pPr>
            <w:r w:rsidRPr="00950840">
              <w:rPr>
                <w:b/>
                <w:bCs/>
                <w:sz w:val="24"/>
                <w:szCs w:val="24"/>
              </w:rPr>
              <w:t>1</w:t>
            </w:r>
          </w:p>
        </w:tc>
        <w:tc>
          <w:tcPr>
            <w:tcW w:w="6783" w:type="dxa"/>
          </w:tcPr>
          <w:p w14:paraId="156DDF71" w14:textId="77777777" w:rsidR="00A64186" w:rsidRPr="00950840" w:rsidRDefault="00A64186" w:rsidP="00EE7FC4">
            <w:pPr>
              <w:spacing w:after="160" w:line="259" w:lineRule="auto"/>
              <w:rPr>
                <w:b/>
                <w:bCs/>
                <w:sz w:val="24"/>
                <w:szCs w:val="24"/>
              </w:rPr>
            </w:pPr>
            <w:r w:rsidRPr="00950840">
              <w:rPr>
                <w:b/>
                <w:bCs/>
                <w:sz w:val="24"/>
                <w:szCs w:val="24"/>
              </w:rPr>
              <w:t>Introduction</w:t>
            </w:r>
          </w:p>
        </w:tc>
        <w:tc>
          <w:tcPr>
            <w:tcW w:w="1842" w:type="dxa"/>
          </w:tcPr>
          <w:p w14:paraId="3321AB26" w14:textId="77777777" w:rsidR="00A64186" w:rsidRPr="00950840" w:rsidRDefault="00A64186" w:rsidP="00EE7FC4">
            <w:pPr>
              <w:spacing w:after="160" w:line="259" w:lineRule="auto"/>
              <w:rPr>
                <w:b/>
                <w:bCs/>
                <w:sz w:val="24"/>
                <w:szCs w:val="24"/>
              </w:rPr>
            </w:pPr>
            <w:r w:rsidRPr="00950840">
              <w:rPr>
                <w:b/>
                <w:bCs/>
                <w:sz w:val="24"/>
                <w:szCs w:val="24"/>
              </w:rPr>
              <w:t>1</w:t>
            </w:r>
          </w:p>
        </w:tc>
      </w:tr>
      <w:tr w:rsidR="00A64186" w:rsidRPr="00E44F14" w14:paraId="67C8F0F7" w14:textId="77777777" w:rsidTr="00EE7FC4">
        <w:trPr>
          <w:trHeight w:val="251"/>
        </w:trPr>
        <w:tc>
          <w:tcPr>
            <w:tcW w:w="820" w:type="dxa"/>
          </w:tcPr>
          <w:p w14:paraId="43CE34AB" w14:textId="77777777" w:rsidR="00A64186" w:rsidRPr="00950840" w:rsidRDefault="00A64186" w:rsidP="00EE7FC4">
            <w:pPr>
              <w:spacing w:after="160" w:line="259" w:lineRule="auto"/>
              <w:rPr>
                <w:b/>
                <w:bCs/>
                <w:sz w:val="24"/>
                <w:szCs w:val="24"/>
              </w:rPr>
            </w:pPr>
            <w:r>
              <w:rPr>
                <w:b/>
                <w:bCs/>
                <w:sz w:val="24"/>
                <w:szCs w:val="24"/>
              </w:rPr>
              <w:t>2</w:t>
            </w:r>
          </w:p>
        </w:tc>
        <w:tc>
          <w:tcPr>
            <w:tcW w:w="6783" w:type="dxa"/>
          </w:tcPr>
          <w:p w14:paraId="58C76E71" w14:textId="77777777" w:rsidR="00A64186" w:rsidRPr="00950840" w:rsidRDefault="00A64186" w:rsidP="00EE7FC4">
            <w:pPr>
              <w:spacing w:after="160" w:line="259" w:lineRule="auto"/>
              <w:rPr>
                <w:b/>
                <w:bCs/>
                <w:sz w:val="24"/>
                <w:szCs w:val="24"/>
              </w:rPr>
            </w:pPr>
            <w:r>
              <w:rPr>
                <w:b/>
                <w:bCs/>
                <w:sz w:val="24"/>
                <w:szCs w:val="24"/>
              </w:rPr>
              <w:t>Statement of the Problem</w:t>
            </w:r>
          </w:p>
        </w:tc>
        <w:tc>
          <w:tcPr>
            <w:tcW w:w="1842" w:type="dxa"/>
          </w:tcPr>
          <w:p w14:paraId="75E4DB96" w14:textId="2CEF0FFF" w:rsidR="00A64186" w:rsidRPr="00950840" w:rsidRDefault="00A64186" w:rsidP="00EE7FC4">
            <w:pPr>
              <w:spacing w:after="160" w:line="259" w:lineRule="auto"/>
              <w:rPr>
                <w:b/>
                <w:bCs/>
                <w:sz w:val="24"/>
                <w:szCs w:val="24"/>
              </w:rPr>
            </w:pPr>
            <w:r>
              <w:rPr>
                <w:b/>
                <w:bCs/>
                <w:sz w:val="24"/>
                <w:szCs w:val="24"/>
              </w:rPr>
              <w:t>3</w:t>
            </w:r>
          </w:p>
        </w:tc>
      </w:tr>
      <w:tr w:rsidR="00A64186" w:rsidRPr="00E44F14" w14:paraId="75928773" w14:textId="77777777" w:rsidTr="00EE7FC4">
        <w:trPr>
          <w:trHeight w:val="494"/>
        </w:trPr>
        <w:tc>
          <w:tcPr>
            <w:tcW w:w="820" w:type="dxa"/>
          </w:tcPr>
          <w:p w14:paraId="22D12E17" w14:textId="77777777" w:rsidR="00A64186" w:rsidRPr="00950840" w:rsidRDefault="00A64186" w:rsidP="00EE7FC4">
            <w:pPr>
              <w:spacing w:after="160" w:line="259" w:lineRule="auto"/>
              <w:rPr>
                <w:b/>
                <w:bCs/>
                <w:sz w:val="24"/>
                <w:szCs w:val="24"/>
              </w:rPr>
            </w:pPr>
            <w:r>
              <w:rPr>
                <w:b/>
                <w:bCs/>
                <w:sz w:val="24"/>
                <w:szCs w:val="24"/>
              </w:rPr>
              <w:t>3</w:t>
            </w:r>
          </w:p>
        </w:tc>
        <w:tc>
          <w:tcPr>
            <w:tcW w:w="6783" w:type="dxa"/>
          </w:tcPr>
          <w:p w14:paraId="4DE1F395" w14:textId="77777777" w:rsidR="00A64186" w:rsidRPr="00950840" w:rsidRDefault="00A64186" w:rsidP="00EE7FC4">
            <w:pPr>
              <w:spacing w:after="160" w:line="259" w:lineRule="auto"/>
              <w:rPr>
                <w:b/>
                <w:bCs/>
                <w:sz w:val="24"/>
                <w:szCs w:val="24"/>
              </w:rPr>
            </w:pPr>
            <w:r w:rsidRPr="00950840">
              <w:rPr>
                <w:b/>
                <w:bCs/>
                <w:sz w:val="24"/>
                <w:szCs w:val="24"/>
              </w:rPr>
              <w:t xml:space="preserve">Objectives of the study                 </w:t>
            </w:r>
          </w:p>
        </w:tc>
        <w:tc>
          <w:tcPr>
            <w:tcW w:w="1842" w:type="dxa"/>
          </w:tcPr>
          <w:p w14:paraId="704A830D" w14:textId="02EF4941" w:rsidR="00A64186" w:rsidRPr="00950840" w:rsidRDefault="00A64186" w:rsidP="00EE7FC4">
            <w:pPr>
              <w:spacing w:after="160" w:line="259" w:lineRule="auto"/>
              <w:rPr>
                <w:b/>
                <w:bCs/>
                <w:sz w:val="24"/>
                <w:szCs w:val="24"/>
              </w:rPr>
            </w:pPr>
            <w:r>
              <w:rPr>
                <w:b/>
                <w:bCs/>
                <w:sz w:val="24"/>
                <w:szCs w:val="24"/>
              </w:rPr>
              <w:t>5</w:t>
            </w:r>
          </w:p>
        </w:tc>
      </w:tr>
      <w:tr w:rsidR="00A64186" w:rsidRPr="00E44F14" w14:paraId="18B88B4F" w14:textId="77777777" w:rsidTr="00EE7FC4">
        <w:trPr>
          <w:trHeight w:val="440"/>
        </w:trPr>
        <w:tc>
          <w:tcPr>
            <w:tcW w:w="820" w:type="dxa"/>
          </w:tcPr>
          <w:p w14:paraId="11633F31" w14:textId="77777777" w:rsidR="00A64186" w:rsidRPr="00950840" w:rsidRDefault="00A64186" w:rsidP="00EE7FC4">
            <w:pPr>
              <w:spacing w:after="160" w:line="259" w:lineRule="auto"/>
              <w:rPr>
                <w:b/>
                <w:bCs/>
                <w:sz w:val="24"/>
                <w:szCs w:val="24"/>
              </w:rPr>
            </w:pPr>
            <w:r>
              <w:rPr>
                <w:b/>
                <w:bCs/>
                <w:sz w:val="24"/>
                <w:szCs w:val="24"/>
              </w:rPr>
              <w:t>4</w:t>
            </w:r>
          </w:p>
        </w:tc>
        <w:tc>
          <w:tcPr>
            <w:tcW w:w="6783" w:type="dxa"/>
          </w:tcPr>
          <w:p w14:paraId="277BEA62" w14:textId="77777777" w:rsidR="00A64186" w:rsidRPr="00950840" w:rsidRDefault="00A64186" w:rsidP="00EE7FC4">
            <w:pPr>
              <w:spacing w:after="160" w:line="259" w:lineRule="auto"/>
              <w:rPr>
                <w:b/>
                <w:bCs/>
                <w:sz w:val="24"/>
                <w:szCs w:val="24"/>
              </w:rPr>
            </w:pPr>
            <w:r w:rsidRPr="00950840">
              <w:rPr>
                <w:b/>
                <w:bCs/>
                <w:sz w:val="24"/>
                <w:szCs w:val="24"/>
              </w:rPr>
              <w:t xml:space="preserve"> Literature  </w:t>
            </w:r>
            <w:r>
              <w:rPr>
                <w:b/>
                <w:bCs/>
                <w:sz w:val="24"/>
                <w:szCs w:val="24"/>
              </w:rPr>
              <w:t>Review</w:t>
            </w:r>
          </w:p>
        </w:tc>
        <w:tc>
          <w:tcPr>
            <w:tcW w:w="1842" w:type="dxa"/>
          </w:tcPr>
          <w:p w14:paraId="57DB7230" w14:textId="3321D4C8" w:rsidR="00A64186" w:rsidRPr="00950840" w:rsidRDefault="00A64186" w:rsidP="00EE7FC4">
            <w:pPr>
              <w:spacing w:after="160" w:line="259" w:lineRule="auto"/>
              <w:rPr>
                <w:b/>
                <w:bCs/>
                <w:sz w:val="24"/>
                <w:szCs w:val="24"/>
              </w:rPr>
            </w:pPr>
            <w:r>
              <w:rPr>
                <w:b/>
                <w:bCs/>
                <w:sz w:val="24"/>
                <w:szCs w:val="24"/>
              </w:rPr>
              <w:t>6</w:t>
            </w:r>
          </w:p>
        </w:tc>
      </w:tr>
      <w:tr w:rsidR="00A64186" w:rsidRPr="00E44F14" w14:paraId="1735D519" w14:textId="77777777" w:rsidTr="00EE7FC4">
        <w:trPr>
          <w:trHeight w:val="341"/>
        </w:trPr>
        <w:tc>
          <w:tcPr>
            <w:tcW w:w="820" w:type="dxa"/>
          </w:tcPr>
          <w:p w14:paraId="7AC51071" w14:textId="77777777" w:rsidR="00A64186" w:rsidRPr="00950840" w:rsidRDefault="00A64186" w:rsidP="00EE7FC4">
            <w:pPr>
              <w:spacing w:after="160" w:line="259" w:lineRule="auto"/>
              <w:rPr>
                <w:b/>
                <w:bCs/>
                <w:sz w:val="24"/>
                <w:szCs w:val="24"/>
              </w:rPr>
            </w:pPr>
            <w:r>
              <w:rPr>
                <w:b/>
                <w:bCs/>
                <w:sz w:val="24"/>
                <w:szCs w:val="24"/>
              </w:rPr>
              <w:t>5</w:t>
            </w:r>
          </w:p>
        </w:tc>
        <w:tc>
          <w:tcPr>
            <w:tcW w:w="6783" w:type="dxa"/>
          </w:tcPr>
          <w:p w14:paraId="7514A879" w14:textId="77777777" w:rsidR="00A64186" w:rsidRPr="00950840" w:rsidRDefault="00A64186" w:rsidP="00EE7FC4">
            <w:pPr>
              <w:spacing w:after="160" w:line="259" w:lineRule="auto"/>
              <w:rPr>
                <w:b/>
                <w:bCs/>
                <w:sz w:val="24"/>
                <w:szCs w:val="24"/>
              </w:rPr>
            </w:pPr>
            <w:r w:rsidRPr="00950840">
              <w:rPr>
                <w:b/>
                <w:bCs/>
                <w:sz w:val="24"/>
                <w:szCs w:val="24"/>
              </w:rPr>
              <w:t>Sof</w:t>
            </w:r>
            <w:r>
              <w:rPr>
                <w:b/>
                <w:bCs/>
                <w:sz w:val="24"/>
                <w:szCs w:val="24"/>
              </w:rPr>
              <w:t>tware, Hardware Requirement Specification</w:t>
            </w:r>
            <w:r w:rsidRPr="00950840">
              <w:rPr>
                <w:b/>
                <w:bCs/>
                <w:sz w:val="24"/>
                <w:szCs w:val="24"/>
              </w:rPr>
              <w:t xml:space="preserve">                </w:t>
            </w:r>
          </w:p>
        </w:tc>
        <w:tc>
          <w:tcPr>
            <w:tcW w:w="1842" w:type="dxa"/>
          </w:tcPr>
          <w:p w14:paraId="349019AD" w14:textId="20DF0CF3" w:rsidR="00A64186" w:rsidRPr="00950840" w:rsidRDefault="00A64186" w:rsidP="00EE7FC4">
            <w:pPr>
              <w:spacing w:after="160" w:line="259" w:lineRule="auto"/>
              <w:rPr>
                <w:b/>
                <w:bCs/>
                <w:sz w:val="24"/>
                <w:szCs w:val="24"/>
              </w:rPr>
            </w:pPr>
            <w:r>
              <w:rPr>
                <w:b/>
                <w:bCs/>
                <w:sz w:val="24"/>
                <w:szCs w:val="24"/>
              </w:rPr>
              <w:t>8</w:t>
            </w:r>
          </w:p>
        </w:tc>
      </w:tr>
      <w:tr w:rsidR="00A64186" w:rsidRPr="00E44F14" w14:paraId="456670EA" w14:textId="77777777" w:rsidTr="00EE7FC4">
        <w:trPr>
          <w:trHeight w:val="404"/>
        </w:trPr>
        <w:tc>
          <w:tcPr>
            <w:tcW w:w="820" w:type="dxa"/>
          </w:tcPr>
          <w:p w14:paraId="073CCBFE" w14:textId="77777777" w:rsidR="00A64186" w:rsidRPr="00950840" w:rsidRDefault="00A64186" w:rsidP="00EE7FC4">
            <w:pPr>
              <w:spacing w:after="160" w:line="259" w:lineRule="auto"/>
              <w:rPr>
                <w:b/>
                <w:bCs/>
                <w:sz w:val="24"/>
                <w:szCs w:val="24"/>
              </w:rPr>
            </w:pPr>
            <w:r>
              <w:rPr>
                <w:b/>
                <w:bCs/>
                <w:sz w:val="24"/>
                <w:szCs w:val="24"/>
              </w:rPr>
              <w:t>6</w:t>
            </w:r>
          </w:p>
        </w:tc>
        <w:tc>
          <w:tcPr>
            <w:tcW w:w="6783" w:type="dxa"/>
          </w:tcPr>
          <w:p w14:paraId="426A93AF" w14:textId="77777777" w:rsidR="00A64186" w:rsidRPr="00950840" w:rsidRDefault="00A64186" w:rsidP="00EE7FC4">
            <w:pPr>
              <w:spacing w:after="160" w:line="259" w:lineRule="auto"/>
              <w:rPr>
                <w:b/>
                <w:bCs/>
                <w:sz w:val="24"/>
                <w:szCs w:val="24"/>
              </w:rPr>
            </w:pPr>
            <w:r w:rsidRPr="00950840">
              <w:rPr>
                <w:b/>
                <w:bCs/>
                <w:sz w:val="24"/>
                <w:szCs w:val="24"/>
              </w:rPr>
              <w:t>Conceptual Modeling</w:t>
            </w:r>
          </w:p>
        </w:tc>
        <w:tc>
          <w:tcPr>
            <w:tcW w:w="1842" w:type="dxa"/>
          </w:tcPr>
          <w:p w14:paraId="0DB07433" w14:textId="3517F51D" w:rsidR="00A64186" w:rsidRPr="00950840" w:rsidRDefault="00A64186" w:rsidP="00EE7FC4">
            <w:pPr>
              <w:spacing w:after="160" w:line="259" w:lineRule="auto"/>
              <w:rPr>
                <w:b/>
                <w:bCs/>
                <w:sz w:val="24"/>
                <w:szCs w:val="24"/>
              </w:rPr>
            </w:pPr>
            <w:r>
              <w:rPr>
                <w:b/>
                <w:bCs/>
                <w:sz w:val="24"/>
                <w:szCs w:val="24"/>
              </w:rPr>
              <w:t>10</w:t>
            </w:r>
          </w:p>
        </w:tc>
      </w:tr>
      <w:tr w:rsidR="00A64186" w:rsidRPr="00E44F14" w14:paraId="48876FE7" w14:textId="77777777" w:rsidTr="00EE7FC4">
        <w:trPr>
          <w:trHeight w:val="395"/>
        </w:trPr>
        <w:tc>
          <w:tcPr>
            <w:tcW w:w="820" w:type="dxa"/>
          </w:tcPr>
          <w:p w14:paraId="0606972E" w14:textId="77777777" w:rsidR="00A64186" w:rsidRPr="00950840" w:rsidRDefault="00A64186" w:rsidP="00EE7FC4">
            <w:pPr>
              <w:spacing w:after="160" w:line="259" w:lineRule="auto"/>
              <w:rPr>
                <w:b/>
                <w:bCs/>
                <w:sz w:val="24"/>
                <w:szCs w:val="24"/>
              </w:rPr>
            </w:pPr>
            <w:r>
              <w:rPr>
                <w:b/>
                <w:bCs/>
                <w:sz w:val="24"/>
                <w:szCs w:val="24"/>
              </w:rPr>
              <w:t>7</w:t>
            </w:r>
          </w:p>
        </w:tc>
        <w:tc>
          <w:tcPr>
            <w:tcW w:w="6783" w:type="dxa"/>
          </w:tcPr>
          <w:p w14:paraId="45E26ED7" w14:textId="77777777" w:rsidR="00A64186" w:rsidRPr="00950840" w:rsidRDefault="00A64186" w:rsidP="00EE7FC4">
            <w:pPr>
              <w:spacing w:after="160" w:line="259" w:lineRule="auto"/>
              <w:rPr>
                <w:b/>
                <w:bCs/>
                <w:sz w:val="24"/>
                <w:szCs w:val="24"/>
              </w:rPr>
            </w:pPr>
            <w:r w:rsidRPr="00950840">
              <w:rPr>
                <w:b/>
                <w:bCs/>
                <w:sz w:val="24"/>
                <w:szCs w:val="24"/>
              </w:rPr>
              <w:t>Interaction Scenario</w:t>
            </w:r>
          </w:p>
        </w:tc>
        <w:tc>
          <w:tcPr>
            <w:tcW w:w="1842" w:type="dxa"/>
          </w:tcPr>
          <w:p w14:paraId="1AC3119D" w14:textId="2803C0B9" w:rsidR="00A64186" w:rsidRPr="00950840" w:rsidRDefault="00A64186" w:rsidP="00EE7FC4">
            <w:pPr>
              <w:spacing w:after="160" w:line="259" w:lineRule="auto"/>
              <w:rPr>
                <w:b/>
                <w:bCs/>
                <w:sz w:val="24"/>
                <w:szCs w:val="24"/>
              </w:rPr>
            </w:pPr>
            <w:r>
              <w:rPr>
                <w:b/>
                <w:bCs/>
                <w:sz w:val="24"/>
                <w:szCs w:val="24"/>
              </w:rPr>
              <w:t>13</w:t>
            </w:r>
          </w:p>
        </w:tc>
      </w:tr>
      <w:tr w:rsidR="00A64186" w:rsidRPr="00E44F14" w14:paraId="31C3BEFA" w14:textId="77777777" w:rsidTr="00EE7FC4">
        <w:trPr>
          <w:trHeight w:val="458"/>
        </w:trPr>
        <w:tc>
          <w:tcPr>
            <w:tcW w:w="820" w:type="dxa"/>
          </w:tcPr>
          <w:p w14:paraId="0EDCCFC8" w14:textId="77777777" w:rsidR="00A64186" w:rsidRPr="00950840" w:rsidRDefault="00A64186" w:rsidP="00EE7FC4">
            <w:pPr>
              <w:spacing w:after="160" w:line="259" w:lineRule="auto"/>
              <w:rPr>
                <w:b/>
                <w:bCs/>
                <w:sz w:val="24"/>
                <w:szCs w:val="24"/>
              </w:rPr>
            </w:pPr>
            <w:r>
              <w:rPr>
                <w:b/>
                <w:bCs/>
                <w:sz w:val="24"/>
                <w:szCs w:val="24"/>
              </w:rPr>
              <w:t>8</w:t>
            </w:r>
          </w:p>
        </w:tc>
        <w:tc>
          <w:tcPr>
            <w:tcW w:w="6783" w:type="dxa"/>
          </w:tcPr>
          <w:p w14:paraId="481BDD7C" w14:textId="77777777" w:rsidR="00A64186" w:rsidRPr="00950840" w:rsidRDefault="00A64186" w:rsidP="00EE7FC4">
            <w:pPr>
              <w:spacing w:after="160" w:line="259" w:lineRule="auto"/>
              <w:rPr>
                <w:b/>
                <w:bCs/>
                <w:sz w:val="24"/>
                <w:szCs w:val="24"/>
              </w:rPr>
            </w:pPr>
            <w:r w:rsidRPr="00950840">
              <w:rPr>
                <w:b/>
                <w:bCs/>
                <w:sz w:val="24"/>
                <w:szCs w:val="24"/>
              </w:rPr>
              <w:t>Methodology and Approach</w:t>
            </w:r>
          </w:p>
        </w:tc>
        <w:tc>
          <w:tcPr>
            <w:tcW w:w="1842" w:type="dxa"/>
          </w:tcPr>
          <w:p w14:paraId="700CAFDE" w14:textId="77777777" w:rsidR="00A64186" w:rsidRPr="00950840" w:rsidRDefault="00A64186" w:rsidP="00EE7FC4">
            <w:pPr>
              <w:spacing w:after="160" w:line="259" w:lineRule="auto"/>
              <w:rPr>
                <w:b/>
                <w:bCs/>
                <w:sz w:val="24"/>
                <w:szCs w:val="24"/>
              </w:rPr>
            </w:pPr>
            <w:r w:rsidRPr="00950840">
              <w:rPr>
                <w:b/>
                <w:bCs/>
                <w:sz w:val="24"/>
                <w:szCs w:val="24"/>
              </w:rPr>
              <w:t>15</w:t>
            </w:r>
          </w:p>
        </w:tc>
      </w:tr>
      <w:tr w:rsidR="00A64186" w:rsidRPr="00E44F14" w14:paraId="50053F5F" w14:textId="77777777" w:rsidTr="00EE7FC4">
        <w:trPr>
          <w:trHeight w:val="449"/>
        </w:trPr>
        <w:tc>
          <w:tcPr>
            <w:tcW w:w="820" w:type="dxa"/>
          </w:tcPr>
          <w:p w14:paraId="3D8242E1" w14:textId="77777777" w:rsidR="00A64186" w:rsidRPr="00950840" w:rsidRDefault="00A64186" w:rsidP="00EE7FC4">
            <w:pPr>
              <w:spacing w:after="160" w:line="259" w:lineRule="auto"/>
              <w:rPr>
                <w:b/>
                <w:bCs/>
                <w:sz w:val="24"/>
                <w:szCs w:val="24"/>
              </w:rPr>
            </w:pPr>
            <w:r>
              <w:rPr>
                <w:b/>
                <w:bCs/>
                <w:sz w:val="24"/>
                <w:szCs w:val="24"/>
              </w:rPr>
              <w:t>9</w:t>
            </w:r>
          </w:p>
        </w:tc>
        <w:tc>
          <w:tcPr>
            <w:tcW w:w="6783" w:type="dxa"/>
          </w:tcPr>
          <w:p w14:paraId="494C8535" w14:textId="77777777" w:rsidR="00A64186" w:rsidRPr="00950840" w:rsidRDefault="00A64186" w:rsidP="00EE7FC4">
            <w:pPr>
              <w:spacing w:after="160" w:line="259" w:lineRule="auto"/>
              <w:rPr>
                <w:b/>
                <w:bCs/>
                <w:sz w:val="24"/>
                <w:szCs w:val="24"/>
              </w:rPr>
            </w:pPr>
            <w:r w:rsidRPr="00950840">
              <w:rPr>
                <w:b/>
                <w:bCs/>
                <w:sz w:val="24"/>
                <w:szCs w:val="24"/>
              </w:rPr>
              <w:t>Output</w:t>
            </w:r>
          </w:p>
        </w:tc>
        <w:tc>
          <w:tcPr>
            <w:tcW w:w="1842" w:type="dxa"/>
          </w:tcPr>
          <w:p w14:paraId="179F296F" w14:textId="77777777" w:rsidR="00A64186" w:rsidRPr="00950840" w:rsidRDefault="00A64186" w:rsidP="00EE7FC4">
            <w:pPr>
              <w:spacing w:after="160" w:line="259" w:lineRule="auto"/>
              <w:rPr>
                <w:b/>
                <w:bCs/>
                <w:sz w:val="24"/>
                <w:szCs w:val="24"/>
              </w:rPr>
            </w:pPr>
            <w:r w:rsidRPr="00950840">
              <w:rPr>
                <w:b/>
                <w:bCs/>
                <w:sz w:val="24"/>
                <w:szCs w:val="24"/>
              </w:rPr>
              <w:t>21</w:t>
            </w:r>
          </w:p>
        </w:tc>
      </w:tr>
      <w:tr w:rsidR="00A64186" w:rsidRPr="00E44F14" w14:paraId="1BBADC50" w14:textId="77777777" w:rsidTr="00EE7FC4">
        <w:trPr>
          <w:trHeight w:val="332"/>
        </w:trPr>
        <w:tc>
          <w:tcPr>
            <w:tcW w:w="820" w:type="dxa"/>
          </w:tcPr>
          <w:p w14:paraId="745CF441" w14:textId="77777777" w:rsidR="00A64186" w:rsidRPr="00950840" w:rsidRDefault="00A64186" w:rsidP="00EE7FC4">
            <w:pPr>
              <w:spacing w:after="160" w:line="259" w:lineRule="auto"/>
              <w:rPr>
                <w:b/>
                <w:bCs/>
                <w:sz w:val="24"/>
                <w:szCs w:val="24"/>
              </w:rPr>
            </w:pPr>
            <w:r>
              <w:rPr>
                <w:b/>
                <w:bCs/>
                <w:sz w:val="24"/>
                <w:szCs w:val="24"/>
              </w:rPr>
              <w:t>10</w:t>
            </w:r>
          </w:p>
        </w:tc>
        <w:tc>
          <w:tcPr>
            <w:tcW w:w="6783" w:type="dxa"/>
          </w:tcPr>
          <w:p w14:paraId="2D134C2A" w14:textId="77777777" w:rsidR="00A64186" w:rsidRPr="00950840" w:rsidRDefault="00A64186" w:rsidP="00EE7FC4">
            <w:pPr>
              <w:spacing w:after="160" w:line="259" w:lineRule="auto"/>
              <w:rPr>
                <w:b/>
                <w:bCs/>
                <w:sz w:val="24"/>
                <w:szCs w:val="24"/>
              </w:rPr>
            </w:pPr>
            <w:r>
              <w:rPr>
                <w:b/>
                <w:bCs/>
                <w:sz w:val="24"/>
                <w:szCs w:val="24"/>
              </w:rPr>
              <w:t>Steps to develop application</w:t>
            </w:r>
          </w:p>
        </w:tc>
        <w:tc>
          <w:tcPr>
            <w:tcW w:w="1842" w:type="dxa"/>
          </w:tcPr>
          <w:p w14:paraId="585DA61F" w14:textId="77777777" w:rsidR="00A64186" w:rsidRPr="00950840" w:rsidRDefault="00A64186" w:rsidP="00EE7FC4">
            <w:pPr>
              <w:spacing w:after="160" w:line="259" w:lineRule="auto"/>
              <w:rPr>
                <w:b/>
                <w:bCs/>
                <w:sz w:val="24"/>
                <w:szCs w:val="24"/>
              </w:rPr>
            </w:pPr>
            <w:r w:rsidRPr="00950840">
              <w:rPr>
                <w:b/>
                <w:bCs/>
                <w:sz w:val="24"/>
                <w:szCs w:val="24"/>
              </w:rPr>
              <w:t>27</w:t>
            </w:r>
          </w:p>
        </w:tc>
      </w:tr>
      <w:tr w:rsidR="00A64186" w:rsidRPr="00E44F14" w14:paraId="4E25FEE8" w14:textId="77777777" w:rsidTr="00EE7FC4">
        <w:trPr>
          <w:trHeight w:val="323"/>
        </w:trPr>
        <w:tc>
          <w:tcPr>
            <w:tcW w:w="820" w:type="dxa"/>
          </w:tcPr>
          <w:p w14:paraId="6AA2B5DD" w14:textId="77777777" w:rsidR="00A64186" w:rsidRPr="00950840" w:rsidRDefault="00A64186" w:rsidP="00EE7FC4">
            <w:pPr>
              <w:spacing w:after="160" w:line="259" w:lineRule="auto"/>
              <w:rPr>
                <w:b/>
                <w:bCs/>
                <w:sz w:val="24"/>
                <w:szCs w:val="24"/>
              </w:rPr>
            </w:pPr>
            <w:r>
              <w:rPr>
                <w:b/>
                <w:bCs/>
                <w:sz w:val="24"/>
                <w:szCs w:val="24"/>
              </w:rPr>
              <w:t>11</w:t>
            </w:r>
          </w:p>
        </w:tc>
        <w:tc>
          <w:tcPr>
            <w:tcW w:w="6783" w:type="dxa"/>
          </w:tcPr>
          <w:p w14:paraId="7F27C017" w14:textId="77777777" w:rsidR="00A64186" w:rsidRPr="00950840" w:rsidRDefault="00A64186" w:rsidP="00EE7FC4">
            <w:pPr>
              <w:spacing w:after="160" w:line="259" w:lineRule="auto"/>
              <w:rPr>
                <w:b/>
                <w:bCs/>
                <w:sz w:val="24"/>
                <w:szCs w:val="24"/>
              </w:rPr>
            </w:pPr>
            <w:r>
              <w:rPr>
                <w:b/>
                <w:bCs/>
                <w:sz w:val="24"/>
                <w:szCs w:val="24"/>
              </w:rPr>
              <w:t>Advance Rest Controller</w:t>
            </w:r>
          </w:p>
        </w:tc>
        <w:tc>
          <w:tcPr>
            <w:tcW w:w="1842" w:type="dxa"/>
          </w:tcPr>
          <w:p w14:paraId="33012645" w14:textId="443B4C4F" w:rsidR="00A64186" w:rsidRPr="00950840" w:rsidRDefault="006B2788" w:rsidP="00EE7FC4">
            <w:pPr>
              <w:spacing w:after="160" w:line="259" w:lineRule="auto"/>
              <w:rPr>
                <w:b/>
                <w:bCs/>
                <w:sz w:val="24"/>
                <w:szCs w:val="24"/>
              </w:rPr>
            </w:pPr>
            <w:r>
              <w:rPr>
                <w:b/>
                <w:bCs/>
                <w:sz w:val="24"/>
                <w:szCs w:val="24"/>
              </w:rPr>
              <w:t>30</w:t>
            </w:r>
          </w:p>
        </w:tc>
      </w:tr>
      <w:tr w:rsidR="00A64186" w:rsidRPr="00E44F14" w14:paraId="47E8C21B" w14:textId="77777777" w:rsidTr="00EE7FC4">
        <w:trPr>
          <w:trHeight w:val="476"/>
        </w:trPr>
        <w:tc>
          <w:tcPr>
            <w:tcW w:w="820" w:type="dxa"/>
          </w:tcPr>
          <w:p w14:paraId="22B0DBF5" w14:textId="77777777" w:rsidR="00A64186" w:rsidRPr="00950840" w:rsidRDefault="00A64186" w:rsidP="00EE7FC4">
            <w:pPr>
              <w:spacing w:after="160" w:line="259" w:lineRule="auto"/>
              <w:rPr>
                <w:b/>
                <w:bCs/>
                <w:sz w:val="24"/>
                <w:szCs w:val="24"/>
              </w:rPr>
            </w:pPr>
            <w:r>
              <w:rPr>
                <w:b/>
                <w:bCs/>
                <w:sz w:val="24"/>
                <w:szCs w:val="24"/>
              </w:rPr>
              <w:t>12</w:t>
            </w:r>
          </w:p>
        </w:tc>
        <w:tc>
          <w:tcPr>
            <w:tcW w:w="6783" w:type="dxa"/>
          </w:tcPr>
          <w:p w14:paraId="75F2F907" w14:textId="77777777" w:rsidR="00A64186" w:rsidRPr="00950840" w:rsidRDefault="00A64186" w:rsidP="00EE7FC4">
            <w:pPr>
              <w:spacing w:after="160" w:line="259" w:lineRule="auto"/>
              <w:rPr>
                <w:b/>
                <w:bCs/>
                <w:sz w:val="24"/>
                <w:szCs w:val="24"/>
              </w:rPr>
            </w:pPr>
            <w:r w:rsidRPr="00950840">
              <w:rPr>
                <w:b/>
                <w:bCs/>
                <w:sz w:val="24"/>
                <w:szCs w:val="24"/>
              </w:rPr>
              <w:t>Conclusion</w:t>
            </w:r>
          </w:p>
        </w:tc>
        <w:tc>
          <w:tcPr>
            <w:tcW w:w="1842" w:type="dxa"/>
          </w:tcPr>
          <w:p w14:paraId="05487623" w14:textId="2BF80F64" w:rsidR="00A64186" w:rsidRPr="00950840" w:rsidRDefault="006B2788" w:rsidP="00EE7FC4">
            <w:pPr>
              <w:spacing w:after="160" w:line="259" w:lineRule="auto"/>
              <w:rPr>
                <w:b/>
                <w:bCs/>
                <w:sz w:val="24"/>
                <w:szCs w:val="24"/>
              </w:rPr>
            </w:pPr>
            <w:r>
              <w:rPr>
                <w:b/>
                <w:bCs/>
                <w:sz w:val="24"/>
                <w:szCs w:val="24"/>
              </w:rPr>
              <w:t>34</w:t>
            </w:r>
          </w:p>
        </w:tc>
      </w:tr>
      <w:tr w:rsidR="00A64186" w:rsidRPr="00E44F14" w14:paraId="59ABD454" w14:textId="77777777" w:rsidTr="00EE7FC4">
        <w:trPr>
          <w:trHeight w:val="458"/>
        </w:trPr>
        <w:tc>
          <w:tcPr>
            <w:tcW w:w="820" w:type="dxa"/>
          </w:tcPr>
          <w:p w14:paraId="476B51C9" w14:textId="77777777" w:rsidR="00A64186" w:rsidRPr="00950840" w:rsidRDefault="00A64186" w:rsidP="00EE7FC4">
            <w:pPr>
              <w:spacing w:after="160" w:line="259" w:lineRule="auto"/>
              <w:rPr>
                <w:b/>
                <w:bCs/>
                <w:sz w:val="24"/>
                <w:szCs w:val="24"/>
              </w:rPr>
            </w:pPr>
            <w:r>
              <w:rPr>
                <w:b/>
                <w:bCs/>
                <w:sz w:val="24"/>
                <w:szCs w:val="24"/>
              </w:rPr>
              <w:t>13</w:t>
            </w:r>
          </w:p>
        </w:tc>
        <w:tc>
          <w:tcPr>
            <w:tcW w:w="6783" w:type="dxa"/>
          </w:tcPr>
          <w:p w14:paraId="7B2D6CE6" w14:textId="77777777" w:rsidR="00A64186" w:rsidRPr="00950840" w:rsidRDefault="00A64186" w:rsidP="00EE7FC4">
            <w:pPr>
              <w:spacing w:after="160" w:line="259" w:lineRule="auto"/>
              <w:rPr>
                <w:b/>
                <w:bCs/>
                <w:sz w:val="24"/>
                <w:szCs w:val="24"/>
              </w:rPr>
            </w:pPr>
            <w:r w:rsidRPr="00950840">
              <w:rPr>
                <w:b/>
                <w:bCs/>
                <w:sz w:val="24"/>
                <w:szCs w:val="24"/>
              </w:rPr>
              <w:t>References</w:t>
            </w:r>
          </w:p>
        </w:tc>
        <w:tc>
          <w:tcPr>
            <w:tcW w:w="1842" w:type="dxa"/>
          </w:tcPr>
          <w:p w14:paraId="18B7AE71" w14:textId="6DED9DC2" w:rsidR="00A64186" w:rsidRPr="00950840" w:rsidRDefault="006B2788" w:rsidP="00EE7FC4">
            <w:pPr>
              <w:spacing w:after="160" w:line="259" w:lineRule="auto"/>
              <w:rPr>
                <w:b/>
                <w:bCs/>
                <w:sz w:val="24"/>
                <w:szCs w:val="24"/>
              </w:rPr>
            </w:pPr>
            <w:r>
              <w:rPr>
                <w:b/>
                <w:bCs/>
                <w:sz w:val="24"/>
                <w:szCs w:val="24"/>
              </w:rPr>
              <w:t>35</w:t>
            </w:r>
          </w:p>
        </w:tc>
      </w:tr>
    </w:tbl>
    <w:p w14:paraId="0EF69F6B" w14:textId="77777777" w:rsidR="006A7FDA" w:rsidRDefault="006A7FDA" w:rsidP="006A7FDA">
      <w:pPr>
        <w:spacing w:after="160" w:line="259" w:lineRule="auto"/>
        <w:rPr>
          <w:rFonts w:eastAsia="Georgia"/>
          <w:color w:val="1D1A14"/>
          <w:lang w:bidi="ta-IN"/>
        </w:rPr>
      </w:pPr>
    </w:p>
    <w:p w14:paraId="264E7F20" w14:textId="77777777" w:rsidR="006A7FDA" w:rsidRDefault="006A7FDA" w:rsidP="006A7FDA">
      <w:pPr>
        <w:pStyle w:val="Style1"/>
        <w:rPr>
          <w:rFonts w:ascii="Times New Roman" w:hAnsi="Times New Roman"/>
          <w:b/>
        </w:rPr>
      </w:pPr>
    </w:p>
    <w:p w14:paraId="2C6FAB65" w14:textId="77777777" w:rsidR="006A7FDA" w:rsidRDefault="006A7FDA" w:rsidP="006A7FDA">
      <w:pPr>
        <w:pStyle w:val="Style1"/>
        <w:rPr>
          <w:rFonts w:ascii="Times New Roman" w:hAnsi="Times New Roman"/>
          <w:b/>
        </w:rPr>
      </w:pPr>
    </w:p>
    <w:p w14:paraId="09646A3B" w14:textId="77777777" w:rsidR="006A7FDA" w:rsidRDefault="006A7FDA" w:rsidP="006A7FDA">
      <w:pPr>
        <w:pStyle w:val="Style1"/>
        <w:rPr>
          <w:rFonts w:ascii="Times New Roman" w:hAnsi="Times New Roman"/>
          <w:b/>
        </w:rPr>
      </w:pPr>
    </w:p>
    <w:p w14:paraId="6C4BFCCC" w14:textId="77777777" w:rsidR="006A7FDA" w:rsidRDefault="006A7FDA" w:rsidP="006A7FDA">
      <w:pPr>
        <w:pStyle w:val="Style1"/>
        <w:rPr>
          <w:rFonts w:ascii="Times New Roman" w:hAnsi="Times New Roman"/>
          <w:b/>
        </w:rPr>
      </w:pPr>
    </w:p>
    <w:p w14:paraId="3A2E141F" w14:textId="77777777" w:rsidR="006A7FDA" w:rsidRDefault="006A7FDA" w:rsidP="006A7FDA">
      <w:pPr>
        <w:pStyle w:val="Style1"/>
        <w:rPr>
          <w:rFonts w:ascii="Times New Roman" w:hAnsi="Times New Roman"/>
          <w:b/>
        </w:rPr>
      </w:pPr>
    </w:p>
    <w:p w14:paraId="14C6C667" w14:textId="77777777" w:rsidR="006A7FDA" w:rsidRDefault="006A7FDA" w:rsidP="006A7FDA">
      <w:pPr>
        <w:pStyle w:val="Style1"/>
        <w:rPr>
          <w:rFonts w:ascii="Times New Roman" w:hAnsi="Times New Roman"/>
          <w:b/>
        </w:rPr>
      </w:pPr>
    </w:p>
    <w:p w14:paraId="180380BB" w14:textId="736F1107" w:rsidR="006A611B" w:rsidRDefault="006A611B">
      <w:pPr>
        <w:widowControl/>
        <w:suppressAutoHyphens w:val="0"/>
        <w:rPr>
          <w:b/>
        </w:rPr>
        <w:sectPr w:rsidR="006A611B" w:rsidSect="009304B1">
          <w:footerReference w:type="even" r:id="rId13"/>
          <w:pgSz w:w="11906" w:h="16838"/>
          <w:pgMar w:top="1134" w:right="1134" w:bottom="720" w:left="1134" w:header="720" w:footer="720" w:gutter="0"/>
          <w:pgNumType w:fmt="lowerRoman" w:start="3"/>
          <w:cols w:space="720"/>
          <w:docGrid w:linePitch="360"/>
        </w:sectPr>
      </w:pPr>
    </w:p>
    <w:p w14:paraId="4DA13DD1" w14:textId="77777777" w:rsidR="006A611B" w:rsidRPr="004F2241" w:rsidRDefault="006A611B" w:rsidP="006A611B">
      <w:pPr>
        <w:widowControl/>
        <w:suppressAutoHyphens w:val="0"/>
        <w:rPr>
          <w:b/>
          <w:sz w:val="24"/>
          <w:szCs w:val="24"/>
        </w:rPr>
      </w:pPr>
    </w:p>
    <w:p w14:paraId="0BAB997E" w14:textId="63B60511" w:rsidR="004F2241" w:rsidRDefault="004F2241" w:rsidP="009529FE">
      <w:pPr>
        <w:widowControl/>
        <w:suppressAutoHyphens w:val="0"/>
        <w:spacing w:line="360" w:lineRule="auto"/>
        <w:rPr>
          <w:b/>
          <w:sz w:val="24"/>
          <w:szCs w:val="24"/>
        </w:rPr>
      </w:pPr>
      <w:r w:rsidRPr="004F2241">
        <w:rPr>
          <w:b/>
          <w:sz w:val="24"/>
          <w:szCs w:val="24"/>
        </w:rPr>
        <w:t>1. INTRODUCTION</w:t>
      </w:r>
    </w:p>
    <w:p w14:paraId="216BA442" w14:textId="77777777" w:rsidR="004F2241" w:rsidRPr="004F2241" w:rsidRDefault="004F2241" w:rsidP="009529FE">
      <w:pPr>
        <w:widowControl/>
        <w:suppressAutoHyphens w:val="0"/>
        <w:spacing w:line="360" w:lineRule="auto"/>
        <w:rPr>
          <w:b/>
          <w:sz w:val="24"/>
          <w:szCs w:val="24"/>
        </w:rPr>
      </w:pPr>
    </w:p>
    <w:p w14:paraId="12D03B99" w14:textId="77777777" w:rsidR="008F3D91" w:rsidRPr="004F2241" w:rsidRDefault="008F3D91"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sz w:val="24"/>
          <w:szCs w:val="24"/>
        </w:rPr>
      </w:pPr>
      <w:r w:rsidRPr="004F2241">
        <w:rPr>
          <w:b/>
          <w:sz w:val="24"/>
          <w:szCs w:val="24"/>
        </w:rPr>
        <w:t>1.1 About the Company</w:t>
      </w:r>
    </w:p>
    <w:p w14:paraId="19286B54" w14:textId="77777777" w:rsidR="00D047D6" w:rsidRPr="004F2241" w:rsidRDefault="00D047D6"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sz w:val="24"/>
          <w:szCs w:val="24"/>
        </w:rPr>
      </w:pPr>
    </w:p>
    <w:p w14:paraId="41EE92B1" w14:textId="39A036EE" w:rsidR="003805EF" w:rsidRDefault="001D7787" w:rsidP="009529FE">
      <w:pPr>
        <w:spacing w:line="360" w:lineRule="auto"/>
        <w:jc w:val="both"/>
        <w:rPr>
          <w:sz w:val="24"/>
          <w:szCs w:val="24"/>
        </w:rPr>
      </w:pPr>
      <w:r>
        <w:rPr>
          <w:sz w:val="24"/>
          <w:szCs w:val="24"/>
        </w:rPr>
        <w:t>i|Nautix Technologies India Private Limited located in Chennai and Pune in India, is a group company of Bank of New York Mellon-leading financial services provider.</w:t>
      </w:r>
      <w:r w:rsidR="003805EF">
        <w:rPr>
          <w:sz w:val="24"/>
          <w:szCs w:val="24"/>
        </w:rPr>
        <w:t xml:space="preserve"> </w:t>
      </w:r>
      <w:r w:rsidR="003805EF" w:rsidRPr="003805EF">
        <w:rPr>
          <w:sz w:val="24"/>
          <w:szCs w:val="24"/>
        </w:rPr>
        <w:t xml:space="preserve">The Bank of New York is the </w:t>
      </w:r>
      <w:r>
        <w:rPr>
          <w:sz w:val="24"/>
          <w:szCs w:val="24"/>
        </w:rPr>
        <w:t xml:space="preserve">top most and </w:t>
      </w:r>
      <w:r w:rsidR="003805EF" w:rsidRPr="003805EF">
        <w:rPr>
          <w:sz w:val="24"/>
          <w:szCs w:val="24"/>
        </w:rPr>
        <w:t xml:space="preserve">oldest banking corporation in the United States, and </w:t>
      </w:r>
      <w:r>
        <w:rPr>
          <w:sz w:val="24"/>
          <w:szCs w:val="24"/>
        </w:rPr>
        <w:t xml:space="preserve">it is </w:t>
      </w:r>
      <w:r w:rsidR="003805EF" w:rsidRPr="003805EF">
        <w:rPr>
          <w:sz w:val="24"/>
          <w:szCs w:val="24"/>
        </w:rPr>
        <w:t>the 20th-o</w:t>
      </w:r>
      <w:r>
        <w:rPr>
          <w:sz w:val="24"/>
          <w:szCs w:val="24"/>
        </w:rPr>
        <w:t xml:space="preserve">ldest bank in the world, which have </w:t>
      </w:r>
      <w:r w:rsidR="003805EF" w:rsidRPr="003805EF">
        <w:rPr>
          <w:sz w:val="24"/>
          <w:szCs w:val="24"/>
        </w:rPr>
        <w:t>been established on June 9, 1784, by American</w:t>
      </w:r>
      <w:r>
        <w:rPr>
          <w:sz w:val="24"/>
          <w:szCs w:val="24"/>
        </w:rPr>
        <w:t xml:space="preserve"> Founding Father</w:t>
      </w:r>
      <w:r w:rsidR="003805EF" w:rsidRPr="003805EF">
        <w:rPr>
          <w:sz w:val="24"/>
          <w:szCs w:val="24"/>
        </w:rPr>
        <w:t xml:space="preserve"> Alexander Hamilton. </w:t>
      </w:r>
    </w:p>
    <w:p w14:paraId="3121A9E4" w14:textId="77777777" w:rsidR="003805EF" w:rsidRPr="003805EF" w:rsidRDefault="003805EF" w:rsidP="009529FE">
      <w:pPr>
        <w:spacing w:line="360" w:lineRule="auto"/>
        <w:jc w:val="both"/>
        <w:rPr>
          <w:sz w:val="24"/>
          <w:szCs w:val="24"/>
        </w:rPr>
      </w:pPr>
    </w:p>
    <w:p w14:paraId="226D7344" w14:textId="71532AB0" w:rsidR="003805EF" w:rsidRPr="003805EF" w:rsidRDefault="00B6569E" w:rsidP="009529FE">
      <w:pPr>
        <w:spacing w:line="360" w:lineRule="auto"/>
        <w:jc w:val="both"/>
        <w:rPr>
          <w:sz w:val="24"/>
          <w:szCs w:val="24"/>
        </w:rPr>
      </w:pPr>
      <w:r>
        <w:rPr>
          <w:sz w:val="24"/>
          <w:szCs w:val="24"/>
        </w:rPr>
        <w:t>i|</w:t>
      </w:r>
      <w:r w:rsidR="003805EF" w:rsidRPr="003805EF">
        <w:rPr>
          <w:sz w:val="24"/>
          <w:szCs w:val="24"/>
        </w:rPr>
        <w:t>Nautix provide te</w:t>
      </w:r>
      <w:r w:rsidR="00C702C1">
        <w:rPr>
          <w:sz w:val="24"/>
          <w:szCs w:val="24"/>
        </w:rPr>
        <w:t xml:space="preserve">chnology development, business and </w:t>
      </w:r>
      <w:r w:rsidR="003805EF" w:rsidRPr="003805EF">
        <w:rPr>
          <w:sz w:val="24"/>
          <w:szCs w:val="24"/>
        </w:rPr>
        <w:t xml:space="preserve"> technology operations and remote infrastructure management services for BNY Mellon and its </w:t>
      </w:r>
      <w:r w:rsidR="00C702C1" w:rsidRPr="003805EF">
        <w:rPr>
          <w:sz w:val="24"/>
          <w:szCs w:val="24"/>
        </w:rPr>
        <w:t>subsidiaries.</w:t>
      </w:r>
      <w:r w:rsidR="00C702C1">
        <w:rPr>
          <w:sz w:val="24"/>
          <w:szCs w:val="24"/>
        </w:rPr>
        <w:t xml:space="preserve"> It</w:t>
      </w:r>
      <w:r w:rsidR="001D7787">
        <w:rPr>
          <w:sz w:val="24"/>
          <w:szCs w:val="24"/>
        </w:rPr>
        <w:t xml:space="preserve"> also develops</w:t>
      </w:r>
      <w:r w:rsidR="00B27FF4">
        <w:rPr>
          <w:sz w:val="24"/>
          <w:szCs w:val="24"/>
        </w:rPr>
        <w:t xml:space="preserve"> and delivers wide ranging</w:t>
      </w:r>
      <w:r w:rsidR="001D7787">
        <w:rPr>
          <w:sz w:val="24"/>
          <w:szCs w:val="24"/>
        </w:rPr>
        <w:t xml:space="preserve"> technology solutions</w:t>
      </w:r>
      <w:r w:rsidR="00F57DA2">
        <w:rPr>
          <w:sz w:val="24"/>
          <w:szCs w:val="24"/>
        </w:rPr>
        <w:t xml:space="preserve"> </w:t>
      </w:r>
      <w:r w:rsidR="00B27FF4">
        <w:rPr>
          <w:sz w:val="24"/>
          <w:szCs w:val="24"/>
        </w:rPr>
        <w:t xml:space="preserve">and </w:t>
      </w:r>
      <w:r w:rsidR="00F57DA2">
        <w:rPr>
          <w:sz w:val="24"/>
          <w:szCs w:val="24"/>
        </w:rPr>
        <w:t>products for customers of Bank Of New York Mellon.</w:t>
      </w:r>
      <w:r w:rsidR="003805EF">
        <w:rPr>
          <w:sz w:val="24"/>
          <w:szCs w:val="24"/>
        </w:rPr>
        <w:t>.</w:t>
      </w:r>
      <w:r w:rsidR="003805EF" w:rsidRPr="003805EF">
        <w:rPr>
          <w:sz w:val="24"/>
          <w:szCs w:val="24"/>
        </w:rPr>
        <w:t>i</w:t>
      </w:r>
      <w:r w:rsidR="00F57DA2">
        <w:rPr>
          <w:sz w:val="24"/>
          <w:szCs w:val="24"/>
        </w:rPr>
        <w:t>|</w:t>
      </w:r>
      <w:r w:rsidR="003805EF" w:rsidRPr="003805EF">
        <w:rPr>
          <w:sz w:val="24"/>
          <w:szCs w:val="24"/>
        </w:rPr>
        <w:t>Nautix is a vital arm of Cli</w:t>
      </w:r>
      <w:r>
        <w:rPr>
          <w:sz w:val="24"/>
          <w:szCs w:val="24"/>
        </w:rPr>
        <w:t xml:space="preserve">ent Technology Solutions at Bank Of New York </w:t>
      </w:r>
      <w:r w:rsidR="003805EF" w:rsidRPr="003805EF">
        <w:rPr>
          <w:sz w:val="24"/>
          <w:szCs w:val="24"/>
        </w:rPr>
        <w:t xml:space="preserve">Mellon. </w:t>
      </w:r>
    </w:p>
    <w:p w14:paraId="5BEBABA1" w14:textId="77777777" w:rsidR="003805EF" w:rsidRPr="003805EF" w:rsidRDefault="003805EF" w:rsidP="009529FE">
      <w:pPr>
        <w:spacing w:line="360" w:lineRule="auto"/>
        <w:jc w:val="both"/>
        <w:rPr>
          <w:sz w:val="24"/>
          <w:szCs w:val="24"/>
        </w:rPr>
      </w:pPr>
    </w:p>
    <w:p w14:paraId="7B24149B" w14:textId="3D5A0FDA" w:rsidR="003805EF" w:rsidRPr="003805EF" w:rsidRDefault="00FB4F1D" w:rsidP="009529FE">
      <w:pPr>
        <w:spacing w:line="360" w:lineRule="auto"/>
        <w:jc w:val="both"/>
        <w:rPr>
          <w:sz w:val="24"/>
          <w:szCs w:val="24"/>
        </w:rPr>
      </w:pPr>
      <w:r>
        <w:rPr>
          <w:sz w:val="24"/>
          <w:szCs w:val="24"/>
        </w:rPr>
        <w:t>i|</w:t>
      </w:r>
      <w:r w:rsidR="003805EF" w:rsidRPr="003805EF">
        <w:rPr>
          <w:sz w:val="24"/>
          <w:szCs w:val="24"/>
        </w:rPr>
        <w:t>Nautix provides the following:</w:t>
      </w:r>
    </w:p>
    <w:p w14:paraId="32376556" w14:textId="22B78D79" w:rsidR="003805EF" w:rsidRPr="00FB4F1D" w:rsidRDefault="003805EF" w:rsidP="009529FE">
      <w:pPr>
        <w:pStyle w:val="ListParagraph"/>
        <w:numPr>
          <w:ilvl w:val="0"/>
          <w:numId w:val="17"/>
        </w:numPr>
        <w:spacing w:line="360" w:lineRule="auto"/>
        <w:jc w:val="both"/>
        <w:rPr>
          <w:sz w:val="24"/>
          <w:szCs w:val="24"/>
        </w:rPr>
      </w:pPr>
      <w:r w:rsidRPr="00FB4F1D">
        <w:rPr>
          <w:sz w:val="24"/>
          <w:szCs w:val="24"/>
        </w:rPr>
        <w:t>Deliver service excellence and innovative solutions</w:t>
      </w:r>
      <w:r w:rsidR="00762272">
        <w:rPr>
          <w:sz w:val="24"/>
          <w:szCs w:val="24"/>
        </w:rPr>
        <w:t>.</w:t>
      </w:r>
    </w:p>
    <w:p w14:paraId="123764CB" w14:textId="57A9A8A4" w:rsidR="003805EF" w:rsidRPr="00FB4F1D" w:rsidRDefault="00762272" w:rsidP="009529FE">
      <w:pPr>
        <w:pStyle w:val="ListParagraph"/>
        <w:numPr>
          <w:ilvl w:val="0"/>
          <w:numId w:val="17"/>
        </w:numPr>
        <w:spacing w:line="360" w:lineRule="auto"/>
        <w:jc w:val="both"/>
        <w:rPr>
          <w:sz w:val="24"/>
          <w:szCs w:val="24"/>
        </w:rPr>
      </w:pPr>
      <w:r>
        <w:rPr>
          <w:sz w:val="24"/>
          <w:szCs w:val="24"/>
        </w:rPr>
        <w:t>Encourage the development of</w:t>
      </w:r>
      <w:r w:rsidR="003805EF" w:rsidRPr="00FB4F1D">
        <w:rPr>
          <w:sz w:val="24"/>
          <w:szCs w:val="24"/>
        </w:rPr>
        <w:t xml:space="preserve"> a collaborative work environment that values inclusion and offers associates, opportunity for growth and recognition</w:t>
      </w:r>
      <w:r>
        <w:rPr>
          <w:sz w:val="24"/>
          <w:szCs w:val="24"/>
        </w:rPr>
        <w:t>.</w:t>
      </w:r>
    </w:p>
    <w:p w14:paraId="72227D56" w14:textId="2A38949A" w:rsidR="003805EF" w:rsidRPr="00FB4F1D" w:rsidRDefault="003805EF" w:rsidP="009529FE">
      <w:pPr>
        <w:pStyle w:val="ListParagraph"/>
        <w:numPr>
          <w:ilvl w:val="0"/>
          <w:numId w:val="17"/>
        </w:numPr>
        <w:spacing w:line="360" w:lineRule="auto"/>
        <w:jc w:val="both"/>
        <w:rPr>
          <w:sz w:val="24"/>
          <w:szCs w:val="24"/>
        </w:rPr>
      </w:pPr>
      <w:r w:rsidRPr="00FB4F1D">
        <w:rPr>
          <w:sz w:val="24"/>
          <w:szCs w:val="24"/>
        </w:rPr>
        <w:t>Deliver insights in shaping the future of our industry</w:t>
      </w:r>
      <w:r w:rsidR="00762272">
        <w:rPr>
          <w:sz w:val="24"/>
          <w:szCs w:val="24"/>
        </w:rPr>
        <w:t>.</w:t>
      </w:r>
    </w:p>
    <w:p w14:paraId="302F31EC" w14:textId="455FAFC7" w:rsidR="003805EF" w:rsidRPr="00FB4F1D" w:rsidRDefault="00762272" w:rsidP="009529FE">
      <w:pPr>
        <w:pStyle w:val="ListParagraph"/>
        <w:numPr>
          <w:ilvl w:val="0"/>
          <w:numId w:val="17"/>
        </w:numPr>
        <w:spacing w:line="360" w:lineRule="auto"/>
        <w:jc w:val="both"/>
        <w:rPr>
          <w:sz w:val="24"/>
          <w:szCs w:val="24"/>
        </w:rPr>
      </w:pPr>
      <w:r>
        <w:rPr>
          <w:sz w:val="24"/>
          <w:szCs w:val="24"/>
        </w:rPr>
        <w:t xml:space="preserve">Support </w:t>
      </w:r>
      <w:r w:rsidRPr="00FB4F1D">
        <w:rPr>
          <w:sz w:val="24"/>
          <w:szCs w:val="24"/>
        </w:rPr>
        <w:t>local</w:t>
      </w:r>
      <w:r w:rsidR="003805EF" w:rsidRPr="00FB4F1D">
        <w:rPr>
          <w:sz w:val="24"/>
          <w:szCs w:val="24"/>
        </w:rPr>
        <w:t xml:space="preserve"> and global communities</w:t>
      </w:r>
      <w:r>
        <w:rPr>
          <w:sz w:val="24"/>
          <w:szCs w:val="24"/>
        </w:rPr>
        <w:t>.</w:t>
      </w:r>
    </w:p>
    <w:p w14:paraId="1D9AF0F2" w14:textId="77777777" w:rsidR="003805EF" w:rsidRPr="003805EF" w:rsidRDefault="003805EF" w:rsidP="009529FE">
      <w:pPr>
        <w:spacing w:line="360" w:lineRule="auto"/>
        <w:jc w:val="both"/>
        <w:rPr>
          <w:sz w:val="24"/>
          <w:szCs w:val="24"/>
        </w:rPr>
      </w:pPr>
    </w:p>
    <w:p w14:paraId="5C1A2EF5" w14:textId="6EF2C687" w:rsidR="003805EF" w:rsidRPr="003805EF" w:rsidRDefault="003805EF" w:rsidP="009529FE">
      <w:pPr>
        <w:spacing w:line="360" w:lineRule="auto"/>
        <w:jc w:val="both"/>
        <w:rPr>
          <w:sz w:val="24"/>
          <w:szCs w:val="24"/>
        </w:rPr>
      </w:pPr>
      <w:r w:rsidRPr="003805EF">
        <w:rPr>
          <w:sz w:val="24"/>
          <w:szCs w:val="24"/>
        </w:rPr>
        <w:t>i</w:t>
      </w:r>
      <w:r w:rsidR="00FB4F1D">
        <w:rPr>
          <w:sz w:val="24"/>
          <w:szCs w:val="24"/>
        </w:rPr>
        <w:t>|</w:t>
      </w:r>
      <w:r w:rsidRPr="003805EF">
        <w:rPr>
          <w:sz w:val="24"/>
          <w:szCs w:val="24"/>
        </w:rPr>
        <w:t xml:space="preserve">Nautix provides </w:t>
      </w:r>
      <w:r w:rsidR="00762272">
        <w:rPr>
          <w:sz w:val="24"/>
          <w:szCs w:val="24"/>
        </w:rPr>
        <w:t>Cutting Edge Technology Services,Application performance,availability,response times are important factors for success in evolving the competitive capital field markets</w:t>
      </w:r>
      <w:r w:rsidRPr="003805EF">
        <w:rPr>
          <w:sz w:val="24"/>
          <w:szCs w:val="24"/>
        </w:rPr>
        <w:t>.</w:t>
      </w:r>
      <w:r w:rsidR="00FB4F1D">
        <w:rPr>
          <w:sz w:val="24"/>
          <w:szCs w:val="24"/>
        </w:rPr>
        <w:t xml:space="preserve"> i|</w:t>
      </w:r>
      <w:r w:rsidRPr="003805EF">
        <w:rPr>
          <w:sz w:val="24"/>
          <w:szCs w:val="24"/>
        </w:rPr>
        <w:t xml:space="preserve">Nautix have a expertise in building  a wide array of financial systems which includes </w:t>
      </w:r>
    </w:p>
    <w:p w14:paraId="73884BEF" w14:textId="77777777" w:rsidR="003805EF" w:rsidRPr="00FB4F1D" w:rsidRDefault="003805EF" w:rsidP="009529FE">
      <w:pPr>
        <w:pStyle w:val="ListParagraph"/>
        <w:numPr>
          <w:ilvl w:val="0"/>
          <w:numId w:val="18"/>
        </w:numPr>
        <w:spacing w:line="360" w:lineRule="auto"/>
        <w:jc w:val="both"/>
        <w:rPr>
          <w:sz w:val="24"/>
          <w:szCs w:val="24"/>
        </w:rPr>
      </w:pPr>
      <w:r w:rsidRPr="00FB4F1D">
        <w:rPr>
          <w:sz w:val="24"/>
          <w:szCs w:val="24"/>
        </w:rPr>
        <w:t xml:space="preserve">broker customer management platform, </w:t>
      </w:r>
    </w:p>
    <w:p w14:paraId="4ED61559" w14:textId="77777777" w:rsidR="003805EF" w:rsidRPr="00FB4F1D" w:rsidRDefault="003805EF" w:rsidP="009529FE">
      <w:pPr>
        <w:pStyle w:val="ListParagraph"/>
        <w:numPr>
          <w:ilvl w:val="0"/>
          <w:numId w:val="18"/>
        </w:numPr>
        <w:spacing w:line="360" w:lineRule="auto"/>
        <w:jc w:val="both"/>
        <w:rPr>
          <w:sz w:val="24"/>
          <w:szCs w:val="24"/>
        </w:rPr>
      </w:pPr>
      <w:r w:rsidRPr="00FB4F1D">
        <w:rPr>
          <w:sz w:val="24"/>
          <w:szCs w:val="24"/>
        </w:rPr>
        <w:t xml:space="preserve">asset movement systems, </w:t>
      </w:r>
    </w:p>
    <w:p w14:paraId="05FDC530" w14:textId="77777777" w:rsidR="003805EF" w:rsidRPr="00FB4F1D" w:rsidRDefault="003805EF" w:rsidP="009529FE">
      <w:pPr>
        <w:pStyle w:val="ListParagraph"/>
        <w:numPr>
          <w:ilvl w:val="0"/>
          <w:numId w:val="18"/>
        </w:numPr>
        <w:spacing w:line="360" w:lineRule="auto"/>
        <w:jc w:val="both"/>
        <w:rPr>
          <w:sz w:val="24"/>
          <w:szCs w:val="24"/>
        </w:rPr>
      </w:pPr>
      <w:r w:rsidRPr="00FB4F1D">
        <w:rPr>
          <w:sz w:val="24"/>
          <w:szCs w:val="24"/>
        </w:rPr>
        <w:t xml:space="preserve">back office processing systems, </w:t>
      </w:r>
    </w:p>
    <w:p w14:paraId="73826B58" w14:textId="77777777" w:rsidR="003805EF" w:rsidRPr="00FB4F1D" w:rsidRDefault="003805EF" w:rsidP="009529FE">
      <w:pPr>
        <w:pStyle w:val="ListParagraph"/>
        <w:numPr>
          <w:ilvl w:val="0"/>
          <w:numId w:val="18"/>
        </w:numPr>
        <w:spacing w:line="360" w:lineRule="auto"/>
        <w:jc w:val="both"/>
        <w:rPr>
          <w:sz w:val="24"/>
          <w:szCs w:val="24"/>
        </w:rPr>
      </w:pPr>
      <w:r w:rsidRPr="00FB4F1D">
        <w:rPr>
          <w:sz w:val="24"/>
          <w:szCs w:val="24"/>
        </w:rPr>
        <w:t xml:space="preserve">advisor platforms, </w:t>
      </w:r>
    </w:p>
    <w:p w14:paraId="6D5D15EA" w14:textId="77777777" w:rsidR="003805EF" w:rsidRPr="00FB4F1D" w:rsidRDefault="003805EF" w:rsidP="009529FE">
      <w:pPr>
        <w:pStyle w:val="ListParagraph"/>
        <w:numPr>
          <w:ilvl w:val="0"/>
          <w:numId w:val="18"/>
        </w:numPr>
        <w:spacing w:line="360" w:lineRule="auto"/>
        <w:jc w:val="both"/>
        <w:rPr>
          <w:sz w:val="24"/>
          <w:szCs w:val="24"/>
        </w:rPr>
      </w:pPr>
      <w:r w:rsidRPr="00FB4F1D">
        <w:rPr>
          <w:sz w:val="24"/>
          <w:szCs w:val="24"/>
        </w:rPr>
        <w:t xml:space="preserve">retail client platforms and </w:t>
      </w:r>
    </w:p>
    <w:p w14:paraId="271E9118" w14:textId="77777777" w:rsidR="003805EF" w:rsidRPr="00FB4F1D" w:rsidRDefault="003805EF" w:rsidP="009529FE">
      <w:pPr>
        <w:pStyle w:val="ListParagraph"/>
        <w:numPr>
          <w:ilvl w:val="0"/>
          <w:numId w:val="18"/>
        </w:numPr>
        <w:spacing w:line="360" w:lineRule="auto"/>
        <w:jc w:val="both"/>
        <w:rPr>
          <w:sz w:val="24"/>
          <w:szCs w:val="24"/>
        </w:rPr>
      </w:pPr>
      <w:r w:rsidRPr="00FB4F1D">
        <w:rPr>
          <w:sz w:val="24"/>
          <w:szCs w:val="24"/>
        </w:rPr>
        <w:t>institutional platforms</w:t>
      </w:r>
    </w:p>
    <w:p w14:paraId="5AB10C86" w14:textId="77777777" w:rsidR="003805EF" w:rsidRPr="003805EF" w:rsidRDefault="003805EF" w:rsidP="009529FE">
      <w:pPr>
        <w:spacing w:line="360" w:lineRule="auto"/>
        <w:jc w:val="both"/>
        <w:rPr>
          <w:sz w:val="24"/>
          <w:szCs w:val="24"/>
        </w:rPr>
      </w:pPr>
    </w:p>
    <w:p w14:paraId="3C06D6EC" w14:textId="3EF74B89" w:rsidR="003805EF" w:rsidRDefault="003805EF" w:rsidP="009529FE">
      <w:pPr>
        <w:spacing w:line="360" w:lineRule="auto"/>
        <w:jc w:val="both"/>
        <w:rPr>
          <w:sz w:val="24"/>
          <w:szCs w:val="24"/>
        </w:rPr>
      </w:pPr>
      <w:r w:rsidRPr="003805EF">
        <w:rPr>
          <w:sz w:val="24"/>
          <w:szCs w:val="24"/>
        </w:rPr>
        <w:t>i</w:t>
      </w:r>
      <w:r w:rsidR="00BC6860">
        <w:rPr>
          <w:sz w:val="24"/>
          <w:szCs w:val="24"/>
        </w:rPr>
        <w:t>|</w:t>
      </w:r>
      <w:r w:rsidRPr="003805EF">
        <w:rPr>
          <w:sz w:val="24"/>
          <w:szCs w:val="24"/>
        </w:rPr>
        <w:t>Nau</w:t>
      </w:r>
      <w:r w:rsidR="00762272">
        <w:rPr>
          <w:sz w:val="24"/>
          <w:szCs w:val="24"/>
        </w:rPr>
        <w:t>tix combines technical expertness</w:t>
      </w:r>
      <w:r w:rsidRPr="003805EF">
        <w:rPr>
          <w:sz w:val="24"/>
          <w:szCs w:val="24"/>
        </w:rPr>
        <w:t xml:space="preserve"> with agility, </w:t>
      </w:r>
      <w:r w:rsidR="00701B07">
        <w:rPr>
          <w:sz w:val="24"/>
          <w:szCs w:val="24"/>
        </w:rPr>
        <w:t>experience,</w:t>
      </w:r>
      <w:r w:rsidR="00BC6860">
        <w:rPr>
          <w:sz w:val="24"/>
          <w:szCs w:val="24"/>
        </w:rPr>
        <w:t>value,integrity</w:t>
      </w:r>
      <w:r w:rsidR="00701B07">
        <w:rPr>
          <w:sz w:val="24"/>
          <w:szCs w:val="24"/>
        </w:rPr>
        <w:t xml:space="preserve"> and flexibility to deliver wide ranging technological solutions.</w:t>
      </w:r>
      <w:r w:rsidRPr="003805EF">
        <w:rPr>
          <w:sz w:val="24"/>
          <w:szCs w:val="24"/>
        </w:rPr>
        <w:t xml:space="preserve"> To ensure a prompt service response in today's rapidly changing market situations, the entire i</w:t>
      </w:r>
      <w:r w:rsidR="004D4FDC">
        <w:rPr>
          <w:sz w:val="24"/>
          <w:szCs w:val="24"/>
        </w:rPr>
        <w:t>|</w:t>
      </w:r>
      <w:r w:rsidR="00762272">
        <w:rPr>
          <w:sz w:val="24"/>
          <w:szCs w:val="24"/>
        </w:rPr>
        <w:t>Nautix team works as a unified  whole from beginning</w:t>
      </w:r>
      <w:r w:rsidRPr="003805EF">
        <w:rPr>
          <w:sz w:val="24"/>
          <w:szCs w:val="24"/>
        </w:rPr>
        <w:t xml:space="preserve"> to finish by </w:t>
      </w:r>
      <w:r w:rsidR="00701B07">
        <w:rPr>
          <w:sz w:val="24"/>
          <w:szCs w:val="24"/>
        </w:rPr>
        <w:t xml:space="preserve">combine </w:t>
      </w:r>
      <w:r w:rsidRPr="003805EF">
        <w:rPr>
          <w:sz w:val="24"/>
          <w:szCs w:val="24"/>
        </w:rPr>
        <w:t xml:space="preserve">their extensive domain experience </w:t>
      </w:r>
      <w:r w:rsidR="00701B07">
        <w:rPr>
          <w:sz w:val="24"/>
          <w:szCs w:val="24"/>
        </w:rPr>
        <w:t xml:space="preserve">and </w:t>
      </w:r>
      <w:r w:rsidRPr="003805EF">
        <w:rPr>
          <w:sz w:val="24"/>
          <w:szCs w:val="24"/>
        </w:rPr>
        <w:t xml:space="preserve"> technology </w:t>
      </w:r>
      <w:r w:rsidR="00701B07">
        <w:rPr>
          <w:sz w:val="24"/>
          <w:szCs w:val="24"/>
        </w:rPr>
        <w:t>expertise to provide a acceptable</w:t>
      </w:r>
      <w:r w:rsidRPr="003805EF">
        <w:rPr>
          <w:sz w:val="24"/>
          <w:szCs w:val="24"/>
        </w:rPr>
        <w:t xml:space="preserve"> range</w:t>
      </w:r>
      <w:r w:rsidR="00BC6860">
        <w:rPr>
          <w:sz w:val="24"/>
          <w:szCs w:val="24"/>
        </w:rPr>
        <w:t xml:space="preserve"> of service offerings like Production Validation Services, Full Life Cycle Application Development, Human Factors Engineering etc.</w:t>
      </w:r>
    </w:p>
    <w:p w14:paraId="589177BF" w14:textId="77777777" w:rsidR="00BC6860" w:rsidRPr="003805EF" w:rsidRDefault="00BC6860" w:rsidP="009529FE">
      <w:pPr>
        <w:spacing w:line="360" w:lineRule="auto"/>
        <w:jc w:val="both"/>
        <w:rPr>
          <w:sz w:val="24"/>
          <w:szCs w:val="24"/>
        </w:rPr>
      </w:pPr>
    </w:p>
    <w:p w14:paraId="34B32F31" w14:textId="264DF00C" w:rsidR="003805EF" w:rsidRPr="003805EF" w:rsidRDefault="003805EF" w:rsidP="009529FE">
      <w:pPr>
        <w:spacing w:line="360" w:lineRule="auto"/>
        <w:jc w:val="both"/>
        <w:rPr>
          <w:b/>
          <w:bCs/>
          <w:sz w:val="24"/>
          <w:szCs w:val="24"/>
        </w:rPr>
      </w:pPr>
      <w:r w:rsidRPr="003805EF">
        <w:rPr>
          <w:b/>
          <w:bCs/>
          <w:sz w:val="24"/>
          <w:szCs w:val="24"/>
        </w:rPr>
        <w:t>Company Technologies</w:t>
      </w:r>
    </w:p>
    <w:p w14:paraId="59264709" w14:textId="77777777" w:rsidR="003805EF" w:rsidRPr="003805EF" w:rsidRDefault="003805EF" w:rsidP="009529FE">
      <w:pPr>
        <w:spacing w:line="360" w:lineRule="auto"/>
        <w:jc w:val="both"/>
        <w:rPr>
          <w:b/>
          <w:bCs/>
          <w:i/>
          <w:iCs/>
          <w:sz w:val="24"/>
          <w:szCs w:val="24"/>
        </w:rPr>
      </w:pPr>
      <w:r w:rsidRPr="003805EF">
        <w:rPr>
          <w:b/>
          <w:bCs/>
          <w:i/>
          <w:iCs/>
          <w:sz w:val="24"/>
          <w:szCs w:val="24"/>
        </w:rPr>
        <w:t>Nexen Gateway:</w:t>
      </w:r>
    </w:p>
    <w:p w14:paraId="2C80151D" w14:textId="55AA4452" w:rsidR="003805EF" w:rsidRPr="003805EF" w:rsidRDefault="003805EF" w:rsidP="009529FE">
      <w:pPr>
        <w:spacing w:line="360" w:lineRule="auto"/>
        <w:jc w:val="both"/>
        <w:rPr>
          <w:sz w:val="24"/>
          <w:szCs w:val="24"/>
        </w:rPr>
      </w:pPr>
      <w:r w:rsidRPr="003805EF">
        <w:rPr>
          <w:sz w:val="24"/>
          <w:szCs w:val="24"/>
        </w:rPr>
        <w:t xml:space="preserve">BNY Mellon </w:t>
      </w:r>
      <w:r w:rsidR="00762272">
        <w:rPr>
          <w:sz w:val="24"/>
          <w:szCs w:val="24"/>
        </w:rPr>
        <w:t>has always been at the leading</w:t>
      </w:r>
      <w:r w:rsidRPr="003805EF">
        <w:rPr>
          <w:sz w:val="24"/>
          <w:szCs w:val="24"/>
        </w:rPr>
        <w:t xml:space="preserve"> of innovation, leading the way with new thinking as well as products and services designed to help our clients succeed. </w:t>
      </w:r>
    </w:p>
    <w:p w14:paraId="2642B94B" w14:textId="5BEBCBC1" w:rsidR="003805EF" w:rsidRPr="003805EF" w:rsidRDefault="003805EF" w:rsidP="009529FE">
      <w:pPr>
        <w:spacing w:line="360" w:lineRule="auto"/>
        <w:jc w:val="both"/>
        <w:rPr>
          <w:sz w:val="24"/>
          <w:szCs w:val="24"/>
        </w:rPr>
      </w:pPr>
      <w:r w:rsidRPr="003805EF">
        <w:rPr>
          <w:sz w:val="24"/>
          <w:szCs w:val="24"/>
        </w:rPr>
        <w:t>From cloud computing to mobile platforms to big data technologies and more, BNY Mellon are creating a new way of developing and delivering solutions to client</w:t>
      </w:r>
      <w:r w:rsidR="00F75B21">
        <w:rPr>
          <w:sz w:val="24"/>
          <w:szCs w:val="24"/>
        </w:rPr>
        <w:t>s and focusing on</w:t>
      </w:r>
      <w:r w:rsidRPr="003805EF">
        <w:rPr>
          <w:sz w:val="24"/>
          <w:szCs w:val="24"/>
        </w:rPr>
        <w:t xml:space="preserve"> increasing access and collaboration in th</w:t>
      </w:r>
      <w:r w:rsidR="00033621">
        <w:rPr>
          <w:sz w:val="24"/>
          <w:szCs w:val="24"/>
        </w:rPr>
        <w:t xml:space="preserve">e markets, improving </w:t>
      </w:r>
      <w:r w:rsidR="00762272">
        <w:rPr>
          <w:sz w:val="24"/>
          <w:szCs w:val="24"/>
        </w:rPr>
        <w:t>reliability</w:t>
      </w:r>
      <w:r w:rsidR="00626BBC">
        <w:rPr>
          <w:sz w:val="24"/>
          <w:szCs w:val="24"/>
        </w:rPr>
        <w:t>,</w:t>
      </w:r>
      <w:r w:rsidR="00762272">
        <w:rPr>
          <w:sz w:val="24"/>
          <w:szCs w:val="24"/>
        </w:rPr>
        <w:t xml:space="preserve"> </w:t>
      </w:r>
      <w:r w:rsidR="00626BBC">
        <w:rPr>
          <w:sz w:val="24"/>
          <w:szCs w:val="24"/>
        </w:rPr>
        <w:t>flexibility</w:t>
      </w:r>
      <w:r w:rsidR="00762272">
        <w:rPr>
          <w:sz w:val="24"/>
          <w:szCs w:val="24"/>
        </w:rPr>
        <w:t xml:space="preserve"> and efficiency, for building stronger</w:t>
      </w:r>
      <w:r w:rsidRPr="003805EF">
        <w:rPr>
          <w:sz w:val="24"/>
          <w:szCs w:val="24"/>
        </w:rPr>
        <w:t xml:space="preserve"> risk management and facilitating growth through access to value-added information-based services.</w:t>
      </w:r>
    </w:p>
    <w:p w14:paraId="68CB4065" w14:textId="243AC95A" w:rsidR="003805EF" w:rsidRPr="003805EF" w:rsidRDefault="003805EF" w:rsidP="009529FE">
      <w:pPr>
        <w:spacing w:line="360" w:lineRule="auto"/>
        <w:jc w:val="both"/>
        <w:rPr>
          <w:sz w:val="24"/>
          <w:szCs w:val="24"/>
        </w:rPr>
      </w:pPr>
      <w:r w:rsidRPr="003805EF">
        <w:rPr>
          <w:sz w:val="24"/>
          <w:szCs w:val="24"/>
        </w:rPr>
        <w:t>BNY Mellon is launching the biggest technol</w:t>
      </w:r>
      <w:r w:rsidR="00FB4F1D">
        <w:rPr>
          <w:sz w:val="24"/>
          <w:szCs w:val="24"/>
        </w:rPr>
        <w:t xml:space="preserve">ogical transformation which is </w:t>
      </w:r>
      <w:r w:rsidRPr="003805EF">
        <w:rPr>
          <w:sz w:val="24"/>
          <w:szCs w:val="24"/>
        </w:rPr>
        <w:t>NEXENSM, a new open-source, cloud-bas</w:t>
      </w:r>
      <w:r w:rsidR="00626BBC">
        <w:rPr>
          <w:sz w:val="24"/>
          <w:szCs w:val="24"/>
        </w:rPr>
        <w:t>ed technology platform. NEXEN has been</w:t>
      </w:r>
      <w:r w:rsidRPr="003805EF">
        <w:rPr>
          <w:sz w:val="24"/>
          <w:szCs w:val="24"/>
        </w:rPr>
        <w:t xml:space="preserve"> designed to empower clients to change </w:t>
      </w:r>
      <w:r w:rsidR="00626BBC">
        <w:rPr>
          <w:sz w:val="24"/>
          <w:szCs w:val="24"/>
        </w:rPr>
        <w:t xml:space="preserve">the way they operate which is more </w:t>
      </w:r>
      <w:r w:rsidRPr="003805EF">
        <w:rPr>
          <w:sz w:val="24"/>
          <w:szCs w:val="24"/>
        </w:rPr>
        <w:t>flexible, client-responsive, efficient and fast</w:t>
      </w:r>
      <w:r w:rsidR="00A033FD">
        <w:rPr>
          <w:sz w:val="24"/>
          <w:szCs w:val="24"/>
        </w:rPr>
        <w:t xml:space="preserve">. Its cutting </w:t>
      </w:r>
      <w:r w:rsidR="00626BBC">
        <w:rPr>
          <w:sz w:val="24"/>
          <w:szCs w:val="24"/>
        </w:rPr>
        <w:t xml:space="preserve">edge technology </w:t>
      </w:r>
      <w:r w:rsidRPr="003805EF">
        <w:rPr>
          <w:sz w:val="24"/>
          <w:szCs w:val="24"/>
        </w:rPr>
        <w:t>will help clients at every stage of the investment lifecycle.</w:t>
      </w:r>
    </w:p>
    <w:p w14:paraId="34210134" w14:textId="6BD48C09" w:rsidR="003805EF" w:rsidRPr="003805EF" w:rsidRDefault="003805EF" w:rsidP="009529FE">
      <w:pPr>
        <w:spacing w:line="360" w:lineRule="auto"/>
        <w:jc w:val="both"/>
        <w:rPr>
          <w:sz w:val="24"/>
          <w:szCs w:val="24"/>
        </w:rPr>
      </w:pPr>
      <w:r w:rsidRPr="003805EF">
        <w:rPr>
          <w:sz w:val="24"/>
          <w:szCs w:val="24"/>
        </w:rPr>
        <w:t>The main objective of i</w:t>
      </w:r>
      <w:r w:rsidR="00626BBC">
        <w:rPr>
          <w:sz w:val="24"/>
          <w:szCs w:val="24"/>
        </w:rPr>
        <w:t>|</w:t>
      </w:r>
      <w:r w:rsidRPr="003805EF">
        <w:rPr>
          <w:sz w:val="24"/>
          <w:szCs w:val="24"/>
        </w:rPr>
        <w:t>Nautix is to create new and original solutions that will p</w:t>
      </w:r>
      <w:r w:rsidR="00FB4F1D">
        <w:rPr>
          <w:sz w:val="24"/>
          <w:szCs w:val="24"/>
        </w:rPr>
        <w:t>osition our clients for success which include:</w:t>
      </w:r>
    </w:p>
    <w:p w14:paraId="71380865" w14:textId="7BDC275D" w:rsidR="003805EF" w:rsidRPr="003805EF" w:rsidRDefault="003805EF" w:rsidP="009529FE">
      <w:pPr>
        <w:pStyle w:val="ListParagraph"/>
        <w:numPr>
          <w:ilvl w:val="0"/>
          <w:numId w:val="16"/>
        </w:numPr>
        <w:spacing w:line="360" w:lineRule="auto"/>
        <w:jc w:val="both"/>
        <w:rPr>
          <w:sz w:val="24"/>
          <w:szCs w:val="24"/>
        </w:rPr>
      </w:pPr>
      <w:r w:rsidRPr="003805EF">
        <w:rPr>
          <w:b/>
          <w:bCs/>
          <w:sz w:val="24"/>
          <w:szCs w:val="24"/>
        </w:rPr>
        <w:t>Cloud-based platform</w:t>
      </w:r>
      <w:r w:rsidR="00B27FF4">
        <w:rPr>
          <w:sz w:val="24"/>
          <w:szCs w:val="24"/>
        </w:rPr>
        <w:t xml:space="preserve"> – NEXEN, is a </w:t>
      </w:r>
      <w:r w:rsidRPr="003805EF">
        <w:rPr>
          <w:sz w:val="24"/>
          <w:szCs w:val="24"/>
        </w:rPr>
        <w:t>new open-source cl</w:t>
      </w:r>
      <w:r w:rsidR="00B27FF4">
        <w:rPr>
          <w:sz w:val="24"/>
          <w:szCs w:val="24"/>
        </w:rPr>
        <w:t xml:space="preserve">oud-based technology platform, which is </w:t>
      </w:r>
      <w:r w:rsidRPr="003805EF">
        <w:rPr>
          <w:sz w:val="24"/>
          <w:szCs w:val="24"/>
        </w:rPr>
        <w:t>on the cutting-edge of financial services.</w:t>
      </w:r>
    </w:p>
    <w:p w14:paraId="0DA70919" w14:textId="09917CDD" w:rsidR="003805EF" w:rsidRPr="003805EF" w:rsidRDefault="003805EF" w:rsidP="009529FE">
      <w:pPr>
        <w:pStyle w:val="ListParagraph"/>
        <w:numPr>
          <w:ilvl w:val="0"/>
          <w:numId w:val="16"/>
        </w:numPr>
        <w:spacing w:line="360" w:lineRule="auto"/>
        <w:jc w:val="both"/>
        <w:rPr>
          <w:sz w:val="24"/>
          <w:szCs w:val="24"/>
        </w:rPr>
      </w:pPr>
      <w:r w:rsidRPr="003805EF">
        <w:rPr>
          <w:b/>
          <w:bCs/>
          <w:sz w:val="24"/>
          <w:szCs w:val="24"/>
        </w:rPr>
        <w:t>Big Data Insights</w:t>
      </w:r>
      <w:r w:rsidR="00BC6860">
        <w:rPr>
          <w:sz w:val="24"/>
          <w:szCs w:val="24"/>
        </w:rPr>
        <w:t xml:space="preserve"> – Digital </w:t>
      </w:r>
      <w:r w:rsidR="00B6569E">
        <w:rPr>
          <w:sz w:val="24"/>
          <w:szCs w:val="24"/>
        </w:rPr>
        <w:t>Pulse,</w:t>
      </w:r>
      <w:r w:rsidR="00B6569E" w:rsidRPr="003805EF">
        <w:rPr>
          <w:sz w:val="24"/>
          <w:szCs w:val="24"/>
        </w:rPr>
        <w:t xml:space="preserve"> Digit</w:t>
      </w:r>
      <w:r w:rsidR="00B6569E">
        <w:rPr>
          <w:sz w:val="24"/>
          <w:szCs w:val="24"/>
        </w:rPr>
        <w:t>al</w:t>
      </w:r>
      <w:r w:rsidR="00701B07">
        <w:rPr>
          <w:sz w:val="24"/>
          <w:szCs w:val="24"/>
        </w:rPr>
        <w:t xml:space="preserve"> Workplace provide</w:t>
      </w:r>
      <w:r w:rsidR="00BC6860">
        <w:rPr>
          <w:sz w:val="24"/>
          <w:szCs w:val="24"/>
        </w:rPr>
        <w:t>s</w:t>
      </w:r>
      <w:r w:rsidR="00701B07">
        <w:rPr>
          <w:sz w:val="24"/>
          <w:szCs w:val="24"/>
        </w:rPr>
        <w:t xml:space="preserve"> data-driven </w:t>
      </w:r>
      <w:r w:rsidRPr="003805EF">
        <w:rPr>
          <w:sz w:val="24"/>
          <w:szCs w:val="24"/>
        </w:rPr>
        <w:t>insights to make evidence-based decisions faster.</w:t>
      </w:r>
    </w:p>
    <w:p w14:paraId="5C14C80A" w14:textId="7D45031D" w:rsidR="003805EF" w:rsidRPr="003805EF" w:rsidRDefault="003805EF" w:rsidP="009529FE">
      <w:pPr>
        <w:pStyle w:val="ListParagraph"/>
        <w:numPr>
          <w:ilvl w:val="0"/>
          <w:numId w:val="16"/>
        </w:numPr>
        <w:spacing w:line="360" w:lineRule="auto"/>
        <w:jc w:val="both"/>
        <w:rPr>
          <w:sz w:val="24"/>
          <w:szCs w:val="24"/>
        </w:rPr>
      </w:pPr>
      <w:r w:rsidRPr="003805EF">
        <w:rPr>
          <w:b/>
          <w:bCs/>
          <w:sz w:val="24"/>
          <w:szCs w:val="24"/>
        </w:rPr>
        <w:t>Acquisition Strategy</w:t>
      </w:r>
      <w:r w:rsidR="00B27FF4">
        <w:rPr>
          <w:sz w:val="24"/>
          <w:szCs w:val="24"/>
        </w:rPr>
        <w:t xml:space="preserve"> – Power of </w:t>
      </w:r>
      <w:r w:rsidRPr="003805EF">
        <w:rPr>
          <w:sz w:val="24"/>
          <w:szCs w:val="24"/>
        </w:rPr>
        <w:t>advanced investment technology from BNY Mellon acqu</w:t>
      </w:r>
      <w:r w:rsidR="00B27FF4">
        <w:rPr>
          <w:sz w:val="24"/>
          <w:szCs w:val="24"/>
        </w:rPr>
        <w:t xml:space="preserve">isitions like </w:t>
      </w:r>
      <w:r w:rsidRPr="003805EF">
        <w:rPr>
          <w:sz w:val="24"/>
          <w:szCs w:val="24"/>
        </w:rPr>
        <w:t>AlbridgeTM, Eagle and Hedgemark.</w:t>
      </w:r>
    </w:p>
    <w:p w14:paraId="135C098F" w14:textId="2FF3F7D1" w:rsidR="009529FE" w:rsidRPr="009A79EC" w:rsidRDefault="003805EF" w:rsidP="009529FE">
      <w:pPr>
        <w:pStyle w:val="ListParagraph"/>
        <w:numPr>
          <w:ilvl w:val="0"/>
          <w:numId w:val="16"/>
        </w:numPr>
        <w:spacing w:line="360" w:lineRule="auto"/>
        <w:jc w:val="both"/>
        <w:rPr>
          <w:sz w:val="24"/>
          <w:szCs w:val="24"/>
        </w:rPr>
      </w:pPr>
      <w:r w:rsidRPr="00BC6860">
        <w:rPr>
          <w:b/>
          <w:bCs/>
          <w:sz w:val="24"/>
          <w:szCs w:val="24"/>
        </w:rPr>
        <w:t>Innovation Centers</w:t>
      </w:r>
      <w:r w:rsidR="00B6569E">
        <w:rPr>
          <w:sz w:val="24"/>
          <w:szCs w:val="24"/>
        </w:rPr>
        <w:t xml:space="preserve"> – Bank of New York </w:t>
      </w:r>
      <w:r w:rsidR="00626BBC" w:rsidRPr="00BC6860">
        <w:rPr>
          <w:sz w:val="24"/>
          <w:szCs w:val="24"/>
        </w:rPr>
        <w:t xml:space="preserve">Mellon </w:t>
      </w:r>
      <w:r w:rsidRPr="00BC6860">
        <w:rPr>
          <w:sz w:val="24"/>
          <w:szCs w:val="24"/>
        </w:rPr>
        <w:t xml:space="preserve">new </w:t>
      </w:r>
      <w:r w:rsidR="00626BBC" w:rsidRPr="00BC6860">
        <w:rPr>
          <w:sz w:val="24"/>
          <w:szCs w:val="24"/>
        </w:rPr>
        <w:t xml:space="preserve">Innovation centers in </w:t>
      </w:r>
      <w:r w:rsidR="00BC6860" w:rsidRPr="00BC6860">
        <w:rPr>
          <w:sz w:val="24"/>
          <w:szCs w:val="24"/>
        </w:rPr>
        <w:t xml:space="preserve">Silicon Valley,Chennai,Pune maintain close contact with leading </w:t>
      </w:r>
      <w:r w:rsidR="00B6569E" w:rsidRPr="00BC6860">
        <w:rPr>
          <w:sz w:val="24"/>
          <w:szCs w:val="24"/>
        </w:rPr>
        <w:t>thinkers, new</w:t>
      </w:r>
      <w:r w:rsidR="00BC6860" w:rsidRPr="00BC6860">
        <w:rPr>
          <w:sz w:val="24"/>
          <w:szCs w:val="24"/>
        </w:rPr>
        <w:t xml:space="preserve"> talent and open source </w:t>
      </w:r>
      <w:r w:rsidR="009A79EC">
        <w:rPr>
          <w:sz w:val="24"/>
          <w:szCs w:val="24"/>
        </w:rPr>
        <w:t>culture.</w:t>
      </w:r>
    </w:p>
    <w:p w14:paraId="5FD5C968" w14:textId="55A83E20" w:rsidR="0099795A" w:rsidRPr="00F32EC2" w:rsidRDefault="008F3D91" w:rsidP="009529FE">
      <w:pPr>
        <w:spacing w:line="360" w:lineRule="auto"/>
        <w:jc w:val="both"/>
        <w:rPr>
          <w:b/>
          <w:color w:val="000000"/>
          <w:sz w:val="24"/>
          <w:szCs w:val="24"/>
        </w:rPr>
      </w:pPr>
      <w:r w:rsidRPr="00F32EC2">
        <w:rPr>
          <w:b/>
          <w:color w:val="000000"/>
          <w:sz w:val="24"/>
          <w:szCs w:val="24"/>
        </w:rPr>
        <w:lastRenderedPageBreak/>
        <w:t>1.2 BACKGROUND OF THE PROJECT</w:t>
      </w:r>
    </w:p>
    <w:p w14:paraId="279C87A7" w14:textId="52494511" w:rsidR="0099795A" w:rsidRPr="005D5846"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sidRPr="00FB4F1D">
        <w:rPr>
          <w:color w:val="000000"/>
          <w:sz w:val="24"/>
          <w:szCs w:val="24"/>
        </w:rPr>
        <w:t>Employee management i</w:t>
      </w:r>
      <w:r>
        <w:rPr>
          <w:color w:val="000000"/>
          <w:sz w:val="24"/>
          <w:szCs w:val="24"/>
        </w:rPr>
        <w:t>s the management of mates</w:t>
      </w:r>
      <w:r w:rsidRPr="005D5846">
        <w:rPr>
          <w:color w:val="000000"/>
          <w:sz w:val="24"/>
          <w:szCs w:val="24"/>
        </w:rPr>
        <w:t xml:space="preserve"> in an organization. </w:t>
      </w:r>
      <w:r w:rsidRPr="00FB4F1D">
        <w:rPr>
          <w:color w:val="000000"/>
          <w:sz w:val="24"/>
          <w:szCs w:val="24"/>
        </w:rPr>
        <w:t xml:space="preserve">Often, large organizations have many of these functions performed by a specialist department, such as Personnel or Human Resources, but managers are still required </w:t>
      </w:r>
      <w:r w:rsidRPr="005D5846">
        <w:rPr>
          <w:color w:val="000000"/>
          <w:sz w:val="24"/>
          <w:szCs w:val="24"/>
        </w:rPr>
        <w:t>to supervise and administer the</w:t>
      </w:r>
      <w:r>
        <w:rPr>
          <w:color w:val="000000"/>
          <w:sz w:val="24"/>
          <w:szCs w:val="24"/>
        </w:rPr>
        <w:t xml:space="preserve"> </w:t>
      </w:r>
      <w:r w:rsidRPr="00FB4F1D">
        <w:rPr>
          <w:color w:val="000000"/>
          <w:sz w:val="24"/>
          <w:szCs w:val="24"/>
        </w:rPr>
        <w:t>activities</w:t>
      </w:r>
      <w:r>
        <w:rPr>
          <w:color w:val="000000"/>
          <w:sz w:val="24"/>
          <w:szCs w:val="24"/>
        </w:rPr>
        <w:t xml:space="preserve"> of the employees under them</w:t>
      </w:r>
      <w:r w:rsidRPr="00FB4F1D">
        <w:rPr>
          <w:color w:val="000000"/>
          <w:sz w:val="24"/>
          <w:szCs w:val="24"/>
        </w:rPr>
        <w:t>, and ensure the well-being, of the employee that report to them.</w:t>
      </w:r>
    </w:p>
    <w:p w14:paraId="3B0CE896" w14:textId="77777777" w:rsidR="0099795A" w:rsidRPr="00FB4F1D"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794390F0" w14:textId="77777777" w:rsidR="0099795A" w:rsidRPr="005D5846"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Pr>
          <w:color w:val="000000"/>
          <w:sz w:val="24"/>
          <w:szCs w:val="24"/>
        </w:rPr>
        <w:t>Most of the modern</w:t>
      </w:r>
      <w:r w:rsidRPr="00FB4F1D">
        <w:rPr>
          <w:color w:val="000000"/>
          <w:sz w:val="24"/>
          <w:szCs w:val="24"/>
        </w:rPr>
        <w:t xml:space="preserve"> Information systems are based on the Database </w:t>
      </w:r>
      <w:r w:rsidRPr="005D5846">
        <w:rPr>
          <w:color w:val="000000"/>
          <w:sz w:val="24"/>
          <w:szCs w:val="24"/>
        </w:rPr>
        <w:t>technology, as</w:t>
      </w:r>
      <w:r>
        <w:rPr>
          <w:color w:val="000000"/>
          <w:sz w:val="24"/>
          <w:szCs w:val="24"/>
        </w:rPr>
        <w:t xml:space="preserve"> a collection of  related data, and Database Management System</w:t>
      </w:r>
      <w:r w:rsidRPr="00FB4F1D">
        <w:rPr>
          <w:color w:val="000000"/>
          <w:sz w:val="24"/>
          <w:szCs w:val="24"/>
        </w:rPr>
        <w:t xml:space="preserve"> as a software system allowing </w:t>
      </w:r>
      <w:r w:rsidRPr="005D5846">
        <w:rPr>
          <w:color w:val="000000"/>
          <w:sz w:val="24"/>
          <w:szCs w:val="24"/>
        </w:rPr>
        <w:t>the users</w:t>
      </w:r>
      <w:r w:rsidRPr="00FB4F1D">
        <w:rPr>
          <w:color w:val="000000"/>
          <w:sz w:val="24"/>
          <w:szCs w:val="24"/>
        </w:rPr>
        <w:t xml:space="preserve"> to define, create, maintain and control access to the </w:t>
      </w:r>
      <w:r w:rsidRPr="005D5846">
        <w:rPr>
          <w:color w:val="000000"/>
          <w:sz w:val="24"/>
          <w:szCs w:val="24"/>
        </w:rPr>
        <w:t>database. The</w:t>
      </w:r>
      <w:r>
        <w:rPr>
          <w:color w:val="000000"/>
          <w:sz w:val="24"/>
          <w:szCs w:val="24"/>
        </w:rPr>
        <w:t xml:space="preserve"> process of implementing </w:t>
      </w:r>
      <w:r w:rsidRPr="00FB4F1D">
        <w:rPr>
          <w:color w:val="000000"/>
          <w:sz w:val="24"/>
          <w:szCs w:val="24"/>
        </w:rPr>
        <w:t xml:space="preserve">such kind of systems is not so simple. It involves </w:t>
      </w:r>
      <w:r w:rsidRPr="005D5846">
        <w:rPr>
          <w:color w:val="000000"/>
          <w:sz w:val="24"/>
          <w:szCs w:val="24"/>
        </w:rPr>
        <w:t>mutual</w:t>
      </w:r>
      <w:r w:rsidRPr="00FB4F1D">
        <w:rPr>
          <w:color w:val="000000"/>
          <w:sz w:val="24"/>
          <w:szCs w:val="24"/>
        </w:rPr>
        <w:t xml:space="preserve"> development of application program</w:t>
      </w:r>
      <w:r>
        <w:rPr>
          <w:color w:val="000000"/>
          <w:sz w:val="24"/>
          <w:szCs w:val="24"/>
        </w:rPr>
        <w:t xml:space="preserve"> which is the role of developer </w:t>
      </w:r>
      <w:r w:rsidRPr="00FB4F1D">
        <w:rPr>
          <w:color w:val="000000"/>
          <w:sz w:val="24"/>
          <w:szCs w:val="24"/>
        </w:rPr>
        <w:t xml:space="preserve"> and database. The application program </w:t>
      </w:r>
      <w:r w:rsidRPr="005D5846">
        <w:rPr>
          <w:color w:val="000000"/>
          <w:sz w:val="24"/>
          <w:szCs w:val="24"/>
        </w:rPr>
        <w:t>is, actually</w:t>
      </w:r>
      <w:r>
        <w:rPr>
          <w:color w:val="000000"/>
          <w:sz w:val="24"/>
          <w:szCs w:val="24"/>
        </w:rPr>
        <w:t xml:space="preserve"> the interface </w:t>
      </w:r>
      <w:r w:rsidRPr="00FB4F1D">
        <w:rPr>
          <w:color w:val="000000"/>
          <w:sz w:val="24"/>
          <w:szCs w:val="24"/>
        </w:rPr>
        <w:t xml:space="preserve">between the users and the database, where the data is stored. </w:t>
      </w:r>
      <w:r w:rsidRPr="005D5846">
        <w:rPr>
          <w:color w:val="000000"/>
          <w:sz w:val="24"/>
          <w:szCs w:val="24"/>
        </w:rPr>
        <w:t>Th</w:t>
      </w:r>
      <w:r>
        <w:rPr>
          <w:color w:val="000000"/>
          <w:sz w:val="24"/>
          <w:szCs w:val="24"/>
        </w:rPr>
        <w:t xml:space="preserve">us, a </w:t>
      </w:r>
      <w:r w:rsidRPr="00FB4F1D">
        <w:rPr>
          <w:color w:val="000000"/>
          <w:sz w:val="24"/>
          <w:szCs w:val="24"/>
        </w:rPr>
        <w:t xml:space="preserve">well-developed application program and database are very important for </w:t>
      </w:r>
      <w:r w:rsidRPr="005D5846">
        <w:rPr>
          <w:color w:val="000000"/>
          <w:sz w:val="24"/>
          <w:szCs w:val="24"/>
        </w:rPr>
        <w:t>the reliability</w:t>
      </w:r>
      <w:r w:rsidRPr="00FB4F1D">
        <w:rPr>
          <w:color w:val="000000"/>
          <w:sz w:val="24"/>
          <w:szCs w:val="24"/>
        </w:rPr>
        <w:t>, flexibility and functionality of the system.</w:t>
      </w:r>
      <w:r w:rsidRPr="005D5846">
        <w:rPr>
          <w:color w:val="000000"/>
          <w:sz w:val="24"/>
          <w:szCs w:val="24"/>
        </w:rPr>
        <w:t xml:space="preserve"> </w:t>
      </w:r>
    </w:p>
    <w:p w14:paraId="301C4E36" w14:textId="77777777" w:rsidR="0099795A" w:rsidRPr="00FB4F1D" w:rsidRDefault="0099795A" w:rsidP="009979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color w:val="000000"/>
          <w:sz w:val="24"/>
          <w:szCs w:val="24"/>
          <w:lang w:bidi="te-IN"/>
        </w:rPr>
      </w:pPr>
    </w:p>
    <w:p w14:paraId="48F12D3B" w14:textId="77777777" w:rsidR="0099795A" w:rsidRDefault="0099795A" w:rsidP="009979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color w:val="000000"/>
          <w:sz w:val="24"/>
          <w:szCs w:val="24"/>
          <w:lang w:bidi="te-IN"/>
        </w:rPr>
      </w:pPr>
      <w:r w:rsidRPr="00FB4F1D">
        <w:rPr>
          <w:color w:val="000000"/>
          <w:sz w:val="24"/>
          <w:szCs w:val="24"/>
          <w:lang w:bidi="te-IN"/>
        </w:rPr>
        <w:t>The basic ide</w:t>
      </w:r>
      <w:r>
        <w:rPr>
          <w:color w:val="000000"/>
          <w:sz w:val="24"/>
          <w:szCs w:val="24"/>
          <w:lang w:bidi="te-IN"/>
        </w:rPr>
        <w:t xml:space="preserve">a can be depicted on Figure </w:t>
      </w:r>
      <w:r w:rsidRPr="00FB4F1D">
        <w:rPr>
          <w:color w:val="000000"/>
          <w:sz w:val="24"/>
          <w:szCs w:val="24"/>
          <w:lang w:bidi="te-IN"/>
        </w:rPr>
        <w:t>below:</w:t>
      </w:r>
    </w:p>
    <w:p w14:paraId="1A9A18ED" w14:textId="7FB4DB8C" w:rsidR="00FB4F1D" w:rsidRDefault="00F75B21" w:rsidP="00FB4F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color w:val="000000"/>
          <w:sz w:val="24"/>
          <w:szCs w:val="24"/>
          <w:lang w:bidi="te-IN"/>
        </w:rPr>
      </w:pPr>
      <w:r>
        <w:rPr>
          <w:noProof/>
          <w:color w:val="000000"/>
          <w:sz w:val="24"/>
          <w:szCs w:val="24"/>
        </w:rPr>
        <w:drawing>
          <wp:inline distT="0" distB="0" distL="0" distR="0" wp14:anchorId="143340C8" wp14:editId="0D48E6AA">
            <wp:extent cx="4762500" cy="3059124"/>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2862" cy="3072203"/>
                    </a:xfrm>
                    <a:prstGeom prst="rect">
                      <a:avLst/>
                    </a:prstGeom>
                    <a:noFill/>
                    <a:ln>
                      <a:noFill/>
                    </a:ln>
                  </pic:spPr>
                </pic:pic>
              </a:graphicData>
            </a:graphic>
          </wp:inline>
        </w:drawing>
      </w:r>
    </w:p>
    <w:p w14:paraId="58A384EA" w14:textId="77777777" w:rsidR="00FB4F1D" w:rsidRPr="00FB4F1D" w:rsidRDefault="00FB4F1D" w:rsidP="00FB4F1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color w:val="000000"/>
          <w:sz w:val="24"/>
          <w:szCs w:val="24"/>
          <w:lang w:bidi="te-IN"/>
        </w:rPr>
      </w:pPr>
    </w:p>
    <w:p w14:paraId="2532A536" w14:textId="77777777" w:rsidR="0099795A" w:rsidRPr="00FB4F1D" w:rsidRDefault="0099795A" w:rsidP="009979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both"/>
        <w:rPr>
          <w:color w:val="000000"/>
          <w:sz w:val="24"/>
          <w:szCs w:val="24"/>
          <w:lang w:bidi="te-IN"/>
        </w:rPr>
      </w:pPr>
    </w:p>
    <w:p w14:paraId="22F8D62C" w14:textId="42833FE7" w:rsidR="0099795A"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sidRPr="00FB4F1D">
        <w:rPr>
          <w:color w:val="000000"/>
          <w:sz w:val="24"/>
          <w:szCs w:val="24"/>
        </w:rPr>
        <w:t>Employee manage</w:t>
      </w:r>
      <w:r w:rsidR="00BB02C1">
        <w:rPr>
          <w:color w:val="000000"/>
          <w:sz w:val="24"/>
          <w:szCs w:val="24"/>
        </w:rPr>
        <w:t xml:space="preserve">ment system suggests advanced </w:t>
      </w:r>
      <w:r w:rsidRPr="00FB4F1D">
        <w:rPr>
          <w:color w:val="000000"/>
          <w:sz w:val="24"/>
          <w:szCs w:val="24"/>
        </w:rPr>
        <w:t>technology to be used in order to provide</w:t>
      </w:r>
      <w:r>
        <w:rPr>
          <w:color w:val="000000"/>
          <w:sz w:val="24"/>
          <w:szCs w:val="24"/>
        </w:rPr>
        <w:t xml:space="preserve"> </w:t>
      </w:r>
      <w:r w:rsidR="00BB02C1">
        <w:rPr>
          <w:color w:val="000000"/>
          <w:sz w:val="24"/>
          <w:szCs w:val="24"/>
        </w:rPr>
        <w:t xml:space="preserve">the </w:t>
      </w:r>
      <w:r>
        <w:rPr>
          <w:color w:val="000000"/>
          <w:sz w:val="24"/>
          <w:szCs w:val="24"/>
        </w:rPr>
        <w:t>information to employees</w:t>
      </w:r>
      <w:r w:rsidRPr="00FB4F1D">
        <w:rPr>
          <w:color w:val="000000"/>
          <w:sz w:val="24"/>
          <w:szCs w:val="24"/>
        </w:rPr>
        <w:t xml:space="preserve"> i</w:t>
      </w:r>
      <w:r>
        <w:rPr>
          <w:color w:val="000000"/>
          <w:sz w:val="24"/>
          <w:szCs w:val="24"/>
        </w:rPr>
        <w:t>n an organization ,</w:t>
      </w:r>
      <w:r w:rsidRPr="00FB4F1D">
        <w:rPr>
          <w:color w:val="000000"/>
          <w:sz w:val="24"/>
          <w:szCs w:val="24"/>
        </w:rPr>
        <w:t xml:space="preserve"> for the purposes of data</w:t>
      </w:r>
      <w:r>
        <w:rPr>
          <w:color w:val="000000"/>
          <w:sz w:val="24"/>
          <w:szCs w:val="24"/>
        </w:rPr>
        <w:t xml:space="preserve"> </w:t>
      </w:r>
      <w:r w:rsidRPr="00FB4F1D">
        <w:rPr>
          <w:color w:val="000000"/>
          <w:sz w:val="24"/>
          <w:szCs w:val="24"/>
        </w:rPr>
        <w:t>transfor</w:t>
      </w:r>
      <w:r>
        <w:rPr>
          <w:color w:val="000000"/>
          <w:sz w:val="24"/>
          <w:szCs w:val="24"/>
        </w:rPr>
        <w:t xml:space="preserve">mation into useful information, </w:t>
      </w:r>
      <w:r w:rsidRPr="00FB4F1D">
        <w:rPr>
          <w:color w:val="000000"/>
          <w:sz w:val="24"/>
          <w:szCs w:val="24"/>
        </w:rPr>
        <w:t>computer hardware and software are designed</w:t>
      </w:r>
      <w:r>
        <w:rPr>
          <w:color w:val="000000"/>
          <w:sz w:val="24"/>
          <w:szCs w:val="24"/>
        </w:rPr>
        <w:t xml:space="preserve"> and used . </w:t>
      </w:r>
    </w:p>
    <w:p w14:paraId="3F3D0963" w14:textId="77777777" w:rsidR="0099795A"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239DE5AC" w14:textId="77777777" w:rsidR="0099795A"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7B80AEA1" w14:textId="052B0D5D" w:rsidR="0099795A"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sidRPr="00FB4F1D">
        <w:rPr>
          <w:color w:val="000000"/>
          <w:sz w:val="24"/>
          <w:szCs w:val="24"/>
        </w:rPr>
        <w:lastRenderedPageBreak/>
        <w:t xml:space="preserve">A particular case is </w:t>
      </w:r>
      <w:r>
        <w:rPr>
          <w:color w:val="000000"/>
          <w:sz w:val="24"/>
          <w:szCs w:val="24"/>
        </w:rPr>
        <w:t xml:space="preserve">that </w:t>
      </w:r>
      <w:r w:rsidRPr="00FB4F1D">
        <w:rPr>
          <w:color w:val="000000"/>
          <w:sz w:val="24"/>
          <w:szCs w:val="24"/>
        </w:rPr>
        <w:t>the Human Resources Information System development. This</w:t>
      </w:r>
      <w:r>
        <w:rPr>
          <w:color w:val="000000"/>
          <w:sz w:val="24"/>
          <w:szCs w:val="24"/>
        </w:rPr>
        <w:t xml:space="preserve"> type</w:t>
      </w:r>
      <w:r w:rsidRPr="00FB4F1D">
        <w:rPr>
          <w:color w:val="000000"/>
          <w:sz w:val="24"/>
          <w:szCs w:val="24"/>
        </w:rPr>
        <w:t xml:space="preserve"> of systems are responsible for storing data of the employee within an organization and</w:t>
      </w:r>
      <w:r>
        <w:rPr>
          <w:color w:val="000000"/>
          <w:sz w:val="24"/>
          <w:szCs w:val="24"/>
        </w:rPr>
        <w:t xml:space="preserve"> </w:t>
      </w:r>
      <w:r w:rsidRPr="00FB4F1D">
        <w:rPr>
          <w:color w:val="000000"/>
          <w:sz w:val="24"/>
          <w:szCs w:val="24"/>
        </w:rPr>
        <w:t>generating reports upon request. Such kind of system could be integrated with other</w:t>
      </w:r>
      <w:r>
        <w:rPr>
          <w:color w:val="000000"/>
          <w:sz w:val="24"/>
          <w:szCs w:val="24"/>
        </w:rPr>
        <w:t xml:space="preserve"> modules like </w:t>
      </w:r>
      <w:r w:rsidRPr="00FB4F1D">
        <w:rPr>
          <w:color w:val="000000"/>
          <w:sz w:val="24"/>
          <w:szCs w:val="24"/>
        </w:rPr>
        <w:t xml:space="preserve"> </w:t>
      </w:r>
    </w:p>
    <w:p w14:paraId="12B84AB5" w14:textId="77777777" w:rsidR="0099795A" w:rsidRPr="00FB4F1D"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4316AABD" w14:textId="77777777" w:rsidR="0099795A" w:rsidRPr="005D5846" w:rsidRDefault="0099795A" w:rsidP="009529FE">
      <w:pPr>
        <w:pStyle w:val="ListParagraph"/>
        <w:numPr>
          <w:ilvl w:val="0"/>
          <w:numId w:val="1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lang w:bidi="te-IN"/>
        </w:rPr>
      </w:pPr>
      <w:r w:rsidRPr="005D5846">
        <w:rPr>
          <w:color w:val="000000"/>
          <w:sz w:val="24"/>
          <w:szCs w:val="24"/>
          <w:lang w:bidi="te-IN"/>
        </w:rPr>
        <w:t>Accounting Information System(AIS)-</w:t>
      </w:r>
      <w:r w:rsidRPr="005D5846">
        <w:rPr>
          <w:color w:val="000000"/>
          <w:sz w:val="24"/>
          <w:szCs w:val="24"/>
        </w:rPr>
        <w:t>designed</w:t>
      </w:r>
      <w:r w:rsidRPr="005D5846">
        <w:rPr>
          <w:color w:val="000000"/>
          <w:sz w:val="24"/>
          <w:szCs w:val="24"/>
          <w:lang w:bidi="te-IN"/>
        </w:rPr>
        <w:t xml:space="preserve"> to transform financial data information or</w:t>
      </w:r>
    </w:p>
    <w:p w14:paraId="57A0FC36" w14:textId="77777777" w:rsidR="0099795A" w:rsidRPr="005D5846" w:rsidRDefault="0099795A" w:rsidP="009529FE">
      <w:pPr>
        <w:pStyle w:val="ListParagraph"/>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60" w:lineRule="auto"/>
        <w:jc w:val="both"/>
        <w:rPr>
          <w:color w:val="000000"/>
          <w:sz w:val="24"/>
          <w:szCs w:val="24"/>
          <w:lang w:bidi="te-IN"/>
        </w:rPr>
      </w:pPr>
      <w:r w:rsidRPr="00FB4F1D">
        <w:rPr>
          <w:color w:val="000000"/>
          <w:sz w:val="24"/>
          <w:szCs w:val="24"/>
          <w:lang w:bidi="te-IN"/>
        </w:rPr>
        <w:t xml:space="preserve"> </w:t>
      </w:r>
    </w:p>
    <w:p w14:paraId="55F87E81" w14:textId="77777777" w:rsidR="0099795A" w:rsidRPr="005D5846" w:rsidRDefault="0099795A" w:rsidP="009529FE">
      <w:pPr>
        <w:pStyle w:val="ListParagraph"/>
        <w:numPr>
          <w:ilvl w:val="0"/>
          <w:numId w:val="1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sidRPr="005D5846">
        <w:rPr>
          <w:color w:val="000000"/>
          <w:sz w:val="24"/>
          <w:szCs w:val="24"/>
        </w:rPr>
        <w:t>Management Information System (MIS) that provides decision-oriented</w:t>
      </w:r>
      <w:r>
        <w:rPr>
          <w:color w:val="000000"/>
          <w:sz w:val="24"/>
          <w:szCs w:val="24"/>
        </w:rPr>
        <w:t xml:space="preserve"> </w:t>
      </w:r>
      <w:r w:rsidRPr="005D5846">
        <w:rPr>
          <w:color w:val="000000"/>
          <w:sz w:val="24"/>
          <w:szCs w:val="24"/>
        </w:rPr>
        <w:t>in</w:t>
      </w:r>
      <w:r>
        <w:rPr>
          <w:color w:val="000000"/>
          <w:sz w:val="24"/>
          <w:szCs w:val="24"/>
        </w:rPr>
        <w:t>formation to managers, etc</w:t>
      </w:r>
      <w:r w:rsidRPr="005D5846">
        <w:rPr>
          <w:color w:val="000000"/>
          <w:sz w:val="24"/>
          <w:szCs w:val="24"/>
        </w:rPr>
        <w:t>…</w:t>
      </w:r>
    </w:p>
    <w:p w14:paraId="391A015E" w14:textId="77777777" w:rsidR="0099795A" w:rsidRPr="00FB4F1D"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35B33935" w14:textId="77777777" w:rsidR="0099795A" w:rsidRPr="00FB4F1D"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sidRPr="00FB4F1D">
        <w:rPr>
          <w:color w:val="000000"/>
          <w:sz w:val="24"/>
          <w:szCs w:val="24"/>
        </w:rPr>
        <w:t>Organizations depend on Information Systems in order to stay competitive</w:t>
      </w:r>
      <w:r>
        <w:rPr>
          <w:color w:val="000000"/>
          <w:sz w:val="24"/>
          <w:szCs w:val="24"/>
        </w:rPr>
        <w:t xml:space="preserve"> in a present day market</w:t>
      </w:r>
      <w:r w:rsidRPr="00FB4F1D">
        <w:rPr>
          <w:color w:val="000000"/>
          <w:sz w:val="24"/>
          <w:szCs w:val="24"/>
        </w:rPr>
        <w:t>.</w:t>
      </w:r>
      <w:r>
        <w:rPr>
          <w:color w:val="000000"/>
          <w:sz w:val="24"/>
          <w:szCs w:val="24"/>
        </w:rPr>
        <w:t xml:space="preserve"> </w:t>
      </w:r>
      <w:r w:rsidRPr="00FB4F1D">
        <w:rPr>
          <w:color w:val="000000"/>
          <w:sz w:val="24"/>
          <w:szCs w:val="24"/>
        </w:rPr>
        <w:t>Productivity, which is crucial</w:t>
      </w:r>
      <w:r>
        <w:rPr>
          <w:color w:val="000000"/>
          <w:sz w:val="24"/>
          <w:szCs w:val="24"/>
        </w:rPr>
        <w:t xml:space="preserve"> factor f</w:t>
      </w:r>
      <w:r w:rsidRPr="00FB4F1D">
        <w:rPr>
          <w:color w:val="000000"/>
          <w:sz w:val="24"/>
          <w:szCs w:val="24"/>
        </w:rPr>
        <w:t>o</w:t>
      </w:r>
      <w:r>
        <w:rPr>
          <w:color w:val="000000"/>
          <w:sz w:val="24"/>
          <w:szCs w:val="24"/>
        </w:rPr>
        <w:t>r</w:t>
      </w:r>
      <w:r w:rsidRPr="00FB4F1D">
        <w:rPr>
          <w:color w:val="000000"/>
          <w:sz w:val="24"/>
          <w:szCs w:val="24"/>
        </w:rPr>
        <w:t xml:space="preserve"> staying competitive, </w:t>
      </w:r>
      <w:r>
        <w:rPr>
          <w:color w:val="000000"/>
          <w:sz w:val="24"/>
          <w:szCs w:val="24"/>
        </w:rPr>
        <w:t>can be increased through better Information Systems.</w:t>
      </w:r>
    </w:p>
    <w:p w14:paraId="37A679BA" w14:textId="77777777" w:rsidR="0099795A"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p>
    <w:p w14:paraId="08989563" w14:textId="77777777" w:rsidR="0099795A"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Pr>
          <w:color w:val="000000"/>
          <w:sz w:val="24"/>
          <w:szCs w:val="24"/>
        </w:rPr>
        <w:t>The End users can insert, delete, update and retrieve the data from the database. The Application program acts as a interface between the database and the user.</w:t>
      </w:r>
    </w:p>
    <w:p w14:paraId="7B6D13F6" w14:textId="77777777" w:rsidR="00A9165A" w:rsidRDefault="00A916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color w:val="000000"/>
          <w:sz w:val="28"/>
          <w:szCs w:val="28"/>
        </w:rPr>
      </w:pPr>
    </w:p>
    <w:p w14:paraId="22A3B583" w14:textId="77777777" w:rsidR="00A9165A" w:rsidRDefault="00A916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color w:val="000000"/>
          <w:sz w:val="28"/>
          <w:szCs w:val="28"/>
        </w:rPr>
      </w:pPr>
    </w:p>
    <w:p w14:paraId="7D7720DA" w14:textId="77777777" w:rsidR="00A9165A" w:rsidRDefault="00A916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color w:val="000000"/>
          <w:sz w:val="28"/>
          <w:szCs w:val="28"/>
        </w:rPr>
      </w:pPr>
    </w:p>
    <w:p w14:paraId="5E344939" w14:textId="77777777" w:rsidR="00A9165A" w:rsidRDefault="00A916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color w:val="000000"/>
          <w:sz w:val="28"/>
          <w:szCs w:val="28"/>
        </w:rPr>
      </w:pPr>
    </w:p>
    <w:p w14:paraId="16E9FDA1" w14:textId="77777777" w:rsidR="00A9165A" w:rsidRDefault="00A9165A"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bCs/>
          <w:color w:val="000000"/>
          <w:sz w:val="28"/>
          <w:szCs w:val="28"/>
        </w:rPr>
      </w:pPr>
    </w:p>
    <w:p w14:paraId="29B3CEE0" w14:textId="77777777" w:rsidR="00A9165A" w:rsidRDefault="00A9165A"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bCs/>
          <w:color w:val="000000"/>
          <w:sz w:val="28"/>
          <w:szCs w:val="28"/>
        </w:rPr>
      </w:pPr>
    </w:p>
    <w:p w14:paraId="7214227E" w14:textId="77777777" w:rsidR="00A9165A" w:rsidRDefault="00A9165A"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bCs/>
          <w:color w:val="000000"/>
          <w:sz w:val="28"/>
          <w:szCs w:val="28"/>
        </w:rPr>
      </w:pPr>
    </w:p>
    <w:p w14:paraId="5FAC6387" w14:textId="77777777" w:rsidR="0099795A" w:rsidRDefault="0099795A"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bCs/>
          <w:color w:val="000000"/>
          <w:sz w:val="28"/>
          <w:szCs w:val="28"/>
        </w:rPr>
      </w:pPr>
    </w:p>
    <w:p w14:paraId="73731B77" w14:textId="77777777" w:rsidR="0099795A" w:rsidRDefault="0099795A"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bCs/>
          <w:color w:val="000000"/>
          <w:sz w:val="28"/>
          <w:szCs w:val="28"/>
        </w:rPr>
      </w:pPr>
    </w:p>
    <w:p w14:paraId="59A75AC2"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bCs/>
          <w:color w:val="000000"/>
          <w:sz w:val="28"/>
          <w:szCs w:val="28"/>
        </w:rPr>
      </w:pPr>
    </w:p>
    <w:p w14:paraId="0451B70C"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bCs/>
          <w:color w:val="000000"/>
          <w:sz w:val="28"/>
          <w:szCs w:val="28"/>
        </w:rPr>
      </w:pPr>
    </w:p>
    <w:p w14:paraId="4DE7F06B"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bCs/>
          <w:color w:val="000000"/>
          <w:sz w:val="28"/>
          <w:szCs w:val="28"/>
        </w:rPr>
      </w:pPr>
    </w:p>
    <w:p w14:paraId="55FF2764"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bCs/>
          <w:color w:val="000000"/>
          <w:sz w:val="28"/>
          <w:szCs w:val="28"/>
        </w:rPr>
      </w:pPr>
    </w:p>
    <w:p w14:paraId="3896FE19"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bCs/>
          <w:color w:val="000000"/>
          <w:sz w:val="28"/>
          <w:szCs w:val="28"/>
        </w:rPr>
      </w:pPr>
    </w:p>
    <w:p w14:paraId="139EC599"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bCs/>
          <w:color w:val="000000"/>
          <w:sz w:val="28"/>
          <w:szCs w:val="28"/>
        </w:rPr>
      </w:pPr>
    </w:p>
    <w:p w14:paraId="4D0F411E"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bCs/>
          <w:color w:val="000000"/>
          <w:sz w:val="28"/>
          <w:szCs w:val="28"/>
        </w:rPr>
      </w:pPr>
    </w:p>
    <w:p w14:paraId="5D420120"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bCs/>
          <w:color w:val="000000"/>
          <w:sz w:val="28"/>
          <w:szCs w:val="28"/>
        </w:rPr>
      </w:pPr>
    </w:p>
    <w:p w14:paraId="483211AD"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bCs/>
          <w:color w:val="000000"/>
          <w:sz w:val="28"/>
          <w:szCs w:val="28"/>
        </w:rPr>
      </w:pPr>
    </w:p>
    <w:p w14:paraId="240596E2" w14:textId="19C59727" w:rsidR="008F3D91" w:rsidRPr="00483654" w:rsidRDefault="00BC3773"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8"/>
          <w:szCs w:val="28"/>
        </w:rPr>
      </w:pPr>
      <w:r>
        <w:rPr>
          <w:b/>
          <w:bCs/>
          <w:color w:val="000000"/>
          <w:sz w:val="28"/>
          <w:szCs w:val="28"/>
        </w:rPr>
        <w:t>2.</w:t>
      </w:r>
      <w:r w:rsidRPr="00483654">
        <w:rPr>
          <w:b/>
          <w:bCs/>
          <w:color w:val="000000"/>
          <w:sz w:val="28"/>
          <w:szCs w:val="28"/>
        </w:rPr>
        <w:t xml:space="preserve"> PROBLEM</w:t>
      </w:r>
      <w:r w:rsidR="008F3D91" w:rsidRPr="00483654">
        <w:rPr>
          <w:b/>
          <w:bCs/>
          <w:color w:val="000000"/>
          <w:sz w:val="28"/>
          <w:szCs w:val="28"/>
        </w:rPr>
        <w:t xml:space="preserve"> STATEMENT</w:t>
      </w:r>
    </w:p>
    <w:p w14:paraId="06E6261E" w14:textId="43860B93" w:rsidR="005D5846" w:rsidRDefault="005D5846"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sidRPr="005D5846">
        <w:rPr>
          <w:color w:val="000000"/>
          <w:sz w:val="24"/>
          <w:szCs w:val="24"/>
        </w:rPr>
        <w:t xml:space="preserve">Management of employee information is very crucial to </w:t>
      </w:r>
      <w:r>
        <w:rPr>
          <w:color w:val="000000"/>
          <w:sz w:val="24"/>
          <w:szCs w:val="24"/>
        </w:rPr>
        <w:t xml:space="preserve">any organization and it is very </w:t>
      </w:r>
      <w:r w:rsidRPr="005D5846">
        <w:rPr>
          <w:color w:val="000000"/>
          <w:sz w:val="24"/>
          <w:szCs w:val="24"/>
        </w:rPr>
        <w:t>important to every organization to have their employee detail record stored. This makes the company very easy to browse about the current employee regarding the ID, place, age and address etc.</w:t>
      </w:r>
    </w:p>
    <w:p w14:paraId="1D906AC2" w14:textId="77777777" w:rsidR="005D5846" w:rsidRPr="005D5846" w:rsidRDefault="005D5846"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11B0F70A" w14:textId="7BC655B0" w:rsidR="005D5846" w:rsidRDefault="005D5846"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sidRPr="005D5846">
        <w:rPr>
          <w:color w:val="000000"/>
          <w:sz w:val="24"/>
          <w:szCs w:val="24"/>
        </w:rPr>
        <w:t>Previously the data of the employees was maintain</w:t>
      </w:r>
      <w:r>
        <w:rPr>
          <w:color w:val="000000"/>
          <w:sz w:val="24"/>
          <w:szCs w:val="24"/>
        </w:rPr>
        <w:t>ed in a spreadsheet format but m</w:t>
      </w:r>
      <w:r w:rsidRPr="005D5846">
        <w:rPr>
          <w:color w:val="000000"/>
          <w:sz w:val="24"/>
          <w:szCs w:val="24"/>
        </w:rPr>
        <w:t>aintaining the data in a spreadsheet format will make the date vulnerable to human errors. And such applications would be not fast and efficient in retr</w:t>
      </w:r>
      <w:r>
        <w:rPr>
          <w:color w:val="000000"/>
          <w:sz w:val="24"/>
          <w:szCs w:val="24"/>
        </w:rPr>
        <w:t>ieving the data.</w:t>
      </w:r>
      <w:r w:rsidRPr="005D5846">
        <w:rPr>
          <w:color w:val="000000"/>
          <w:sz w:val="24"/>
          <w:szCs w:val="24"/>
        </w:rPr>
        <w:t xml:space="preserve"> Hence so after the databases were developed the work became much simpler for </w:t>
      </w:r>
      <w:r w:rsidR="00BC3773" w:rsidRPr="005D5846">
        <w:rPr>
          <w:color w:val="000000"/>
          <w:sz w:val="24"/>
          <w:szCs w:val="24"/>
        </w:rPr>
        <w:t>retrieving, inserting</w:t>
      </w:r>
      <w:r w:rsidRPr="005D5846">
        <w:rPr>
          <w:color w:val="000000"/>
          <w:sz w:val="24"/>
          <w:szCs w:val="24"/>
        </w:rPr>
        <w:t xml:space="preserve"> any information about the employee of the </w:t>
      </w:r>
      <w:r>
        <w:rPr>
          <w:color w:val="000000"/>
          <w:sz w:val="24"/>
          <w:szCs w:val="24"/>
        </w:rPr>
        <w:t>organization</w:t>
      </w:r>
    </w:p>
    <w:p w14:paraId="6CA40F3E" w14:textId="77777777" w:rsidR="005D5846" w:rsidRPr="005D5846" w:rsidRDefault="005D5846"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617F72A8" w14:textId="7C20AA90" w:rsidR="005D5846" w:rsidRPr="005D5846" w:rsidRDefault="005D5846"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sidRPr="005D5846">
        <w:rPr>
          <w:color w:val="000000"/>
          <w:sz w:val="24"/>
          <w:szCs w:val="24"/>
        </w:rPr>
        <w:t>This system makes the process of scheduling much easier and computerized. By</w:t>
      </w:r>
      <w:r w:rsidR="00B6569E">
        <w:rPr>
          <w:color w:val="000000"/>
          <w:sz w:val="24"/>
          <w:szCs w:val="24"/>
        </w:rPr>
        <w:t xml:space="preserve"> this system the manager or higher </w:t>
      </w:r>
      <w:r w:rsidRPr="005D5846">
        <w:rPr>
          <w:color w:val="000000"/>
          <w:sz w:val="24"/>
          <w:szCs w:val="24"/>
        </w:rPr>
        <w:t>level designated employee can view the details of any employee working under him, he even can check whether the employee is free in the par</w:t>
      </w:r>
      <w:r>
        <w:rPr>
          <w:color w:val="000000"/>
          <w:sz w:val="24"/>
          <w:szCs w:val="24"/>
        </w:rPr>
        <w:t>ticular time or in other times.</w:t>
      </w:r>
      <w:r w:rsidR="00B6569E">
        <w:rPr>
          <w:color w:val="000000"/>
          <w:sz w:val="24"/>
          <w:szCs w:val="24"/>
        </w:rPr>
        <w:t xml:space="preserve"> Thus the higher designation management</w:t>
      </w:r>
      <w:r w:rsidRPr="005D5846">
        <w:rPr>
          <w:color w:val="000000"/>
          <w:sz w:val="24"/>
          <w:szCs w:val="24"/>
        </w:rPr>
        <w:t xml:space="preserve"> can easily fix the</w:t>
      </w:r>
      <w:r w:rsidR="00E918D3">
        <w:rPr>
          <w:color w:val="000000"/>
          <w:sz w:val="24"/>
          <w:szCs w:val="24"/>
        </w:rPr>
        <w:t xml:space="preserve"> process of scheduling, and also</w:t>
      </w:r>
      <w:r w:rsidRPr="005D5846">
        <w:rPr>
          <w:color w:val="000000"/>
          <w:sz w:val="24"/>
          <w:szCs w:val="24"/>
        </w:rPr>
        <w:t xml:space="preserve"> can change the appointment which is reflected immediately to the related employee avoiding direct contact of the employee resulting in saving lot of time and work overhead.</w:t>
      </w:r>
    </w:p>
    <w:p w14:paraId="3C1CCF92" w14:textId="143339D4" w:rsidR="0014135A" w:rsidRPr="005D5846" w:rsidRDefault="001413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3853E377" w14:textId="77777777" w:rsidR="0014135A" w:rsidRPr="005D5846" w:rsidRDefault="001413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054A1464" w14:textId="77777777" w:rsidR="0014135A" w:rsidRDefault="0014135A"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000000"/>
          <w:sz w:val="24"/>
          <w:szCs w:val="24"/>
        </w:rPr>
      </w:pPr>
    </w:p>
    <w:p w14:paraId="05FCF0BC" w14:textId="77777777" w:rsidR="0014135A" w:rsidRDefault="0014135A"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000000"/>
          <w:sz w:val="24"/>
          <w:szCs w:val="24"/>
        </w:rPr>
      </w:pPr>
    </w:p>
    <w:p w14:paraId="222220C1" w14:textId="77777777" w:rsidR="005D5846" w:rsidRDefault="005D5846"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000000"/>
          <w:sz w:val="24"/>
          <w:szCs w:val="24"/>
        </w:rPr>
      </w:pPr>
    </w:p>
    <w:p w14:paraId="471A4F7D" w14:textId="77777777" w:rsidR="0014135A" w:rsidRDefault="0014135A"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000000"/>
          <w:sz w:val="24"/>
          <w:szCs w:val="24"/>
        </w:rPr>
      </w:pPr>
    </w:p>
    <w:p w14:paraId="655FB704" w14:textId="77777777" w:rsidR="005D5846" w:rsidRDefault="005D5846"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000000"/>
          <w:sz w:val="28"/>
          <w:szCs w:val="28"/>
        </w:rPr>
      </w:pPr>
    </w:p>
    <w:p w14:paraId="23FCFF27" w14:textId="77777777" w:rsidR="005D5846" w:rsidRDefault="005D5846"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000000"/>
          <w:sz w:val="28"/>
          <w:szCs w:val="28"/>
        </w:rPr>
      </w:pPr>
    </w:p>
    <w:p w14:paraId="3BD547D2" w14:textId="77777777" w:rsidR="005D5846" w:rsidRDefault="005D5846"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000000"/>
          <w:sz w:val="28"/>
          <w:szCs w:val="28"/>
        </w:rPr>
      </w:pPr>
    </w:p>
    <w:p w14:paraId="314F4544" w14:textId="77777777" w:rsidR="005D5846" w:rsidRDefault="005D5846"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000000"/>
          <w:sz w:val="28"/>
          <w:szCs w:val="28"/>
        </w:rPr>
      </w:pPr>
    </w:p>
    <w:p w14:paraId="136754FC" w14:textId="77777777" w:rsidR="005D5846" w:rsidRDefault="005D5846"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000000"/>
          <w:sz w:val="28"/>
          <w:szCs w:val="28"/>
        </w:rPr>
      </w:pPr>
    </w:p>
    <w:p w14:paraId="0FFD553A" w14:textId="77777777" w:rsidR="009529FE" w:rsidRDefault="009529FE" w:rsidP="00E64A7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color w:val="000000"/>
          <w:sz w:val="24"/>
          <w:szCs w:val="24"/>
        </w:rPr>
      </w:pPr>
    </w:p>
    <w:p w14:paraId="04BB3990" w14:textId="77777777" w:rsidR="009529FE" w:rsidRDefault="009529FE" w:rsidP="00E64A7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color w:val="000000"/>
          <w:sz w:val="24"/>
          <w:szCs w:val="24"/>
        </w:rPr>
      </w:pPr>
    </w:p>
    <w:p w14:paraId="1D9BF23A" w14:textId="77777777" w:rsidR="009529FE" w:rsidRDefault="009529FE" w:rsidP="00E64A7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color w:val="000000"/>
          <w:sz w:val="24"/>
          <w:szCs w:val="24"/>
        </w:rPr>
      </w:pPr>
    </w:p>
    <w:p w14:paraId="02A8554B" w14:textId="77777777" w:rsidR="009529FE" w:rsidRDefault="009529FE" w:rsidP="00E64A7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color w:val="000000"/>
          <w:sz w:val="24"/>
          <w:szCs w:val="24"/>
        </w:rPr>
      </w:pPr>
    </w:p>
    <w:p w14:paraId="0EDCD6E5" w14:textId="77777777" w:rsidR="009529FE" w:rsidRDefault="009529FE" w:rsidP="00E64A7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color w:val="000000"/>
          <w:sz w:val="24"/>
          <w:szCs w:val="24"/>
        </w:rPr>
      </w:pPr>
    </w:p>
    <w:p w14:paraId="4596E063" w14:textId="7B80C74D" w:rsidR="002814A4" w:rsidRPr="00E64A71" w:rsidRDefault="00BC3773" w:rsidP="00E64A7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color w:val="000000"/>
          <w:sz w:val="24"/>
          <w:szCs w:val="24"/>
        </w:rPr>
      </w:pPr>
      <w:r w:rsidRPr="00E64A71">
        <w:rPr>
          <w:b/>
          <w:bCs/>
          <w:color w:val="000000"/>
          <w:sz w:val="24"/>
          <w:szCs w:val="24"/>
        </w:rPr>
        <w:lastRenderedPageBreak/>
        <w:t>3</w:t>
      </w:r>
      <w:r w:rsidR="002814A4" w:rsidRPr="00E64A71">
        <w:rPr>
          <w:b/>
          <w:color w:val="000000"/>
          <w:sz w:val="24"/>
          <w:szCs w:val="24"/>
        </w:rPr>
        <w:t>. OBJECTIVE</w:t>
      </w:r>
    </w:p>
    <w:p w14:paraId="3FCB1A2C" w14:textId="416CF782" w:rsidR="000A7A78" w:rsidRPr="002814A4" w:rsidRDefault="002814A4"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Pr>
          <w:color w:val="000000"/>
          <w:sz w:val="24"/>
          <w:szCs w:val="24"/>
        </w:rPr>
        <w:t>The objectives of the system are:</w:t>
      </w:r>
    </w:p>
    <w:p w14:paraId="130F186E" w14:textId="2BF471F2" w:rsidR="002814A4" w:rsidRPr="00A9165A" w:rsidRDefault="00BC6860"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Pr>
          <w:color w:val="000000"/>
          <w:sz w:val="24"/>
          <w:szCs w:val="24"/>
        </w:rPr>
        <w:t>This application</w:t>
      </w:r>
      <w:r w:rsidR="002814A4" w:rsidRPr="002814A4">
        <w:rPr>
          <w:color w:val="000000"/>
          <w:sz w:val="24"/>
          <w:szCs w:val="24"/>
        </w:rPr>
        <w:t xml:space="preserve"> will reduce the complexity of employee management.</w:t>
      </w:r>
    </w:p>
    <w:p w14:paraId="4CC8EA1B" w14:textId="67555433" w:rsidR="002814A4" w:rsidRPr="0099795A"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Pr>
          <w:color w:val="000000"/>
          <w:sz w:val="24"/>
          <w:szCs w:val="24"/>
        </w:rPr>
        <w:t>By using this system one</w:t>
      </w:r>
      <w:r w:rsidR="002814A4" w:rsidRPr="002814A4">
        <w:rPr>
          <w:color w:val="000000"/>
          <w:sz w:val="24"/>
          <w:szCs w:val="24"/>
        </w:rPr>
        <w:t xml:space="preserve"> can easily</w:t>
      </w:r>
      <w:r>
        <w:rPr>
          <w:color w:val="000000"/>
          <w:sz w:val="24"/>
          <w:szCs w:val="24"/>
        </w:rPr>
        <w:t xml:space="preserve"> maintain all the records about all the employees of the organization</w:t>
      </w:r>
      <w:r w:rsidR="002814A4" w:rsidRPr="002814A4">
        <w:rPr>
          <w:color w:val="000000"/>
          <w:sz w:val="24"/>
          <w:szCs w:val="24"/>
        </w:rPr>
        <w:t xml:space="preserve"> </w:t>
      </w:r>
    </w:p>
    <w:p w14:paraId="284CAB85" w14:textId="098E9203" w:rsidR="002814A4" w:rsidRPr="00A9165A"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Pr>
          <w:color w:val="000000"/>
          <w:sz w:val="24"/>
          <w:szCs w:val="24"/>
        </w:rPr>
        <w:t>It will reduce the time to search any record of an employee.</w:t>
      </w:r>
    </w:p>
    <w:p w14:paraId="7B9A7D21" w14:textId="7B2E1124" w:rsidR="00A9165A" w:rsidRDefault="009979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Pr>
          <w:color w:val="000000"/>
          <w:sz w:val="24"/>
          <w:szCs w:val="24"/>
        </w:rPr>
        <w:t>It is easy to handle by any</w:t>
      </w:r>
      <w:r w:rsidR="002814A4" w:rsidRPr="002814A4">
        <w:rPr>
          <w:color w:val="000000"/>
          <w:sz w:val="24"/>
          <w:szCs w:val="24"/>
        </w:rPr>
        <w:t xml:space="preserve"> person who have elementary </w:t>
      </w:r>
      <w:r>
        <w:rPr>
          <w:color w:val="000000"/>
          <w:sz w:val="24"/>
          <w:szCs w:val="24"/>
        </w:rPr>
        <w:t xml:space="preserve"> and basic knowledge of computer as </w:t>
      </w:r>
      <w:r w:rsidR="002814A4" w:rsidRPr="002814A4">
        <w:rPr>
          <w:color w:val="000000"/>
          <w:sz w:val="24"/>
          <w:szCs w:val="24"/>
        </w:rPr>
        <w:t>it provides an user friendly environment.</w:t>
      </w:r>
    </w:p>
    <w:p w14:paraId="6E30C760" w14:textId="75E9B1B0" w:rsidR="00774279" w:rsidRPr="00A9165A" w:rsidRDefault="00A9165A"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sidRPr="00E64A71">
        <w:rPr>
          <w:color w:val="000000"/>
          <w:sz w:val="24"/>
          <w:szCs w:val="24"/>
        </w:rPr>
        <w:t xml:space="preserve"> </w:t>
      </w:r>
    </w:p>
    <w:p w14:paraId="6C42F000" w14:textId="1CA903DA" w:rsidR="008F3D91" w:rsidRPr="00E64A71" w:rsidRDefault="00BC3773"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b/>
          <w:color w:val="000000"/>
          <w:sz w:val="24"/>
          <w:szCs w:val="24"/>
        </w:rPr>
      </w:pPr>
      <w:r w:rsidRPr="00E64A71">
        <w:rPr>
          <w:b/>
          <w:color w:val="000000"/>
          <w:sz w:val="24"/>
          <w:szCs w:val="24"/>
        </w:rPr>
        <w:t>3</w:t>
      </w:r>
      <w:r w:rsidR="008F3D91" w:rsidRPr="00E64A71">
        <w:rPr>
          <w:b/>
          <w:color w:val="000000"/>
          <w:sz w:val="24"/>
          <w:szCs w:val="24"/>
        </w:rPr>
        <w:t>.1 The Domain</w:t>
      </w:r>
    </w:p>
    <w:p w14:paraId="2A81DB0B" w14:textId="51A03A30" w:rsidR="00E64A71" w:rsidRPr="00E64A71" w:rsidRDefault="00BC3773"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sidRPr="00E64A71">
        <w:rPr>
          <w:color w:val="000000"/>
          <w:sz w:val="24"/>
          <w:szCs w:val="24"/>
        </w:rPr>
        <w:tab/>
      </w:r>
      <w:r w:rsidRPr="00E64A71">
        <w:rPr>
          <w:color w:val="000000"/>
          <w:sz w:val="24"/>
          <w:szCs w:val="24"/>
        </w:rPr>
        <w:tab/>
        <w:t>Employee Management System is one in which it is easy and simpler to maintain the information regarding an employee like the name, year of joining, project</w:t>
      </w:r>
      <w:r w:rsidR="00E64A71" w:rsidRPr="00E64A71">
        <w:rPr>
          <w:color w:val="000000"/>
          <w:sz w:val="24"/>
          <w:szCs w:val="24"/>
        </w:rPr>
        <w:t xml:space="preserve">s etc.  The traditional way of maintaining the details of an employee gets complicated when there is a lot of information to be updated often. </w:t>
      </w:r>
    </w:p>
    <w:p w14:paraId="59044E3A" w14:textId="43EF6337" w:rsidR="00BC3773" w:rsidRPr="00E64A71" w:rsidRDefault="00BC3773"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sidRPr="00E64A71">
        <w:rPr>
          <w:color w:val="000000"/>
          <w:sz w:val="24"/>
          <w:szCs w:val="24"/>
        </w:rPr>
        <w:t xml:space="preserve"> </w:t>
      </w:r>
    </w:p>
    <w:p w14:paraId="220693FB" w14:textId="3D26A625" w:rsidR="008F3D91" w:rsidRPr="00E64A71" w:rsidRDefault="00BC3773"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b/>
          <w:color w:val="000000"/>
          <w:sz w:val="24"/>
          <w:szCs w:val="24"/>
        </w:rPr>
      </w:pPr>
      <w:r w:rsidRPr="00E64A71">
        <w:rPr>
          <w:b/>
          <w:color w:val="000000"/>
          <w:sz w:val="24"/>
          <w:szCs w:val="24"/>
        </w:rPr>
        <w:t>3</w:t>
      </w:r>
      <w:r w:rsidR="008F3D91" w:rsidRPr="00E64A71">
        <w:rPr>
          <w:b/>
          <w:color w:val="000000"/>
          <w:sz w:val="24"/>
          <w:szCs w:val="24"/>
        </w:rPr>
        <w:t>.2 Existing System</w:t>
      </w:r>
    </w:p>
    <w:p w14:paraId="385BA240" w14:textId="514E9707" w:rsidR="008F3D91" w:rsidRPr="00E64A71" w:rsidRDefault="008F3D91"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sidRPr="00E64A71">
        <w:rPr>
          <w:color w:val="000000"/>
          <w:sz w:val="24"/>
          <w:szCs w:val="24"/>
        </w:rPr>
        <w:tab/>
      </w:r>
      <w:r w:rsidR="0099795A" w:rsidRPr="00E64A71">
        <w:rPr>
          <w:color w:val="000000"/>
          <w:sz w:val="24"/>
          <w:szCs w:val="24"/>
        </w:rPr>
        <w:t>. The Existing System is</w:t>
      </w:r>
      <w:r w:rsidR="00A9165A" w:rsidRPr="00E64A71">
        <w:rPr>
          <w:color w:val="000000"/>
          <w:sz w:val="24"/>
          <w:szCs w:val="24"/>
        </w:rPr>
        <w:t xml:space="preserve"> a tightly coupled java </w:t>
      </w:r>
      <w:r w:rsidR="00626EBF" w:rsidRPr="00E64A71">
        <w:rPr>
          <w:color w:val="000000"/>
          <w:sz w:val="24"/>
          <w:szCs w:val="24"/>
        </w:rPr>
        <w:t>application. The</w:t>
      </w:r>
      <w:r w:rsidR="0099795A" w:rsidRPr="00E64A71">
        <w:rPr>
          <w:color w:val="000000"/>
          <w:sz w:val="24"/>
          <w:szCs w:val="24"/>
        </w:rPr>
        <w:t xml:space="preserve"> </w:t>
      </w:r>
      <w:r w:rsidR="00626EBF" w:rsidRPr="00E64A71">
        <w:rPr>
          <w:color w:val="000000"/>
          <w:sz w:val="24"/>
          <w:szCs w:val="24"/>
        </w:rPr>
        <w:t>Existing</w:t>
      </w:r>
      <w:r w:rsidR="0099795A" w:rsidRPr="00E64A71">
        <w:rPr>
          <w:color w:val="000000"/>
          <w:sz w:val="24"/>
          <w:szCs w:val="24"/>
        </w:rPr>
        <w:t xml:space="preserve"> System </w:t>
      </w:r>
      <w:r w:rsidR="00626EBF" w:rsidRPr="00E64A71">
        <w:rPr>
          <w:color w:val="000000"/>
          <w:sz w:val="24"/>
          <w:szCs w:val="24"/>
        </w:rPr>
        <w:t xml:space="preserve">uses servlets and java server </w:t>
      </w:r>
      <w:r w:rsidR="0099795A" w:rsidRPr="00E64A71">
        <w:rPr>
          <w:color w:val="000000"/>
          <w:sz w:val="24"/>
          <w:szCs w:val="24"/>
        </w:rPr>
        <w:t>p</w:t>
      </w:r>
      <w:r w:rsidR="00F75B21">
        <w:rPr>
          <w:color w:val="000000"/>
          <w:sz w:val="24"/>
          <w:szCs w:val="24"/>
        </w:rPr>
        <w:t>age(JSP</w:t>
      </w:r>
      <w:r w:rsidR="00626EBF" w:rsidRPr="00E64A71">
        <w:rPr>
          <w:color w:val="000000"/>
          <w:sz w:val="24"/>
          <w:szCs w:val="24"/>
        </w:rPr>
        <w:t>)</w:t>
      </w:r>
      <w:r w:rsidR="0099795A" w:rsidRPr="00E64A71">
        <w:rPr>
          <w:color w:val="000000"/>
          <w:sz w:val="24"/>
          <w:szCs w:val="24"/>
        </w:rPr>
        <w:t xml:space="preserve"> technologies for </w:t>
      </w:r>
      <w:r w:rsidR="00626EBF" w:rsidRPr="00E64A71">
        <w:rPr>
          <w:color w:val="000000"/>
          <w:sz w:val="24"/>
          <w:szCs w:val="24"/>
        </w:rPr>
        <w:t>accessing</w:t>
      </w:r>
      <w:r w:rsidR="0099795A" w:rsidRPr="00E64A71">
        <w:rPr>
          <w:color w:val="000000"/>
          <w:sz w:val="24"/>
          <w:szCs w:val="24"/>
        </w:rPr>
        <w:t xml:space="preserve"> the data from the </w:t>
      </w:r>
      <w:r w:rsidR="00626EBF" w:rsidRPr="00E64A71">
        <w:rPr>
          <w:color w:val="000000"/>
          <w:sz w:val="24"/>
          <w:szCs w:val="24"/>
        </w:rPr>
        <w:t>database.</w:t>
      </w:r>
      <w:r w:rsidR="00A9165A" w:rsidRPr="00E64A71">
        <w:rPr>
          <w:color w:val="000000"/>
          <w:sz w:val="24"/>
          <w:szCs w:val="24"/>
        </w:rPr>
        <w:t xml:space="preserve"> In case of any enhancements the entire code needs to be modified which is a time consuming </w:t>
      </w:r>
      <w:r w:rsidR="00626EBF" w:rsidRPr="00E64A71">
        <w:rPr>
          <w:color w:val="000000"/>
          <w:sz w:val="24"/>
          <w:szCs w:val="24"/>
        </w:rPr>
        <w:t>process. As it is time consuming process, the existing system has been yet to be developed using spring framework and Restful API web services.</w:t>
      </w:r>
    </w:p>
    <w:p w14:paraId="0AE52380" w14:textId="77777777" w:rsidR="00E64A71" w:rsidRPr="00E64A71" w:rsidRDefault="00E64A71"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2E6C3D4E" w14:textId="12CCF5C5" w:rsidR="008F3D91" w:rsidRPr="00E64A71" w:rsidRDefault="00BC3773"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b/>
          <w:color w:val="000000"/>
          <w:sz w:val="24"/>
          <w:szCs w:val="24"/>
        </w:rPr>
      </w:pPr>
      <w:r w:rsidRPr="00E64A71">
        <w:rPr>
          <w:b/>
          <w:color w:val="000000"/>
          <w:sz w:val="24"/>
          <w:szCs w:val="24"/>
        </w:rPr>
        <w:t>3</w:t>
      </w:r>
      <w:r w:rsidR="008F3D91" w:rsidRPr="00E64A71">
        <w:rPr>
          <w:b/>
          <w:color w:val="000000"/>
          <w:sz w:val="24"/>
          <w:szCs w:val="24"/>
        </w:rPr>
        <w:t>.3 Proposed System</w:t>
      </w:r>
    </w:p>
    <w:p w14:paraId="097C21AE" w14:textId="04591FD4" w:rsidR="00A9165A" w:rsidRPr="00F75B21" w:rsidRDefault="00626EBF"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Pr>
          <w:color w:val="000000"/>
          <w:sz w:val="24"/>
          <w:szCs w:val="24"/>
        </w:rPr>
        <w:tab/>
        <w:t>The application</w:t>
      </w:r>
      <w:r w:rsidR="008F3D91">
        <w:rPr>
          <w:color w:val="000000"/>
          <w:sz w:val="24"/>
          <w:szCs w:val="24"/>
        </w:rPr>
        <w:t xml:space="preserve"> has been replaced with an interface much better to use and also matching with the current trends. User experience part has been increased with addit</w:t>
      </w:r>
      <w:r>
        <w:rPr>
          <w:color w:val="000000"/>
          <w:sz w:val="24"/>
          <w:szCs w:val="24"/>
        </w:rPr>
        <w:t>ional options to update any details and view any details of any employee. As the proposed system uses Spring technology and if any enhancement is required in the code it can be done just by changing the bean class.Thus it had reduced the complexity and its not time consuming.</w:t>
      </w:r>
      <w:r w:rsidR="008F3D91">
        <w:rPr>
          <w:color w:val="000000"/>
          <w:sz w:val="24"/>
          <w:szCs w:val="24"/>
        </w:rPr>
        <w:t xml:space="preserve"> </w:t>
      </w:r>
    </w:p>
    <w:p w14:paraId="67B28761" w14:textId="77777777" w:rsidR="004D4FDC" w:rsidRDefault="004D4FDC"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16A5CBFC" w14:textId="77777777" w:rsidR="009529FE" w:rsidRDefault="009529FE"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718F4F1F" w14:textId="77777777" w:rsidR="009529FE" w:rsidRDefault="009529FE"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sz w:val="28"/>
          <w:szCs w:val="28"/>
        </w:rPr>
      </w:pPr>
    </w:p>
    <w:p w14:paraId="721005BD" w14:textId="21DB4A88" w:rsidR="008F3D91" w:rsidRPr="00483654" w:rsidRDefault="009529FE"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8"/>
          <w:szCs w:val="28"/>
        </w:rPr>
      </w:pPr>
      <w:r>
        <w:rPr>
          <w:b/>
          <w:color w:val="000000"/>
          <w:sz w:val="28"/>
          <w:szCs w:val="28"/>
        </w:rPr>
        <w:lastRenderedPageBreak/>
        <w:t>4</w:t>
      </w:r>
      <w:r w:rsidR="008F3D91" w:rsidRPr="00483654">
        <w:rPr>
          <w:b/>
          <w:color w:val="000000"/>
          <w:sz w:val="28"/>
          <w:szCs w:val="28"/>
        </w:rPr>
        <w:t>. LITERATURE REVIEW</w:t>
      </w:r>
    </w:p>
    <w:p w14:paraId="6BB91194" w14:textId="521A60B5" w:rsidR="008F3D91" w:rsidRDefault="004E2FFE"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Pr>
          <w:color w:val="000000"/>
          <w:sz w:val="24"/>
          <w:szCs w:val="24"/>
        </w:rPr>
        <w:tab/>
        <w:t>This application</w:t>
      </w:r>
      <w:r w:rsidR="008F3D91">
        <w:rPr>
          <w:color w:val="000000"/>
          <w:sz w:val="24"/>
          <w:szCs w:val="24"/>
        </w:rPr>
        <w:t xml:space="preserve"> for </w:t>
      </w:r>
      <w:r>
        <w:rPr>
          <w:color w:val="000000"/>
          <w:sz w:val="24"/>
          <w:szCs w:val="24"/>
        </w:rPr>
        <w:t>managing the employee information uses</w:t>
      </w:r>
      <w:r w:rsidR="00E35DCF">
        <w:rPr>
          <w:color w:val="000000"/>
          <w:sz w:val="24"/>
          <w:szCs w:val="24"/>
        </w:rPr>
        <w:t xml:space="preserve"> Java for the serve</w:t>
      </w:r>
      <w:r w:rsidR="00536829">
        <w:rPr>
          <w:color w:val="000000"/>
          <w:sz w:val="24"/>
          <w:szCs w:val="24"/>
        </w:rPr>
        <w:t xml:space="preserve">r side code and the back end, </w:t>
      </w:r>
      <w:r>
        <w:rPr>
          <w:color w:val="000000"/>
          <w:sz w:val="24"/>
          <w:szCs w:val="24"/>
        </w:rPr>
        <w:t xml:space="preserve">HTML,CSS for user </w:t>
      </w:r>
      <w:r w:rsidR="00E64A71">
        <w:rPr>
          <w:color w:val="000000"/>
          <w:sz w:val="24"/>
          <w:szCs w:val="24"/>
        </w:rPr>
        <w:t>interface, servlets</w:t>
      </w:r>
      <w:r>
        <w:rPr>
          <w:color w:val="000000"/>
          <w:sz w:val="24"/>
          <w:szCs w:val="24"/>
        </w:rPr>
        <w:t xml:space="preserve"> and jsp for connecting to the </w:t>
      </w:r>
      <w:r w:rsidR="00E64A71">
        <w:rPr>
          <w:color w:val="000000"/>
          <w:sz w:val="24"/>
          <w:szCs w:val="24"/>
        </w:rPr>
        <w:t>database and</w:t>
      </w:r>
      <w:r>
        <w:rPr>
          <w:color w:val="000000"/>
          <w:sz w:val="24"/>
          <w:szCs w:val="24"/>
        </w:rPr>
        <w:t xml:space="preserve"> thus developed a tightly coupled java </w:t>
      </w:r>
      <w:r w:rsidR="00E64A71">
        <w:rPr>
          <w:color w:val="000000"/>
          <w:sz w:val="24"/>
          <w:szCs w:val="24"/>
        </w:rPr>
        <w:t>application. Spring</w:t>
      </w:r>
      <w:r>
        <w:rPr>
          <w:color w:val="000000"/>
          <w:sz w:val="24"/>
          <w:szCs w:val="24"/>
        </w:rPr>
        <w:t xml:space="preserve"> framework and Restful API were used to </w:t>
      </w:r>
      <w:r w:rsidR="00E64A71">
        <w:rPr>
          <w:color w:val="000000"/>
          <w:sz w:val="24"/>
          <w:szCs w:val="24"/>
        </w:rPr>
        <w:t>enhance</w:t>
      </w:r>
      <w:r>
        <w:rPr>
          <w:color w:val="000000"/>
          <w:sz w:val="24"/>
          <w:szCs w:val="24"/>
        </w:rPr>
        <w:t xml:space="preserve"> this application to a loosely coupled.</w:t>
      </w:r>
    </w:p>
    <w:p w14:paraId="35E44697" w14:textId="77777777" w:rsidR="008F3D91" w:rsidRPr="00720C7B" w:rsidRDefault="008F3D91"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b/>
          <w:color w:val="000000"/>
          <w:sz w:val="24"/>
          <w:szCs w:val="24"/>
        </w:rPr>
      </w:pPr>
    </w:p>
    <w:p w14:paraId="22377339" w14:textId="77777777" w:rsidR="004E2FFE" w:rsidRPr="00720C7B" w:rsidRDefault="004E2FFE"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b/>
          <w:color w:val="000000"/>
          <w:sz w:val="24"/>
          <w:szCs w:val="24"/>
        </w:rPr>
      </w:pPr>
      <w:r w:rsidRPr="00720C7B">
        <w:rPr>
          <w:b/>
          <w:color w:val="000000"/>
          <w:sz w:val="24"/>
          <w:szCs w:val="24"/>
        </w:rPr>
        <w:t>4.1 Eclipse</w:t>
      </w:r>
    </w:p>
    <w:p w14:paraId="382742E6" w14:textId="77777777" w:rsidR="00A02AF7" w:rsidRPr="00996F34" w:rsidRDefault="00A02AF7"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Pr>
          <w:color w:val="000000"/>
          <w:sz w:val="24"/>
          <w:szCs w:val="24"/>
        </w:rPr>
        <w:t>Eclipse is an open source platform that helps a software</w:t>
      </w:r>
      <w:r w:rsidRPr="00396413">
        <w:rPr>
          <w:color w:val="000000"/>
          <w:sz w:val="24"/>
          <w:szCs w:val="24"/>
        </w:rPr>
        <w:t xml:space="preserve"> developer to create a customized development environment (IDE) from plug-in components built by Eclipse members. </w:t>
      </w:r>
      <w:r w:rsidRPr="00C44143">
        <w:rPr>
          <w:color w:val="000000"/>
          <w:sz w:val="24"/>
          <w:szCs w:val="24"/>
        </w:rPr>
        <w:t>Eclipse provides a program (UI) model for operating with tools</w:t>
      </w:r>
      <w:r w:rsidRPr="00396413">
        <w:rPr>
          <w:color w:val="000000"/>
          <w:sz w:val="24"/>
          <w:szCs w:val="24"/>
        </w:rPr>
        <w:t xml:space="preserve">.  It is designed to run on multiple operating systems while providing robust integration with each underlying OS.  Plug-ins can program to the Eclipse portable APIs and run unchanged on any of </w:t>
      </w:r>
      <w:r>
        <w:rPr>
          <w:color w:val="000000"/>
          <w:sz w:val="24"/>
          <w:szCs w:val="24"/>
        </w:rPr>
        <w:t>the supported operating systems</w:t>
      </w:r>
    </w:p>
    <w:p w14:paraId="7204AB29" w14:textId="77777777" w:rsidR="00A02AF7" w:rsidRPr="004F3488" w:rsidRDefault="00A02AF7"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2EE18227" w14:textId="0EE4BF95" w:rsidR="000A7A78" w:rsidRPr="00720C7B" w:rsidRDefault="004E2FFE"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b/>
          <w:color w:val="000000"/>
          <w:sz w:val="24"/>
          <w:szCs w:val="24"/>
        </w:rPr>
      </w:pPr>
      <w:r w:rsidRPr="00720C7B">
        <w:rPr>
          <w:b/>
          <w:color w:val="000000"/>
          <w:sz w:val="24"/>
          <w:szCs w:val="24"/>
        </w:rPr>
        <w:t>4.2Oracle Sql</w:t>
      </w:r>
    </w:p>
    <w:p w14:paraId="5E3B835B" w14:textId="59240061" w:rsidR="008F3D91" w:rsidRPr="00BB02C1" w:rsidRDefault="004E2FFE"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sidRPr="004F3488">
        <w:rPr>
          <w:color w:val="000000"/>
          <w:sz w:val="24"/>
          <w:szCs w:val="24"/>
        </w:rPr>
        <w:tab/>
      </w:r>
      <w:r w:rsidR="00A02AF7" w:rsidRPr="00BB02C1">
        <w:rPr>
          <w:color w:val="000000"/>
          <w:sz w:val="24"/>
          <w:szCs w:val="24"/>
        </w:rPr>
        <w:t>Oracle SQL Developer is an integrated development tool that simplifies the development and management of  Oracle Database in traditional and Cloud deployments. SQL Developer offers complete end-to-end development of  applications, a worksheet for running queries and scripts, a DBA console for managing the database, a report interface, a complete data modeling solution , and a migration platform for moving your 3rd party databases to Oracle. Oracle Sql database has been used to store the details of the employee and it does the  process of  inserting, retrieving and updating the records of an employee. Oracle SQL provides an easy, elegant, performant architecture for accessing, defining, and maintaining data.</w:t>
      </w:r>
    </w:p>
    <w:p w14:paraId="552F6B05" w14:textId="77777777" w:rsidR="00A02AF7" w:rsidRPr="004F3488" w:rsidRDefault="00A02AF7" w:rsidP="004F348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color w:val="000000"/>
          <w:sz w:val="24"/>
          <w:szCs w:val="24"/>
        </w:rPr>
      </w:pPr>
    </w:p>
    <w:p w14:paraId="0FE8309F" w14:textId="75412CFB" w:rsidR="00396413" w:rsidRPr="00720C7B" w:rsidRDefault="004D4FDC"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b/>
          <w:color w:val="000000"/>
          <w:sz w:val="24"/>
          <w:szCs w:val="24"/>
        </w:rPr>
      </w:pPr>
      <w:r w:rsidRPr="00720C7B">
        <w:rPr>
          <w:b/>
          <w:color w:val="000000"/>
          <w:sz w:val="24"/>
          <w:szCs w:val="24"/>
        </w:rPr>
        <w:t>4.3</w:t>
      </w:r>
      <w:r w:rsidR="00996F34" w:rsidRPr="00720C7B">
        <w:rPr>
          <w:b/>
          <w:color w:val="000000"/>
          <w:sz w:val="24"/>
          <w:szCs w:val="24"/>
        </w:rPr>
        <w:t xml:space="preserve">Spring </w:t>
      </w:r>
    </w:p>
    <w:p w14:paraId="72AA2B98" w14:textId="1987E039" w:rsidR="008F3D91" w:rsidRPr="00BB02C1" w:rsidRDefault="00396413"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r w:rsidRPr="004F3488">
        <w:rPr>
          <w:color w:val="000000"/>
          <w:sz w:val="24"/>
          <w:szCs w:val="24"/>
        </w:rPr>
        <w:tab/>
      </w:r>
      <w:r w:rsidR="00A02AF7" w:rsidRPr="00BB02C1">
        <w:rPr>
          <w:color w:val="000000"/>
          <w:sz w:val="24"/>
          <w:szCs w:val="24"/>
        </w:rPr>
        <w:t xml:space="preserve">The Spring Framework is a lightweight  for building enterprise-ready applications. However, Spring is modular, allowing to use only those parts that are needed, without </w:t>
      </w:r>
      <w:r w:rsidR="00BB02C1">
        <w:rPr>
          <w:color w:val="000000"/>
          <w:sz w:val="24"/>
          <w:szCs w:val="24"/>
        </w:rPr>
        <w:t xml:space="preserve">having to bring in the rest. One </w:t>
      </w:r>
      <w:r w:rsidR="00A02AF7" w:rsidRPr="00BB02C1">
        <w:rPr>
          <w:color w:val="000000"/>
          <w:sz w:val="24"/>
          <w:szCs w:val="24"/>
        </w:rPr>
        <w:t xml:space="preserve"> can use the IOC container, with any web framework on top, but can also use only the </w:t>
      </w:r>
      <w:hyperlink r:id="rId15" w:anchor="orm-hibernate" w:tooltip="20.3 Hibernate" w:history="1">
        <w:r w:rsidR="00A02AF7" w:rsidRPr="00BB02C1">
          <w:rPr>
            <w:color w:val="000000"/>
            <w:sz w:val="24"/>
            <w:szCs w:val="24"/>
          </w:rPr>
          <w:t>Hibernate integration code</w:t>
        </w:r>
      </w:hyperlink>
      <w:r w:rsidR="00A02AF7" w:rsidRPr="00BB02C1">
        <w:rPr>
          <w:color w:val="000000"/>
          <w:sz w:val="24"/>
          <w:szCs w:val="24"/>
        </w:rPr>
        <w:t> or the </w:t>
      </w:r>
      <w:hyperlink r:id="rId16" w:anchor="jdbc-introduction" w:tooltip="19.1 Introduction to Spring Framework JDBC" w:history="1">
        <w:r w:rsidR="00A02AF7" w:rsidRPr="00BB02C1">
          <w:rPr>
            <w:color w:val="000000"/>
            <w:sz w:val="24"/>
            <w:szCs w:val="24"/>
          </w:rPr>
          <w:t>JDBC abstraction layer</w:t>
        </w:r>
      </w:hyperlink>
      <w:r w:rsidR="00A02AF7" w:rsidRPr="00BB02C1">
        <w:rPr>
          <w:color w:val="000000"/>
          <w:sz w:val="24"/>
          <w:szCs w:val="24"/>
        </w:rPr>
        <w:t>. The Spring Framework supports transaction management and remote access to your logic through web services, and various options for persisting your data. It offers a full-featured </w:t>
      </w:r>
      <w:hyperlink r:id="rId17" w:anchor="mvc-introduction" w:tooltip="22.1 Introduction to Spring Web MVC framework" w:history="1">
        <w:r w:rsidR="00A02AF7" w:rsidRPr="00BB02C1">
          <w:rPr>
            <w:color w:val="000000"/>
            <w:sz w:val="24"/>
            <w:szCs w:val="24"/>
          </w:rPr>
          <w:t>ModelViewController (MVC) framework</w:t>
        </w:r>
      </w:hyperlink>
      <w:r w:rsidR="00A02AF7" w:rsidRPr="00BB02C1">
        <w:rPr>
          <w:color w:val="000000"/>
          <w:sz w:val="24"/>
          <w:szCs w:val="24"/>
        </w:rPr>
        <w:t>, and enables you to integrate </w:t>
      </w:r>
      <w:hyperlink r:id="rId18" w:anchor="aop-introduction" w:tooltip="11.1 Introduction" w:history="1">
        <w:r w:rsidR="00A02AF7" w:rsidRPr="00BB02C1">
          <w:rPr>
            <w:color w:val="000000"/>
            <w:sz w:val="24"/>
            <w:szCs w:val="24"/>
          </w:rPr>
          <w:t>AOP</w:t>
        </w:r>
      </w:hyperlink>
      <w:r w:rsidR="00A02AF7" w:rsidRPr="00BB02C1">
        <w:rPr>
          <w:color w:val="000000"/>
          <w:sz w:val="24"/>
          <w:szCs w:val="24"/>
        </w:rPr>
        <w:t xml:space="preserve"> transparently into your software. The Spring Framework is a Java platform that provides comprehensive infrastructure support for developing Java applications. Spring handles the infrastructure </w:t>
      </w:r>
      <w:r w:rsidR="009529FE" w:rsidRPr="00BB02C1">
        <w:rPr>
          <w:color w:val="000000"/>
          <w:sz w:val="24"/>
          <w:szCs w:val="24"/>
        </w:rPr>
        <w:t>so one can focus on application</w:t>
      </w:r>
    </w:p>
    <w:p w14:paraId="7E90EE7D" w14:textId="7613EC03" w:rsidR="00DA0C74" w:rsidRPr="00720C7B" w:rsidRDefault="00DA0C74"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b/>
          <w:color w:val="000000"/>
          <w:sz w:val="24"/>
          <w:szCs w:val="24"/>
        </w:rPr>
      </w:pPr>
      <w:r w:rsidRPr="00720C7B">
        <w:rPr>
          <w:b/>
          <w:color w:val="000000"/>
          <w:sz w:val="24"/>
          <w:szCs w:val="24"/>
        </w:rPr>
        <w:lastRenderedPageBreak/>
        <w:t>4.</w:t>
      </w:r>
      <w:r w:rsidR="004D4FDC" w:rsidRPr="00720C7B">
        <w:rPr>
          <w:b/>
          <w:color w:val="000000"/>
          <w:sz w:val="24"/>
          <w:szCs w:val="24"/>
        </w:rPr>
        <w:t>4</w:t>
      </w:r>
      <w:r w:rsidRPr="00720C7B">
        <w:rPr>
          <w:b/>
          <w:color w:val="000000"/>
          <w:sz w:val="24"/>
          <w:szCs w:val="24"/>
        </w:rPr>
        <w:t>Restful API</w:t>
      </w:r>
    </w:p>
    <w:p w14:paraId="6DC57112" w14:textId="66B29B53" w:rsidR="00DA0C74" w:rsidRPr="00762272" w:rsidRDefault="00DA0C74" w:rsidP="0076227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sz w:val="24"/>
          <w:szCs w:val="24"/>
        </w:rPr>
      </w:pPr>
      <w:r w:rsidRPr="004F3488">
        <w:rPr>
          <w:color w:val="000000"/>
          <w:sz w:val="24"/>
          <w:szCs w:val="24"/>
        </w:rPr>
        <w:tab/>
      </w:r>
      <w:r w:rsidRPr="004F3488">
        <w:rPr>
          <w:color w:val="000000"/>
          <w:sz w:val="24"/>
          <w:szCs w:val="24"/>
        </w:rPr>
        <w:tab/>
      </w:r>
      <w:r w:rsidRPr="00762272">
        <w:rPr>
          <w:color w:val="000000"/>
          <w:sz w:val="24"/>
          <w:szCs w:val="24"/>
        </w:rPr>
        <w:t>Representational state transfer (REST) or RESTful </w:t>
      </w:r>
      <w:hyperlink r:id="rId19" w:tooltip="Web service" w:history="1">
        <w:r w:rsidRPr="00762272">
          <w:rPr>
            <w:color w:val="000000"/>
            <w:sz w:val="24"/>
            <w:szCs w:val="24"/>
          </w:rPr>
          <w:t>Web services</w:t>
        </w:r>
      </w:hyperlink>
      <w:r w:rsidRPr="00762272">
        <w:rPr>
          <w:color w:val="000000"/>
          <w:sz w:val="24"/>
          <w:szCs w:val="24"/>
        </w:rPr>
        <w:t> </w:t>
      </w:r>
      <w:r w:rsidR="00750D0D" w:rsidRPr="00762272">
        <w:rPr>
          <w:color w:val="000000"/>
          <w:sz w:val="24"/>
          <w:szCs w:val="24"/>
        </w:rPr>
        <w:t>are one of the way which provides interface</w:t>
      </w:r>
      <w:r w:rsidRPr="00762272">
        <w:rPr>
          <w:color w:val="000000"/>
          <w:sz w:val="24"/>
          <w:szCs w:val="24"/>
        </w:rPr>
        <w:t xml:space="preserve"> between com</w:t>
      </w:r>
      <w:r w:rsidR="00750D0D" w:rsidRPr="00762272">
        <w:rPr>
          <w:color w:val="000000"/>
          <w:sz w:val="24"/>
          <w:szCs w:val="24"/>
        </w:rPr>
        <w:t>puter systems</w:t>
      </w:r>
      <w:r w:rsidRPr="00762272">
        <w:rPr>
          <w:color w:val="000000"/>
          <w:sz w:val="24"/>
          <w:szCs w:val="24"/>
        </w:rPr>
        <w:t xml:space="preserve"> on the </w:t>
      </w:r>
      <w:hyperlink r:id="rId20" w:tooltip="Internet" w:history="1">
        <w:r w:rsidRPr="00762272">
          <w:rPr>
            <w:color w:val="000000"/>
            <w:sz w:val="24"/>
            <w:szCs w:val="24"/>
          </w:rPr>
          <w:t>Internet</w:t>
        </w:r>
      </w:hyperlink>
      <w:r w:rsidRPr="00762272">
        <w:rPr>
          <w:color w:val="000000"/>
          <w:sz w:val="24"/>
          <w:szCs w:val="24"/>
        </w:rPr>
        <w:t>. REST-compliant Web services allow</w:t>
      </w:r>
      <w:r w:rsidR="00750D0D" w:rsidRPr="00762272">
        <w:rPr>
          <w:color w:val="000000"/>
          <w:sz w:val="24"/>
          <w:szCs w:val="24"/>
        </w:rPr>
        <w:t>s the</w:t>
      </w:r>
      <w:r w:rsidRPr="00762272">
        <w:rPr>
          <w:color w:val="000000"/>
          <w:sz w:val="24"/>
          <w:szCs w:val="24"/>
        </w:rPr>
        <w:t xml:space="preserve"> requesting systems to access and manipulate textual representations of </w:t>
      </w:r>
      <w:hyperlink r:id="rId21" w:tooltip="Web resource" w:history="1">
        <w:r w:rsidR="00750D0D" w:rsidRPr="00762272">
          <w:rPr>
            <w:color w:val="000000"/>
            <w:sz w:val="24"/>
            <w:szCs w:val="24"/>
          </w:rPr>
          <w:t xml:space="preserve">Web </w:t>
        </w:r>
        <w:r w:rsidRPr="00762272">
          <w:rPr>
            <w:color w:val="000000"/>
            <w:sz w:val="24"/>
            <w:szCs w:val="24"/>
          </w:rPr>
          <w:t>sources</w:t>
        </w:r>
      </w:hyperlink>
      <w:r w:rsidRPr="00762272">
        <w:rPr>
          <w:color w:val="000000"/>
          <w:sz w:val="24"/>
          <w:szCs w:val="24"/>
        </w:rPr>
        <w:t> using a uniform and predefined set of </w:t>
      </w:r>
      <w:hyperlink r:id="rId22" w:tooltip="Stateless protocol" w:history="1">
        <w:r w:rsidRPr="00762272">
          <w:rPr>
            <w:color w:val="000000"/>
            <w:sz w:val="24"/>
            <w:szCs w:val="24"/>
          </w:rPr>
          <w:t>stateless</w:t>
        </w:r>
      </w:hyperlink>
      <w:r w:rsidRPr="00762272">
        <w:rPr>
          <w:color w:val="000000"/>
          <w:sz w:val="24"/>
          <w:szCs w:val="24"/>
        </w:rPr>
        <w:t xml:space="preserve"> operations. Other forms of Web service </w:t>
      </w:r>
      <w:r w:rsidR="00750D0D" w:rsidRPr="00762272">
        <w:rPr>
          <w:color w:val="000000"/>
          <w:sz w:val="24"/>
          <w:szCs w:val="24"/>
        </w:rPr>
        <w:t xml:space="preserve">also </w:t>
      </w:r>
      <w:r w:rsidRPr="00762272">
        <w:rPr>
          <w:color w:val="000000"/>
          <w:sz w:val="24"/>
          <w:szCs w:val="24"/>
        </w:rPr>
        <w:t xml:space="preserve">exist, which expose their own </w:t>
      </w:r>
      <w:r w:rsidR="00750D0D" w:rsidRPr="00762272">
        <w:rPr>
          <w:color w:val="000000"/>
          <w:sz w:val="24"/>
          <w:szCs w:val="24"/>
        </w:rPr>
        <w:t xml:space="preserve">kind of </w:t>
      </w:r>
      <w:r w:rsidRPr="00762272">
        <w:rPr>
          <w:color w:val="000000"/>
          <w:sz w:val="24"/>
          <w:szCs w:val="24"/>
        </w:rPr>
        <w:t>arbitrary sets of operations such as </w:t>
      </w:r>
      <w:hyperlink r:id="rId23" w:tooltip="WSDL" w:history="1">
        <w:r w:rsidRPr="00762272">
          <w:rPr>
            <w:color w:val="000000"/>
            <w:sz w:val="24"/>
            <w:szCs w:val="24"/>
          </w:rPr>
          <w:t>WSDL</w:t>
        </w:r>
      </w:hyperlink>
      <w:r w:rsidRPr="00762272">
        <w:rPr>
          <w:color w:val="000000"/>
          <w:sz w:val="24"/>
          <w:szCs w:val="24"/>
        </w:rPr>
        <w:t> and </w:t>
      </w:r>
      <w:hyperlink r:id="rId24" w:tooltip="SOAP" w:history="1">
        <w:r w:rsidRPr="00762272">
          <w:rPr>
            <w:color w:val="000000"/>
            <w:sz w:val="24"/>
            <w:szCs w:val="24"/>
          </w:rPr>
          <w:t>SOAP</w:t>
        </w:r>
      </w:hyperlink>
      <w:r w:rsidRPr="00762272">
        <w:rPr>
          <w:color w:val="000000"/>
          <w:sz w:val="24"/>
          <w:szCs w:val="24"/>
        </w:rPr>
        <w:t>. In a RESTful Web service, requests made to a resource's </w:t>
      </w:r>
      <w:hyperlink r:id="rId25" w:tooltip="URI" w:history="1">
        <w:r w:rsidRPr="00762272">
          <w:rPr>
            <w:color w:val="000000"/>
            <w:sz w:val="24"/>
            <w:szCs w:val="24"/>
          </w:rPr>
          <w:t>URI</w:t>
        </w:r>
      </w:hyperlink>
      <w:r w:rsidRPr="00762272">
        <w:rPr>
          <w:color w:val="000000"/>
          <w:sz w:val="24"/>
          <w:szCs w:val="24"/>
        </w:rPr>
        <w:t xml:space="preserve"> will </w:t>
      </w:r>
      <w:r w:rsidR="00750D0D" w:rsidRPr="00762272">
        <w:rPr>
          <w:color w:val="000000"/>
          <w:sz w:val="24"/>
          <w:szCs w:val="24"/>
        </w:rPr>
        <w:t xml:space="preserve">draw </w:t>
      </w:r>
      <w:r w:rsidRPr="00762272">
        <w:rPr>
          <w:color w:val="000000"/>
          <w:sz w:val="24"/>
          <w:szCs w:val="24"/>
        </w:rPr>
        <w:t>a response that may be in </w:t>
      </w:r>
      <w:hyperlink r:id="rId26" w:tooltip="XML" w:history="1">
        <w:r w:rsidRPr="00762272">
          <w:rPr>
            <w:color w:val="000000"/>
            <w:sz w:val="24"/>
            <w:szCs w:val="24"/>
          </w:rPr>
          <w:t>XML</w:t>
        </w:r>
      </w:hyperlink>
      <w:r w:rsidRPr="00762272">
        <w:rPr>
          <w:color w:val="000000"/>
          <w:sz w:val="24"/>
          <w:szCs w:val="24"/>
        </w:rPr>
        <w:t>, </w:t>
      </w:r>
      <w:hyperlink r:id="rId27" w:tooltip="HTML" w:history="1">
        <w:r w:rsidRPr="00762272">
          <w:rPr>
            <w:color w:val="000000"/>
            <w:sz w:val="24"/>
            <w:szCs w:val="24"/>
          </w:rPr>
          <w:t>HTML</w:t>
        </w:r>
      </w:hyperlink>
      <w:r w:rsidRPr="00762272">
        <w:rPr>
          <w:color w:val="000000"/>
          <w:sz w:val="24"/>
          <w:szCs w:val="24"/>
        </w:rPr>
        <w:t>, </w:t>
      </w:r>
      <w:hyperlink r:id="rId28" w:tooltip="JSON" w:history="1">
        <w:r w:rsidRPr="00762272">
          <w:rPr>
            <w:color w:val="000000"/>
            <w:sz w:val="24"/>
            <w:szCs w:val="24"/>
          </w:rPr>
          <w:t>JSON</w:t>
        </w:r>
      </w:hyperlink>
      <w:r w:rsidRPr="00762272">
        <w:rPr>
          <w:color w:val="000000"/>
          <w:sz w:val="24"/>
          <w:szCs w:val="24"/>
        </w:rPr>
        <w:t xml:space="preserve"> or some other </w:t>
      </w:r>
      <w:r w:rsidR="00750D0D" w:rsidRPr="00762272">
        <w:rPr>
          <w:color w:val="000000"/>
          <w:sz w:val="24"/>
          <w:szCs w:val="24"/>
        </w:rPr>
        <w:t>pre</w:t>
      </w:r>
      <w:r w:rsidRPr="00762272">
        <w:rPr>
          <w:color w:val="000000"/>
          <w:sz w:val="24"/>
          <w:szCs w:val="24"/>
        </w:rPr>
        <w:t>defined format. The response</w:t>
      </w:r>
      <w:r w:rsidR="00750D0D" w:rsidRPr="00762272">
        <w:rPr>
          <w:color w:val="000000"/>
          <w:sz w:val="24"/>
          <w:szCs w:val="24"/>
        </w:rPr>
        <w:t xml:space="preserve"> body</w:t>
      </w:r>
      <w:r w:rsidRPr="00762272">
        <w:rPr>
          <w:color w:val="000000"/>
          <w:sz w:val="24"/>
          <w:szCs w:val="24"/>
        </w:rPr>
        <w:t xml:space="preserve"> may confirm that some alteration has been made to the </w:t>
      </w:r>
      <w:r w:rsidR="00750D0D" w:rsidRPr="00762272">
        <w:rPr>
          <w:color w:val="000000"/>
          <w:sz w:val="24"/>
          <w:szCs w:val="24"/>
        </w:rPr>
        <w:t xml:space="preserve">already </w:t>
      </w:r>
      <w:r w:rsidRPr="00762272">
        <w:rPr>
          <w:color w:val="000000"/>
          <w:sz w:val="24"/>
          <w:szCs w:val="24"/>
        </w:rPr>
        <w:t>stored resource, and it may provide</w:t>
      </w:r>
      <w:r w:rsidR="00762272">
        <w:rPr>
          <w:color w:val="000000"/>
          <w:sz w:val="24"/>
          <w:szCs w:val="24"/>
        </w:rPr>
        <w:t xml:space="preserve"> </w:t>
      </w:r>
      <w:r w:rsidR="00762272" w:rsidRPr="00762272">
        <w:rPr>
          <w:color w:val="000000"/>
          <w:sz w:val="24"/>
          <w:szCs w:val="24"/>
        </w:rPr>
        <w:t xml:space="preserve">some </w:t>
      </w:r>
      <w:hyperlink r:id="rId29" w:tooltip="Hypertext" w:history="1">
        <w:r w:rsidRPr="00762272">
          <w:rPr>
            <w:color w:val="000000"/>
            <w:sz w:val="24"/>
            <w:szCs w:val="24"/>
          </w:rPr>
          <w:t>hypertext</w:t>
        </w:r>
      </w:hyperlink>
      <w:r w:rsidRPr="00762272">
        <w:rPr>
          <w:color w:val="000000"/>
          <w:sz w:val="24"/>
          <w:szCs w:val="24"/>
        </w:rPr>
        <w:t> </w:t>
      </w:r>
      <w:r w:rsidR="00750D0D" w:rsidRPr="00762272">
        <w:rPr>
          <w:color w:val="000000"/>
          <w:sz w:val="24"/>
          <w:szCs w:val="24"/>
        </w:rPr>
        <w:t xml:space="preserve">links to other resources which are </w:t>
      </w:r>
      <w:r w:rsidR="00A02AF7" w:rsidRPr="00762272">
        <w:rPr>
          <w:color w:val="000000"/>
          <w:sz w:val="24"/>
          <w:szCs w:val="24"/>
        </w:rPr>
        <w:t>related</w:t>
      </w:r>
      <w:r w:rsidR="00750D0D" w:rsidRPr="00762272">
        <w:rPr>
          <w:color w:val="000000"/>
          <w:sz w:val="24"/>
          <w:szCs w:val="24"/>
        </w:rPr>
        <w:t xml:space="preserve"> </w:t>
      </w:r>
      <w:r w:rsidRPr="00762272">
        <w:rPr>
          <w:color w:val="000000"/>
          <w:sz w:val="24"/>
          <w:szCs w:val="24"/>
        </w:rPr>
        <w:t>or collections of resources. Using </w:t>
      </w:r>
      <w:hyperlink r:id="rId30" w:tooltip="HTTP" w:history="1">
        <w:r w:rsidRPr="00762272">
          <w:rPr>
            <w:color w:val="000000"/>
            <w:sz w:val="24"/>
            <w:szCs w:val="24"/>
          </w:rPr>
          <w:t>HTTP</w:t>
        </w:r>
      </w:hyperlink>
      <w:r w:rsidR="00750D0D" w:rsidRPr="00762272">
        <w:rPr>
          <w:color w:val="000000"/>
          <w:sz w:val="24"/>
          <w:szCs w:val="24"/>
        </w:rPr>
        <w:t xml:space="preserve">, </w:t>
      </w:r>
      <w:r w:rsidR="00762272" w:rsidRPr="00762272">
        <w:rPr>
          <w:color w:val="000000"/>
          <w:sz w:val="24"/>
          <w:szCs w:val="24"/>
        </w:rPr>
        <w:t>which is</w:t>
      </w:r>
      <w:r w:rsidR="00750D0D" w:rsidRPr="00762272">
        <w:rPr>
          <w:color w:val="000000"/>
          <w:sz w:val="24"/>
          <w:szCs w:val="24"/>
        </w:rPr>
        <w:t xml:space="preserve"> most common, the type</w:t>
      </w:r>
      <w:r w:rsidRPr="00762272">
        <w:rPr>
          <w:color w:val="000000"/>
          <w:sz w:val="24"/>
          <w:szCs w:val="24"/>
        </w:rPr>
        <w:t xml:space="preserve"> of op</w:t>
      </w:r>
      <w:r w:rsidR="00750D0D" w:rsidRPr="00762272">
        <w:rPr>
          <w:color w:val="000000"/>
          <w:sz w:val="24"/>
          <w:szCs w:val="24"/>
        </w:rPr>
        <w:t xml:space="preserve">erations available which are </w:t>
      </w:r>
      <w:r w:rsidRPr="00762272">
        <w:rPr>
          <w:color w:val="000000"/>
          <w:sz w:val="24"/>
          <w:szCs w:val="24"/>
        </w:rPr>
        <w:t>predefined by the </w:t>
      </w:r>
      <w:hyperlink r:id="rId31" w:tooltip="HTTP verbs" w:history="1">
        <w:r w:rsidRPr="00762272">
          <w:rPr>
            <w:color w:val="000000"/>
            <w:sz w:val="24"/>
            <w:szCs w:val="24"/>
          </w:rPr>
          <w:t>HTTP verbs</w:t>
        </w:r>
      </w:hyperlink>
      <w:r w:rsidR="00750D0D" w:rsidRPr="00762272">
        <w:rPr>
          <w:color w:val="000000"/>
          <w:sz w:val="24"/>
          <w:szCs w:val="24"/>
        </w:rPr>
        <w:t xml:space="preserve"> are </w:t>
      </w:r>
      <w:r w:rsidRPr="00762272">
        <w:rPr>
          <w:color w:val="000000"/>
          <w:sz w:val="24"/>
          <w:szCs w:val="24"/>
        </w:rPr>
        <w:t> G</w:t>
      </w:r>
      <w:r w:rsidR="00A02AF7" w:rsidRPr="00762272">
        <w:rPr>
          <w:color w:val="000000"/>
          <w:sz w:val="24"/>
          <w:szCs w:val="24"/>
        </w:rPr>
        <w:t xml:space="preserve">ET, POST, PUT, DELETE </w:t>
      </w:r>
      <w:r w:rsidR="00762272" w:rsidRPr="00762272">
        <w:rPr>
          <w:color w:val="000000"/>
          <w:sz w:val="24"/>
          <w:szCs w:val="24"/>
        </w:rPr>
        <w:t>etc. By</w:t>
      </w:r>
      <w:r w:rsidR="00750D0D" w:rsidRPr="00762272">
        <w:rPr>
          <w:color w:val="000000"/>
          <w:sz w:val="24"/>
          <w:szCs w:val="24"/>
        </w:rPr>
        <w:t xml:space="preserve"> using stateless </w:t>
      </w:r>
      <w:r w:rsidR="00A02AF7" w:rsidRPr="00762272">
        <w:rPr>
          <w:color w:val="000000"/>
          <w:sz w:val="24"/>
          <w:szCs w:val="24"/>
        </w:rPr>
        <w:t>protocols</w:t>
      </w:r>
      <w:r w:rsidR="00750D0D" w:rsidRPr="00762272">
        <w:rPr>
          <w:color w:val="000000"/>
          <w:sz w:val="24"/>
          <w:szCs w:val="24"/>
        </w:rPr>
        <w:t xml:space="preserve"> REST system</w:t>
      </w:r>
      <w:r w:rsidRPr="00762272">
        <w:rPr>
          <w:color w:val="000000"/>
          <w:sz w:val="24"/>
          <w:szCs w:val="24"/>
        </w:rPr>
        <w:t xml:space="preserve">s aim for fast performance, </w:t>
      </w:r>
      <w:r w:rsidR="00762272">
        <w:rPr>
          <w:color w:val="000000"/>
          <w:sz w:val="24"/>
          <w:szCs w:val="24"/>
        </w:rPr>
        <w:t xml:space="preserve">reliability </w:t>
      </w:r>
      <w:r w:rsidR="00762272" w:rsidRPr="00762272">
        <w:rPr>
          <w:color w:val="000000"/>
          <w:sz w:val="24"/>
          <w:szCs w:val="24"/>
        </w:rPr>
        <w:t>and flexibility</w:t>
      </w:r>
      <w:r w:rsidR="00A02AF7" w:rsidRPr="00762272">
        <w:rPr>
          <w:color w:val="000000"/>
          <w:sz w:val="24"/>
          <w:szCs w:val="24"/>
        </w:rPr>
        <w:t xml:space="preserve"> and</w:t>
      </w:r>
      <w:r w:rsidRPr="00762272">
        <w:rPr>
          <w:color w:val="000000"/>
          <w:sz w:val="24"/>
          <w:szCs w:val="24"/>
        </w:rPr>
        <w:t xml:space="preserve"> by re-using components that can be managed and updated without </w:t>
      </w:r>
      <w:r w:rsidR="004F3488" w:rsidRPr="00762272">
        <w:rPr>
          <w:color w:val="000000"/>
          <w:sz w:val="24"/>
          <w:szCs w:val="24"/>
        </w:rPr>
        <w:t>affecting the system as a whole,</w:t>
      </w:r>
      <w:r w:rsidRPr="00762272">
        <w:rPr>
          <w:color w:val="000000"/>
          <w:sz w:val="24"/>
          <w:szCs w:val="24"/>
        </w:rPr>
        <w:t xml:space="preserve"> even while it is running.</w:t>
      </w:r>
    </w:p>
    <w:p w14:paraId="621EFBD2" w14:textId="77777777" w:rsidR="00DA0C74" w:rsidRPr="00762272" w:rsidRDefault="00DA0C74"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3248B3BF" w14:textId="77777777" w:rsidR="009D4013" w:rsidRPr="00762272" w:rsidRDefault="009D4013"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79C95175" w14:textId="77777777" w:rsidR="001C6ED8" w:rsidRPr="004F3488" w:rsidRDefault="001C6ED8"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3B46E61F" w14:textId="77777777" w:rsidR="001C6ED8" w:rsidRPr="004F3488" w:rsidRDefault="001C6ED8"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29F70D67" w14:textId="77777777" w:rsidR="001C6ED8" w:rsidRPr="004F3488" w:rsidRDefault="001C6ED8"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5AF588F7" w14:textId="77777777" w:rsidR="001C6ED8" w:rsidRPr="004F3488" w:rsidRDefault="001C6ED8"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rPr>
          <w:color w:val="000000"/>
          <w:sz w:val="24"/>
          <w:szCs w:val="24"/>
        </w:rPr>
      </w:pPr>
    </w:p>
    <w:p w14:paraId="76C6285D" w14:textId="77777777" w:rsidR="004E2FFE" w:rsidRPr="004F3488" w:rsidRDefault="004E2FFE" w:rsidP="004F348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color w:val="000000"/>
          <w:sz w:val="24"/>
          <w:szCs w:val="24"/>
        </w:rPr>
      </w:pPr>
    </w:p>
    <w:p w14:paraId="18945C5A" w14:textId="77777777" w:rsidR="001C6ED8" w:rsidRPr="004F3488" w:rsidRDefault="001C6ED8" w:rsidP="004F348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color w:val="000000"/>
          <w:sz w:val="24"/>
          <w:szCs w:val="24"/>
        </w:rPr>
      </w:pPr>
    </w:p>
    <w:p w14:paraId="0EA79C66" w14:textId="77777777" w:rsidR="001C6ED8" w:rsidRPr="004F3488" w:rsidRDefault="001C6ED8" w:rsidP="004F348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color w:val="000000"/>
          <w:sz w:val="24"/>
          <w:szCs w:val="24"/>
        </w:rPr>
      </w:pPr>
    </w:p>
    <w:p w14:paraId="4F27B545" w14:textId="77777777" w:rsidR="001C6ED8" w:rsidRPr="004F3488" w:rsidRDefault="001C6ED8" w:rsidP="004F3488">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color w:val="000000"/>
          <w:sz w:val="24"/>
          <w:szCs w:val="24"/>
        </w:rPr>
      </w:pPr>
    </w:p>
    <w:p w14:paraId="5723935F" w14:textId="77777777" w:rsidR="00A127DC" w:rsidRDefault="00A127DC"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000000"/>
          <w:sz w:val="28"/>
          <w:szCs w:val="28"/>
        </w:rPr>
      </w:pPr>
    </w:p>
    <w:p w14:paraId="22C68428"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000000"/>
          <w:sz w:val="28"/>
          <w:szCs w:val="28"/>
        </w:rPr>
      </w:pPr>
    </w:p>
    <w:p w14:paraId="34C8A9FB"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000000"/>
          <w:sz w:val="28"/>
          <w:szCs w:val="28"/>
        </w:rPr>
      </w:pPr>
    </w:p>
    <w:p w14:paraId="112DC58C"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000000"/>
          <w:sz w:val="28"/>
          <w:szCs w:val="28"/>
        </w:rPr>
      </w:pPr>
    </w:p>
    <w:p w14:paraId="24004AA7"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000000"/>
          <w:sz w:val="28"/>
          <w:szCs w:val="28"/>
        </w:rPr>
      </w:pPr>
    </w:p>
    <w:p w14:paraId="3A3CA463"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000000"/>
          <w:sz w:val="28"/>
          <w:szCs w:val="28"/>
        </w:rPr>
      </w:pPr>
    </w:p>
    <w:p w14:paraId="437B3AE3"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000000"/>
          <w:sz w:val="28"/>
          <w:szCs w:val="28"/>
        </w:rPr>
      </w:pPr>
    </w:p>
    <w:p w14:paraId="698EF6E5"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000000"/>
          <w:sz w:val="28"/>
          <w:szCs w:val="28"/>
        </w:rPr>
      </w:pPr>
    </w:p>
    <w:p w14:paraId="2CA2A6A1"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000000"/>
          <w:sz w:val="28"/>
          <w:szCs w:val="28"/>
        </w:rPr>
      </w:pPr>
    </w:p>
    <w:p w14:paraId="6C3A6EF7"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000000"/>
          <w:sz w:val="28"/>
          <w:szCs w:val="28"/>
        </w:rPr>
      </w:pPr>
    </w:p>
    <w:p w14:paraId="05574D8C" w14:textId="1911E122" w:rsidR="008F3D91" w:rsidRPr="000551A4" w:rsidRDefault="004D4FDC"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000000"/>
          <w:sz w:val="28"/>
          <w:szCs w:val="28"/>
        </w:rPr>
      </w:pPr>
      <w:r>
        <w:rPr>
          <w:b/>
          <w:color w:val="000000"/>
          <w:sz w:val="28"/>
          <w:szCs w:val="28"/>
        </w:rPr>
        <w:lastRenderedPageBreak/>
        <w:t>5</w:t>
      </w:r>
      <w:r w:rsidR="008F3D91" w:rsidRPr="000551A4">
        <w:rPr>
          <w:b/>
          <w:color w:val="000000"/>
          <w:sz w:val="28"/>
          <w:szCs w:val="28"/>
        </w:rPr>
        <w:t>. SOFTWARE REQUIREMENT SPECIFICATION</w:t>
      </w:r>
    </w:p>
    <w:p w14:paraId="0146B9EC" w14:textId="124D2368" w:rsidR="008F3D91" w:rsidRPr="00313F2D" w:rsidRDefault="004D4FDC"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color w:val="000000" w:themeColor="text1"/>
          <w:sz w:val="24"/>
          <w:szCs w:val="24"/>
        </w:rPr>
      </w:pPr>
      <w:r>
        <w:rPr>
          <w:b/>
          <w:color w:val="000000"/>
          <w:sz w:val="24"/>
          <w:szCs w:val="24"/>
        </w:rPr>
        <w:t>5.1</w:t>
      </w:r>
      <w:r w:rsidR="008F3D91">
        <w:rPr>
          <w:b/>
          <w:color w:val="000000"/>
          <w:sz w:val="24"/>
          <w:szCs w:val="24"/>
        </w:rPr>
        <w:t xml:space="preserve"> </w:t>
      </w:r>
      <w:r w:rsidR="008F3D91" w:rsidRPr="00313F2D">
        <w:rPr>
          <w:b/>
          <w:color w:val="000000" w:themeColor="text1"/>
          <w:sz w:val="24"/>
          <w:szCs w:val="24"/>
        </w:rPr>
        <w:t>Software requirements</w:t>
      </w:r>
    </w:p>
    <w:p w14:paraId="2D280D0D" w14:textId="259B67DA" w:rsidR="00396413" w:rsidRPr="00313F2D" w:rsidRDefault="00396413" w:rsidP="00396413">
      <w:pPr>
        <w:pStyle w:val="Style1"/>
        <w:spacing w:line="360" w:lineRule="auto"/>
        <w:ind w:firstLine="720"/>
        <w:rPr>
          <w:rFonts w:ascii="Times New Roman" w:hAnsi="Times New Roman"/>
          <w:color w:val="000000" w:themeColor="text1"/>
          <w:sz w:val="24"/>
          <w:szCs w:val="24"/>
        </w:rPr>
      </w:pPr>
      <w:r w:rsidRPr="00313F2D">
        <w:rPr>
          <w:rFonts w:ascii="Times New Roman" w:hAnsi="Times New Roman"/>
          <w:color w:val="000000" w:themeColor="text1"/>
          <w:sz w:val="24"/>
          <w:szCs w:val="24"/>
        </w:rPr>
        <w:t>The following are the minimum requirements that the target system (</w:t>
      </w:r>
      <w:r w:rsidR="004D4FDC" w:rsidRPr="00313F2D">
        <w:rPr>
          <w:rFonts w:ascii="Times New Roman" w:hAnsi="Times New Roman"/>
          <w:color w:val="000000" w:themeColor="text1"/>
          <w:sz w:val="24"/>
          <w:szCs w:val="24"/>
        </w:rPr>
        <w:t>Employee Management System</w:t>
      </w:r>
      <w:r w:rsidRPr="00313F2D">
        <w:rPr>
          <w:rFonts w:ascii="Times New Roman" w:hAnsi="Times New Roman"/>
          <w:color w:val="000000" w:themeColor="text1"/>
          <w:sz w:val="24"/>
          <w:szCs w:val="24"/>
        </w:rPr>
        <w:t>) is expected to satisfy for smooth running of this application.</w:t>
      </w:r>
    </w:p>
    <w:p w14:paraId="74896963" w14:textId="3F6D0067" w:rsidR="00396413" w:rsidRPr="00313F2D" w:rsidRDefault="004D4FDC" w:rsidP="00396413">
      <w:pPr>
        <w:pStyle w:val="Style1"/>
        <w:spacing w:line="360" w:lineRule="auto"/>
        <w:rPr>
          <w:rFonts w:ascii="Times New Roman" w:hAnsi="Times New Roman"/>
          <w:color w:val="000000" w:themeColor="text1"/>
          <w:sz w:val="24"/>
          <w:szCs w:val="24"/>
        </w:rPr>
      </w:pPr>
      <w:r w:rsidRPr="00313F2D">
        <w:rPr>
          <w:rFonts w:ascii="Times New Roman" w:hAnsi="Times New Roman"/>
          <w:color w:val="000000" w:themeColor="text1"/>
          <w:sz w:val="24"/>
          <w:szCs w:val="24"/>
        </w:rPr>
        <w:t>Operating System: Windows 2007 or above</w:t>
      </w:r>
    </w:p>
    <w:p w14:paraId="569CE79C" w14:textId="77777777" w:rsidR="00396413" w:rsidRPr="00313F2D" w:rsidRDefault="00396413" w:rsidP="00396413">
      <w:pPr>
        <w:pStyle w:val="Style1"/>
        <w:spacing w:line="360" w:lineRule="auto"/>
        <w:rPr>
          <w:rFonts w:ascii="Times New Roman" w:hAnsi="Times New Roman"/>
          <w:color w:val="000000" w:themeColor="text1"/>
          <w:sz w:val="24"/>
          <w:szCs w:val="24"/>
        </w:rPr>
      </w:pPr>
      <w:r w:rsidRPr="00313F2D">
        <w:rPr>
          <w:rFonts w:ascii="Times New Roman" w:hAnsi="Times New Roman"/>
          <w:color w:val="000000" w:themeColor="text1"/>
          <w:sz w:val="24"/>
          <w:szCs w:val="24"/>
        </w:rPr>
        <w:t>Eclipse: 3.4 or greater</w:t>
      </w:r>
    </w:p>
    <w:p w14:paraId="55EBE372" w14:textId="61CC2B4F" w:rsidR="004D4FDC" w:rsidRPr="00313F2D" w:rsidRDefault="004D4FDC" w:rsidP="00396413">
      <w:pPr>
        <w:pStyle w:val="Style1"/>
        <w:spacing w:line="360" w:lineRule="auto"/>
        <w:rPr>
          <w:rFonts w:ascii="Times New Roman" w:hAnsi="Times New Roman"/>
          <w:color w:val="000000" w:themeColor="text1"/>
          <w:sz w:val="24"/>
          <w:szCs w:val="24"/>
        </w:rPr>
      </w:pPr>
      <w:r w:rsidRPr="00313F2D">
        <w:rPr>
          <w:rFonts w:ascii="Times New Roman" w:hAnsi="Times New Roman"/>
          <w:color w:val="000000" w:themeColor="text1"/>
          <w:sz w:val="24"/>
          <w:szCs w:val="24"/>
        </w:rPr>
        <w:t>HTML 5</w:t>
      </w:r>
    </w:p>
    <w:p w14:paraId="558170AB" w14:textId="70A651B5" w:rsidR="004D4FDC" w:rsidRPr="00313F2D" w:rsidRDefault="004D4FDC" w:rsidP="00396413">
      <w:pPr>
        <w:pStyle w:val="Style1"/>
        <w:spacing w:line="360" w:lineRule="auto"/>
        <w:rPr>
          <w:rFonts w:ascii="Times New Roman" w:hAnsi="Times New Roman"/>
          <w:color w:val="000000" w:themeColor="text1"/>
          <w:sz w:val="24"/>
          <w:szCs w:val="24"/>
        </w:rPr>
      </w:pPr>
      <w:r w:rsidRPr="00313F2D">
        <w:rPr>
          <w:rFonts w:ascii="Times New Roman" w:hAnsi="Times New Roman"/>
          <w:color w:val="000000" w:themeColor="text1"/>
          <w:sz w:val="24"/>
          <w:szCs w:val="24"/>
        </w:rPr>
        <w:t>CSS 3</w:t>
      </w:r>
    </w:p>
    <w:p w14:paraId="3052A276" w14:textId="77777777" w:rsidR="001C6ED8" w:rsidRPr="00313F2D" w:rsidRDefault="001C6ED8" w:rsidP="00396413">
      <w:pPr>
        <w:pStyle w:val="Style1"/>
        <w:spacing w:line="360" w:lineRule="auto"/>
        <w:rPr>
          <w:rFonts w:ascii="Times New Roman" w:hAnsi="Times New Roman"/>
          <w:color w:val="000000" w:themeColor="text1"/>
          <w:sz w:val="24"/>
          <w:szCs w:val="24"/>
        </w:rPr>
      </w:pPr>
    </w:p>
    <w:p w14:paraId="2BA06588" w14:textId="15F0F1C6" w:rsidR="008F3D91" w:rsidRPr="00313F2D" w:rsidRDefault="004D4FDC"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color w:val="000000" w:themeColor="text1"/>
          <w:sz w:val="24"/>
          <w:szCs w:val="24"/>
        </w:rPr>
      </w:pPr>
      <w:r w:rsidRPr="00313F2D">
        <w:rPr>
          <w:b/>
          <w:color w:val="000000" w:themeColor="text1"/>
          <w:sz w:val="24"/>
          <w:szCs w:val="24"/>
        </w:rPr>
        <w:t>5</w:t>
      </w:r>
      <w:r w:rsidR="008F3D91" w:rsidRPr="00313F2D">
        <w:rPr>
          <w:b/>
          <w:color w:val="000000" w:themeColor="text1"/>
          <w:sz w:val="24"/>
          <w:szCs w:val="24"/>
        </w:rPr>
        <w:t>.2 Hardware Requirements</w:t>
      </w:r>
    </w:p>
    <w:p w14:paraId="0DA1EB31" w14:textId="063E3711" w:rsidR="00396413" w:rsidRPr="00313F2D" w:rsidRDefault="00396413" w:rsidP="00396413">
      <w:pPr>
        <w:pStyle w:val="Style1"/>
        <w:spacing w:line="360" w:lineRule="auto"/>
        <w:ind w:firstLine="720"/>
        <w:rPr>
          <w:rFonts w:ascii="Times New Roman" w:hAnsi="Times New Roman"/>
          <w:color w:val="000000" w:themeColor="text1"/>
          <w:sz w:val="24"/>
          <w:szCs w:val="24"/>
        </w:rPr>
      </w:pPr>
      <w:r w:rsidRPr="00313F2D">
        <w:rPr>
          <w:rFonts w:ascii="Times New Roman" w:hAnsi="Times New Roman"/>
          <w:color w:val="000000" w:themeColor="text1"/>
          <w:sz w:val="24"/>
          <w:szCs w:val="24"/>
        </w:rPr>
        <w:t>The following are the minimum hardware requirements that the target system  is expected to satisfy for running this program.</w:t>
      </w:r>
    </w:p>
    <w:p w14:paraId="17C8731F" w14:textId="77777777" w:rsidR="00396413" w:rsidRPr="00313F2D" w:rsidRDefault="00396413" w:rsidP="00396413">
      <w:pPr>
        <w:pStyle w:val="Style1"/>
        <w:spacing w:line="360" w:lineRule="auto"/>
        <w:rPr>
          <w:rFonts w:ascii="Times New Roman" w:hAnsi="Times New Roman"/>
          <w:color w:val="000000" w:themeColor="text1"/>
          <w:sz w:val="24"/>
          <w:szCs w:val="24"/>
        </w:rPr>
      </w:pPr>
      <w:r w:rsidRPr="00313F2D">
        <w:rPr>
          <w:rFonts w:ascii="Times New Roman" w:hAnsi="Times New Roman"/>
          <w:color w:val="000000" w:themeColor="text1"/>
          <w:sz w:val="24"/>
          <w:szCs w:val="24"/>
        </w:rPr>
        <w:t>Processor: 1 GHz or Higher</w:t>
      </w:r>
    </w:p>
    <w:p w14:paraId="7FF52833" w14:textId="77777777" w:rsidR="00396413" w:rsidRPr="00313F2D" w:rsidRDefault="00396413" w:rsidP="00396413">
      <w:pPr>
        <w:pStyle w:val="Style1"/>
        <w:spacing w:line="360" w:lineRule="auto"/>
        <w:rPr>
          <w:rFonts w:ascii="Times New Roman" w:hAnsi="Times New Roman"/>
          <w:color w:val="000000" w:themeColor="text1"/>
          <w:sz w:val="24"/>
          <w:szCs w:val="24"/>
        </w:rPr>
      </w:pPr>
      <w:r w:rsidRPr="00313F2D">
        <w:rPr>
          <w:rFonts w:ascii="Times New Roman" w:hAnsi="Times New Roman"/>
          <w:color w:val="000000" w:themeColor="text1"/>
          <w:sz w:val="24"/>
          <w:szCs w:val="24"/>
        </w:rPr>
        <w:t>RAM: 1GB or higher</w:t>
      </w:r>
    </w:p>
    <w:p w14:paraId="4B9F45BA" w14:textId="566308BA" w:rsidR="00774279" w:rsidRPr="00313F2D" w:rsidRDefault="00396413" w:rsidP="001C6ED8">
      <w:pPr>
        <w:pStyle w:val="Style1"/>
        <w:spacing w:line="360" w:lineRule="auto"/>
        <w:rPr>
          <w:rFonts w:ascii="Times New Roman" w:hAnsi="Times New Roman"/>
          <w:color w:val="000000" w:themeColor="text1"/>
          <w:sz w:val="24"/>
          <w:szCs w:val="24"/>
        </w:rPr>
      </w:pPr>
      <w:r w:rsidRPr="00313F2D">
        <w:rPr>
          <w:rFonts w:ascii="Times New Roman" w:hAnsi="Times New Roman"/>
          <w:color w:val="000000" w:themeColor="text1"/>
          <w:sz w:val="24"/>
          <w:szCs w:val="24"/>
        </w:rPr>
        <w:t>Storage Space: 50MB free space</w:t>
      </w:r>
    </w:p>
    <w:p w14:paraId="6D2F4901" w14:textId="77777777" w:rsidR="001C6ED8" w:rsidRPr="00313F2D" w:rsidRDefault="001C6ED8" w:rsidP="001C6ED8">
      <w:pPr>
        <w:pStyle w:val="Style1"/>
        <w:spacing w:line="360" w:lineRule="auto"/>
        <w:rPr>
          <w:rFonts w:ascii="Times New Roman" w:hAnsi="Times New Roman"/>
          <w:color w:val="000000" w:themeColor="text1"/>
          <w:sz w:val="24"/>
          <w:szCs w:val="24"/>
        </w:rPr>
      </w:pPr>
    </w:p>
    <w:p w14:paraId="4D469EEA" w14:textId="2D5C32F9" w:rsidR="008F3D91" w:rsidRPr="00313F2D" w:rsidRDefault="004D4FDC"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themeColor="text1"/>
          <w:sz w:val="24"/>
          <w:szCs w:val="24"/>
        </w:rPr>
      </w:pPr>
      <w:r w:rsidRPr="00313F2D">
        <w:rPr>
          <w:b/>
          <w:color w:val="000000" w:themeColor="text1"/>
          <w:sz w:val="24"/>
          <w:szCs w:val="24"/>
        </w:rPr>
        <w:t>5</w:t>
      </w:r>
      <w:r w:rsidR="008F3D91" w:rsidRPr="00313F2D">
        <w:rPr>
          <w:b/>
          <w:color w:val="000000" w:themeColor="text1"/>
          <w:sz w:val="24"/>
          <w:szCs w:val="24"/>
        </w:rPr>
        <w:t>.3 Development Specifications</w:t>
      </w:r>
    </w:p>
    <w:p w14:paraId="294B4D07" w14:textId="30FFFE46" w:rsidR="008F3D91" w:rsidRPr="00313F2D" w:rsidRDefault="008F3D91"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themeColor="text1"/>
          <w:sz w:val="24"/>
          <w:szCs w:val="24"/>
        </w:rPr>
      </w:pPr>
      <w:r w:rsidRPr="00313F2D">
        <w:rPr>
          <w:color w:val="000000" w:themeColor="text1"/>
          <w:sz w:val="24"/>
          <w:szCs w:val="24"/>
        </w:rPr>
        <w:tab/>
        <w:t xml:space="preserve">Technologies used: </w:t>
      </w:r>
      <w:r w:rsidR="004D4FDC" w:rsidRPr="00313F2D">
        <w:rPr>
          <w:color w:val="000000" w:themeColor="text1"/>
          <w:sz w:val="24"/>
          <w:szCs w:val="24"/>
        </w:rPr>
        <w:t xml:space="preserve"> Java (Eclipse), Spring</w:t>
      </w:r>
    </w:p>
    <w:p w14:paraId="738723D3" w14:textId="21ED5946" w:rsidR="008F3D91" w:rsidRPr="00313F2D" w:rsidRDefault="008F3D91" w:rsidP="009529FE">
      <w:pPr>
        <w:tabs>
          <w:tab w:val="left" w:pos="566"/>
          <w:tab w:val="left" w:pos="1133"/>
          <w:tab w:val="left" w:pos="1700"/>
          <w:tab w:val="left" w:pos="2267"/>
          <w:tab w:val="left" w:pos="2834"/>
        </w:tabs>
        <w:spacing w:line="360" w:lineRule="auto"/>
        <w:jc w:val="both"/>
        <w:rPr>
          <w:b/>
          <w:color w:val="000000" w:themeColor="text1"/>
          <w:sz w:val="24"/>
          <w:szCs w:val="24"/>
        </w:rPr>
      </w:pPr>
      <w:r w:rsidRPr="00313F2D">
        <w:rPr>
          <w:color w:val="000000" w:themeColor="text1"/>
          <w:sz w:val="24"/>
          <w:szCs w:val="24"/>
        </w:rPr>
        <w:tab/>
        <w:t xml:space="preserve"> IDE used: </w:t>
      </w:r>
      <w:r w:rsidRPr="00313F2D">
        <w:rPr>
          <w:color w:val="000000" w:themeColor="text1"/>
          <w:sz w:val="24"/>
          <w:szCs w:val="24"/>
        </w:rPr>
        <w:tab/>
      </w:r>
      <w:r w:rsidRPr="00313F2D">
        <w:rPr>
          <w:color w:val="000000" w:themeColor="text1"/>
          <w:sz w:val="24"/>
          <w:szCs w:val="24"/>
        </w:rPr>
        <w:tab/>
        <w:t xml:space="preserve">   </w:t>
      </w:r>
      <w:r w:rsidR="009D66FF" w:rsidRPr="00313F2D">
        <w:rPr>
          <w:color w:val="000000" w:themeColor="text1"/>
          <w:sz w:val="24"/>
          <w:szCs w:val="24"/>
        </w:rPr>
        <w:t>Eclipse</w:t>
      </w:r>
      <w:r w:rsidR="00EF55C0">
        <w:rPr>
          <w:color w:val="000000" w:themeColor="text1"/>
          <w:sz w:val="24"/>
          <w:szCs w:val="24"/>
        </w:rPr>
        <w:t>,Maven Platform</w:t>
      </w:r>
      <w:r w:rsidR="009D66FF" w:rsidRPr="00313F2D">
        <w:rPr>
          <w:color w:val="000000" w:themeColor="text1"/>
          <w:sz w:val="24"/>
          <w:szCs w:val="24"/>
        </w:rPr>
        <w:tab/>
        <w:t xml:space="preserve"> </w:t>
      </w:r>
    </w:p>
    <w:p w14:paraId="22765D80" w14:textId="6A28814C" w:rsidR="008F3D91" w:rsidRPr="00313F2D" w:rsidRDefault="004D4FDC"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themeColor="text1"/>
          <w:sz w:val="24"/>
          <w:szCs w:val="24"/>
        </w:rPr>
      </w:pPr>
      <w:r w:rsidRPr="00313F2D">
        <w:rPr>
          <w:b/>
          <w:color w:val="000000" w:themeColor="text1"/>
          <w:sz w:val="24"/>
          <w:szCs w:val="24"/>
        </w:rPr>
        <w:t>5</w:t>
      </w:r>
      <w:r w:rsidR="008F3D91" w:rsidRPr="00313F2D">
        <w:rPr>
          <w:b/>
          <w:color w:val="000000" w:themeColor="text1"/>
          <w:sz w:val="24"/>
          <w:szCs w:val="24"/>
        </w:rPr>
        <w:t>.4 Functional requirements</w:t>
      </w:r>
    </w:p>
    <w:p w14:paraId="31EDB71E" w14:textId="77777777" w:rsidR="008F3D91" w:rsidRPr="00313F2D" w:rsidRDefault="008F3D91"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themeColor="text1"/>
          <w:sz w:val="24"/>
          <w:szCs w:val="24"/>
        </w:rPr>
      </w:pPr>
      <w:r w:rsidRPr="00313F2D">
        <w:rPr>
          <w:color w:val="000000" w:themeColor="text1"/>
          <w:sz w:val="24"/>
          <w:szCs w:val="24"/>
        </w:rPr>
        <w:tab/>
        <w:t>The following functional requirements were specified</w:t>
      </w:r>
    </w:p>
    <w:p w14:paraId="1EA712A6" w14:textId="6DACCA66" w:rsidR="00313F2D" w:rsidRPr="00313F2D" w:rsidRDefault="00313F2D" w:rsidP="009529FE">
      <w:pPr>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themeColor="text1"/>
          <w:sz w:val="24"/>
          <w:szCs w:val="24"/>
        </w:rPr>
      </w:pPr>
      <w:r w:rsidRPr="00313F2D">
        <w:rPr>
          <w:color w:val="000000" w:themeColor="text1"/>
          <w:sz w:val="24"/>
          <w:szCs w:val="24"/>
        </w:rPr>
        <w:t>The application checks if the entered employee number and PIN are valid.</w:t>
      </w:r>
    </w:p>
    <w:p w14:paraId="00553027" w14:textId="1F52BF77" w:rsidR="00313F2D" w:rsidRPr="00313F2D" w:rsidRDefault="00313F2D" w:rsidP="009529FE">
      <w:pPr>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themeColor="text1"/>
          <w:sz w:val="24"/>
          <w:szCs w:val="24"/>
        </w:rPr>
      </w:pPr>
      <w:r w:rsidRPr="00313F2D">
        <w:rPr>
          <w:color w:val="000000" w:themeColor="text1"/>
          <w:sz w:val="24"/>
          <w:szCs w:val="24"/>
        </w:rPr>
        <w:t>The application will allow the Employees to view the projects submitted by them and als</w:t>
      </w:r>
      <w:r w:rsidR="00720C7B">
        <w:rPr>
          <w:color w:val="000000" w:themeColor="text1"/>
          <w:sz w:val="24"/>
          <w:szCs w:val="24"/>
        </w:rPr>
        <w:t>o the list of on going projects and can also view the points the employee earned.</w:t>
      </w:r>
    </w:p>
    <w:p w14:paraId="066310E8" w14:textId="3EDFC1E8" w:rsidR="00720C7B" w:rsidRPr="00F75B21" w:rsidRDefault="00313F2D" w:rsidP="009529FE">
      <w:pPr>
        <w:numPr>
          <w:ilvl w:val="0"/>
          <w:numId w:val="2"/>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r>
        <w:rPr>
          <w:color w:val="000000"/>
          <w:sz w:val="24"/>
          <w:szCs w:val="24"/>
        </w:rPr>
        <w:t>This application allows</w:t>
      </w:r>
      <w:r w:rsidRPr="00313F2D">
        <w:rPr>
          <w:color w:val="000000"/>
          <w:sz w:val="24"/>
          <w:szCs w:val="24"/>
        </w:rPr>
        <w:t xml:space="preserve"> the manager or top level designated employee can view the details of any employee working under him, he even can check whether the employee is free in</w:t>
      </w:r>
      <w:r w:rsidR="00F75B21">
        <w:rPr>
          <w:color w:val="000000"/>
          <w:sz w:val="24"/>
          <w:szCs w:val="24"/>
        </w:rPr>
        <w:t xml:space="preserve"> </w:t>
      </w:r>
      <w:r w:rsidRPr="00313F2D">
        <w:rPr>
          <w:color w:val="000000"/>
          <w:sz w:val="24"/>
          <w:szCs w:val="24"/>
        </w:rPr>
        <w:t>particular time or in other times</w:t>
      </w:r>
      <w:r w:rsidRPr="00313F2D">
        <w:rPr>
          <w:color w:val="353535"/>
          <w:sz w:val="24"/>
          <w:szCs w:val="24"/>
        </w:rPr>
        <w:t xml:space="preserve"> </w:t>
      </w:r>
    </w:p>
    <w:p w14:paraId="4C0B03F7" w14:textId="77777777" w:rsidR="009529FE" w:rsidRDefault="009529FE"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themeColor="text1"/>
          <w:sz w:val="28"/>
          <w:szCs w:val="28"/>
        </w:rPr>
      </w:pPr>
    </w:p>
    <w:p w14:paraId="5DA3FBE9" w14:textId="77777777" w:rsidR="009529FE" w:rsidRDefault="009529FE"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themeColor="text1"/>
          <w:sz w:val="28"/>
          <w:szCs w:val="28"/>
        </w:rPr>
      </w:pPr>
    </w:p>
    <w:p w14:paraId="77040A09" w14:textId="77777777" w:rsidR="009529FE" w:rsidRDefault="009529FE"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themeColor="text1"/>
          <w:sz w:val="28"/>
          <w:szCs w:val="28"/>
        </w:rPr>
      </w:pPr>
    </w:p>
    <w:p w14:paraId="15F773B0" w14:textId="70E79099" w:rsidR="008F3D91" w:rsidRPr="00720C7B" w:rsidRDefault="00720C7B"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000000" w:themeColor="text1"/>
          <w:sz w:val="28"/>
          <w:szCs w:val="28"/>
        </w:rPr>
      </w:pPr>
      <w:r>
        <w:rPr>
          <w:b/>
          <w:color w:val="000000" w:themeColor="text1"/>
          <w:sz w:val="28"/>
          <w:szCs w:val="28"/>
        </w:rPr>
        <w:lastRenderedPageBreak/>
        <w:t>5.5</w:t>
      </w:r>
      <w:r w:rsidR="008F3D91" w:rsidRPr="00720C7B">
        <w:rPr>
          <w:b/>
          <w:color w:val="000000" w:themeColor="text1"/>
          <w:sz w:val="28"/>
          <w:szCs w:val="28"/>
        </w:rPr>
        <w:t xml:space="preserve"> NON FUNCTIONAL REQUREMENTS</w:t>
      </w:r>
    </w:p>
    <w:p w14:paraId="511DD2F5" w14:textId="10427AC3" w:rsidR="008F3D91" w:rsidRPr="00720C7B" w:rsidRDefault="00720C7B"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themeColor="text1"/>
          <w:sz w:val="24"/>
          <w:szCs w:val="24"/>
        </w:rPr>
      </w:pPr>
      <w:r>
        <w:rPr>
          <w:b/>
          <w:color w:val="000000" w:themeColor="text1"/>
          <w:sz w:val="24"/>
          <w:szCs w:val="24"/>
        </w:rPr>
        <w:t>5.5.1</w:t>
      </w:r>
      <w:r w:rsidR="008F3D91" w:rsidRPr="00720C7B">
        <w:rPr>
          <w:b/>
          <w:color w:val="000000" w:themeColor="text1"/>
          <w:sz w:val="24"/>
          <w:szCs w:val="24"/>
        </w:rPr>
        <w:t xml:space="preserve"> Performance requirements</w:t>
      </w:r>
    </w:p>
    <w:p w14:paraId="0032E30D" w14:textId="7436E18C" w:rsidR="008F3D91" w:rsidRDefault="00896337"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r>
        <w:rPr>
          <w:color w:val="353535"/>
          <w:sz w:val="24"/>
          <w:szCs w:val="24"/>
        </w:rPr>
        <w:t>The user should be able know the next step in the process with certain prompts</w:t>
      </w:r>
      <w:r w:rsidR="009756FD">
        <w:rPr>
          <w:color w:val="353535"/>
          <w:sz w:val="24"/>
          <w:szCs w:val="24"/>
        </w:rPr>
        <w:t xml:space="preserve">. This makes the application </w:t>
      </w:r>
      <w:r>
        <w:rPr>
          <w:color w:val="353535"/>
          <w:sz w:val="24"/>
          <w:szCs w:val="24"/>
        </w:rPr>
        <w:t xml:space="preserve">user friendly. Care should be taken as to observe that no column is filled with erroneous or ghost </w:t>
      </w:r>
      <w:r w:rsidR="00EE7FC4">
        <w:rPr>
          <w:color w:val="353535"/>
          <w:sz w:val="24"/>
          <w:szCs w:val="24"/>
        </w:rPr>
        <w:t>data. While</w:t>
      </w:r>
      <w:r w:rsidR="009756FD">
        <w:rPr>
          <w:color w:val="353535"/>
          <w:sz w:val="24"/>
          <w:szCs w:val="24"/>
        </w:rPr>
        <w:t xml:space="preserve"> </w:t>
      </w:r>
      <w:r w:rsidR="00EE7FC4">
        <w:rPr>
          <w:color w:val="353535"/>
          <w:sz w:val="24"/>
          <w:szCs w:val="24"/>
        </w:rPr>
        <w:t>signing</w:t>
      </w:r>
      <w:r w:rsidR="009756FD">
        <w:rPr>
          <w:color w:val="353535"/>
          <w:sz w:val="24"/>
          <w:szCs w:val="24"/>
        </w:rPr>
        <w:t xml:space="preserve"> up to the application</w:t>
      </w:r>
      <w:r>
        <w:rPr>
          <w:color w:val="353535"/>
          <w:sz w:val="24"/>
          <w:szCs w:val="24"/>
        </w:rPr>
        <w:t xml:space="preserve"> So t</w:t>
      </w:r>
      <w:r w:rsidR="009756FD">
        <w:rPr>
          <w:color w:val="353535"/>
          <w:sz w:val="24"/>
          <w:szCs w:val="24"/>
        </w:rPr>
        <w:t>he tool should make the user application</w:t>
      </w:r>
      <w:r>
        <w:rPr>
          <w:color w:val="353535"/>
          <w:sz w:val="24"/>
          <w:szCs w:val="24"/>
        </w:rPr>
        <w:t xml:space="preserve"> can be used for easy and faster usage..</w:t>
      </w:r>
    </w:p>
    <w:p w14:paraId="3B3D2404" w14:textId="77777777" w:rsidR="008F3D91" w:rsidRDefault="008F3D91"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p>
    <w:p w14:paraId="60800F37" w14:textId="522ED2FA" w:rsidR="008F3D91" w:rsidRDefault="00720C7B"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r>
        <w:rPr>
          <w:b/>
          <w:color w:val="353535"/>
          <w:sz w:val="24"/>
          <w:szCs w:val="24"/>
        </w:rPr>
        <w:t>5.5.</w:t>
      </w:r>
      <w:r w:rsidR="008F3D91">
        <w:rPr>
          <w:b/>
          <w:color w:val="353535"/>
          <w:sz w:val="24"/>
          <w:szCs w:val="24"/>
        </w:rPr>
        <w:t>2 Operational Requirements</w:t>
      </w:r>
    </w:p>
    <w:p w14:paraId="130ECE21" w14:textId="77AE2893" w:rsidR="008F3D91" w:rsidRDefault="00720C7B"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r>
        <w:rPr>
          <w:color w:val="353535"/>
          <w:sz w:val="24"/>
          <w:szCs w:val="24"/>
        </w:rPr>
        <w:tab/>
        <w:t>The application</w:t>
      </w:r>
      <w:r w:rsidR="008F3D91">
        <w:rPr>
          <w:color w:val="353535"/>
          <w:sz w:val="24"/>
          <w:szCs w:val="24"/>
        </w:rPr>
        <w:t xml:space="preserve"> should be ready to be deployed in other </w:t>
      </w:r>
      <w:r w:rsidR="00896337">
        <w:rPr>
          <w:color w:val="353535"/>
          <w:sz w:val="24"/>
          <w:szCs w:val="24"/>
        </w:rPr>
        <w:t>applications with</w:t>
      </w:r>
      <w:r w:rsidR="008F3D91">
        <w:rPr>
          <w:color w:val="353535"/>
          <w:sz w:val="24"/>
          <w:szCs w:val="24"/>
        </w:rPr>
        <w:t xml:space="preserve"> </w:t>
      </w:r>
      <w:r>
        <w:rPr>
          <w:color w:val="353535"/>
          <w:sz w:val="24"/>
          <w:szCs w:val="24"/>
        </w:rPr>
        <w:t>limited and easy customizations. Such as able to run on any browser</w:t>
      </w:r>
      <w:r w:rsidR="008F3D91">
        <w:rPr>
          <w:color w:val="353535"/>
          <w:sz w:val="24"/>
          <w:szCs w:val="24"/>
        </w:rPr>
        <w:t xml:space="preserve"> and data</w:t>
      </w:r>
      <w:r w:rsidR="00896337">
        <w:rPr>
          <w:color w:val="353535"/>
          <w:sz w:val="24"/>
          <w:szCs w:val="24"/>
        </w:rPr>
        <w:t xml:space="preserve"> and can be integrated as a component or plug-in</w:t>
      </w:r>
      <w:r>
        <w:rPr>
          <w:color w:val="353535"/>
          <w:sz w:val="24"/>
          <w:szCs w:val="24"/>
        </w:rPr>
        <w:t>. This makes the application</w:t>
      </w:r>
      <w:r w:rsidR="008F3D91">
        <w:rPr>
          <w:color w:val="353535"/>
          <w:sz w:val="24"/>
          <w:szCs w:val="24"/>
        </w:rPr>
        <w:t xml:space="preserve"> that is to be developed behave as a</w:t>
      </w:r>
      <w:r>
        <w:rPr>
          <w:color w:val="353535"/>
          <w:sz w:val="24"/>
          <w:szCs w:val="24"/>
        </w:rPr>
        <w:t xml:space="preserve"> component in the real world. </w:t>
      </w:r>
    </w:p>
    <w:p w14:paraId="46A585EB" w14:textId="77777777" w:rsidR="00720C7B" w:rsidRDefault="00720C7B"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p>
    <w:p w14:paraId="3A0681FC" w14:textId="363CDB64" w:rsidR="008F3D91" w:rsidRDefault="00720C7B"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r>
        <w:rPr>
          <w:b/>
          <w:color w:val="353535"/>
          <w:sz w:val="24"/>
          <w:szCs w:val="24"/>
        </w:rPr>
        <w:t>5.5.3</w:t>
      </w:r>
      <w:r w:rsidR="008F3D91">
        <w:rPr>
          <w:b/>
          <w:color w:val="353535"/>
          <w:sz w:val="24"/>
          <w:szCs w:val="24"/>
        </w:rPr>
        <w:t>Alert Messages</w:t>
      </w:r>
    </w:p>
    <w:p w14:paraId="1365A8FF" w14:textId="549C403D" w:rsidR="008F3D91" w:rsidRDefault="008F3D91"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r>
        <w:rPr>
          <w:color w:val="353535"/>
          <w:sz w:val="24"/>
          <w:szCs w:val="24"/>
        </w:rPr>
        <w:tab/>
        <w:t>The user should know the process and must be alerted with accurate error messages and the error codes must be decoded or translated in such a way that the user should know what exactly the error is and what is supposed to be done by the user for the proces</w:t>
      </w:r>
      <w:r w:rsidR="00F23A12">
        <w:rPr>
          <w:color w:val="353535"/>
          <w:sz w:val="24"/>
          <w:szCs w:val="24"/>
        </w:rPr>
        <w:t>s to be completed successfully.</w:t>
      </w:r>
    </w:p>
    <w:p w14:paraId="095936CF" w14:textId="77777777" w:rsidR="00F23A12" w:rsidRDefault="00F23A12" w:rsidP="009529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p>
    <w:p w14:paraId="4A1097C9" w14:textId="77777777" w:rsidR="001C6ED8" w:rsidRDefault="001C6ED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color w:val="353535"/>
          <w:sz w:val="24"/>
          <w:szCs w:val="24"/>
        </w:rPr>
      </w:pPr>
    </w:p>
    <w:p w14:paraId="799BCD90" w14:textId="77777777" w:rsidR="001C6ED8" w:rsidRDefault="001C6ED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color w:val="353535"/>
          <w:sz w:val="24"/>
          <w:szCs w:val="24"/>
        </w:rPr>
      </w:pPr>
    </w:p>
    <w:p w14:paraId="6929FB74" w14:textId="77777777" w:rsidR="001C6ED8" w:rsidRDefault="001C6ED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color w:val="353535"/>
          <w:sz w:val="24"/>
          <w:szCs w:val="24"/>
        </w:rPr>
      </w:pPr>
    </w:p>
    <w:p w14:paraId="0AA091F2" w14:textId="77777777" w:rsidR="001C6ED8" w:rsidRDefault="001C6ED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color w:val="353535"/>
          <w:sz w:val="24"/>
          <w:szCs w:val="24"/>
        </w:rPr>
      </w:pPr>
    </w:p>
    <w:p w14:paraId="4D0BAD9B" w14:textId="77777777" w:rsidR="001C6ED8" w:rsidRDefault="001C6ED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color w:val="353535"/>
          <w:sz w:val="24"/>
          <w:szCs w:val="24"/>
        </w:rPr>
      </w:pPr>
    </w:p>
    <w:p w14:paraId="540FF218" w14:textId="77777777" w:rsidR="001C6ED8" w:rsidRDefault="001C6ED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color w:val="353535"/>
          <w:sz w:val="24"/>
          <w:szCs w:val="24"/>
        </w:rPr>
      </w:pPr>
    </w:p>
    <w:p w14:paraId="03C13ABB" w14:textId="77777777" w:rsidR="001C6ED8" w:rsidRDefault="001C6ED8" w:rsidP="001C6ED8">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0DD80A03" w14:textId="77777777" w:rsidR="004F3488" w:rsidRDefault="004F3488" w:rsidP="001C6ED8">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3404D8AD" w14:textId="77777777" w:rsidR="004F3488" w:rsidRDefault="004F3488" w:rsidP="001C6ED8">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38F9388B" w14:textId="77777777" w:rsidR="004F3488" w:rsidRDefault="004F3488" w:rsidP="001C6ED8">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0AD98A18" w14:textId="77777777" w:rsidR="00A127DC" w:rsidRDefault="00A127DC" w:rsidP="001C6ED8">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7101E6CA" w14:textId="77777777" w:rsidR="009529FE" w:rsidRDefault="009529FE" w:rsidP="001C6ED8">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70FFC665" w14:textId="77777777" w:rsidR="009529FE" w:rsidRDefault="009529FE" w:rsidP="001C6ED8">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1F6B0A01" w14:textId="77777777" w:rsidR="009529FE" w:rsidRDefault="009529FE" w:rsidP="001C6ED8">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686B7ED6" w14:textId="77777777" w:rsidR="009529FE" w:rsidRDefault="009529FE" w:rsidP="001C6ED8">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7EEDB39A" w14:textId="77777777" w:rsidR="009529FE" w:rsidRDefault="009529FE" w:rsidP="001C6ED8">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00100F50" w14:textId="77777777" w:rsidR="009529FE" w:rsidRDefault="009529FE" w:rsidP="001C6ED8">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032826FD" w14:textId="77777777" w:rsidR="009529FE" w:rsidRDefault="009529FE" w:rsidP="001C6ED8">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366C70DC" w14:textId="77777777" w:rsidR="009529FE" w:rsidRDefault="009529FE" w:rsidP="001C6ED8">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2B5E919F" w14:textId="7B7F95EA" w:rsidR="008F3D91" w:rsidRDefault="00720C7B" w:rsidP="001C6ED8">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bCs/>
          <w:color w:val="353535"/>
          <w:sz w:val="24"/>
          <w:szCs w:val="24"/>
        </w:rPr>
      </w:pPr>
      <w:r>
        <w:rPr>
          <w:b/>
          <w:color w:val="353535"/>
          <w:sz w:val="24"/>
          <w:szCs w:val="24"/>
        </w:rPr>
        <w:t>6</w:t>
      </w:r>
      <w:r w:rsidR="001C6ED8">
        <w:rPr>
          <w:b/>
          <w:color w:val="353535"/>
          <w:sz w:val="24"/>
          <w:szCs w:val="24"/>
        </w:rPr>
        <w:t>.</w:t>
      </w:r>
      <w:r w:rsidR="008F3D91">
        <w:rPr>
          <w:b/>
          <w:bCs/>
          <w:color w:val="353535"/>
          <w:sz w:val="24"/>
          <w:szCs w:val="24"/>
        </w:rPr>
        <w:t xml:space="preserve"> CONCEPTUAL MODELLING</w:t>
      </w:r>
    </w:p>
    <w:p w14:paraId="75CBA1E9" w14:textId="7137D074" w:rsidR="004021E3" w:rsidRPr="006306FE" w:rsidRDefault="00BA534C" w:rsidP="006306FE">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ind w:left="576" w:hanging="576"/>
        <w:jc w:val="both"/>
        <w:rPr>
          <w:b/>
          <w:bCs/>
          <w:color w:val="353535"/>
          <w:sz w:val="24"/>
          <w:szCs w:val="24"/>
        </w:rPr>
      </w:pPr>
      <w:r>
        <w:rPr>
          <w:b/>
          <w:bCs/>
          <w:color w:val="353535"/>
          <w:sz w:val="24"/>
          <w:szCs w:val="24"/>
        </w:rPr>
        <w:t>6</w:t>
      </w:r>
      <w:r w:rsidR="006306FE">
        <w:rPr>
          <w:b/>
          <w:bCs/>
          <w:color w:val="353535"/>
          <w:sz w:val="24"/>
          <w:szCs w:val="24"/>
        </w:rPr>
        <w:t>.1 Use-Case Diagram:</w:t>
      </w:r>
    </w:p>
    <w:p w14:paraId="656D00D2" w14:textId="77777777" w:rsidR="004021E3" w:rsidRDefault="004021E3" w:rsidP="00774279">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ind w:left="576" w:hanging="576"/>
        <w:jc w:val="both"/>
      </w:pPr>
    </w:p>
    <w:p w14:paraId="21C5579A" w14:textId="0424D355" w:rsidR="004021E3" w:rsidRDefault="00750D0D" w:rsidP="00774279">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ind w:left="576" w:hanging="576"/>
        <w:jc w:val="both"/>
      </w:pPr>
      <w:r>
        <w:rPr>
          <w:noProof/>
        </w:rPr>
        <w:drawing>
          <wp:inline distT="0" distB="0" distL="0" distR="0" wp14:anchorId="13CC1602" wp14:editId="10E9D85A">
            <wp:extent cx="6120130" cy="4312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20130" cy="4312285"/>
                    </a:xfrm>
                    <a:prstGeom prst="rect">
                      <a:avLst/>
                    </a:prstGeom>
                    <a:noFill/>
                    <a:ln>
                      <a:noFill/>
                    </a:ln>
                  </pic:spPr>
                </pic:pic>
              </a:graphicData>
            </a:graphic>
          </wp:inline>
        </w:drawing>
      </w:r>
    </w:p>
    <w:p w14:paraId="7585E238" w14:textId="1E8C5F76" w:rsidR="008F3D91" w:rsidRDefault="008F3D91" w:rsidP="00774279">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ind w:left="576" w:hanging="576"/>
        <w:jc w:val="center"/>
        <w:rPr>
          <w:i/>
          <w:iCs/>
          <w:color w:val="353535"/>
        </w:rPr>
      </w:pPr>
    </w:p>
    <w:p w14:paraId="2C4476C1" w14:textId="1E3A0709" w:rsidR="008F3D91" w:rsidRPr="002C5298" w:rsidRDefault="008F3D91" w:rsidP="00774279">
      <w:pPr>
        <w:tabs>
          <w:tab w:val="left" w:pos="209"/>
          <w:tab w:val="left" w:pos="1133"/>
          <w:tab w:val="left" w:pos="1700"/>
          <w:tab w:val="left" w:pos="2267"/>
          <w:tab w:val="left" w:pos="2834"/>
          <w:tab w:val="left" w:pos="3401"/>
          <w:tab w:val="left" w:pos="3968"/>
          <w:tab w:val="left" w:pos="4535"/>
          <w:tab w:val="left" w:pos="5102"/>
          <w:tab w:val="left" w:pos="5669"/>
          <w:tab w:val="left" w:pos="6236"/>
          <w:tab w:val="left" w:pos="6803"/>
        </w:tabs>
        <w:ind w:left="576" w:hanging="576"/>
        <w:jc w:val="center"/>
        <w:rPr>
          <w:b/>
          <w:color w:val="353535"/>
          <w:sz w:val="24"/>
          <w:szCs w:val="24"/>
        </w:rPr>
      </w:pPr>
      <w:r w:rsidRPr="002C5298">
        <w:rPr>
          <w:i/>
          <w:iCs/>
          <w:color w:val="353535"/>
          <w:sz w:val="24"/>
          <w:szCs w:val="24"/>
        </w:rPr>
        <w:t>Fig</w:t>
      </w:r>
      <w:r w:rsidR="002C5298">
        <w:rPr>
          <w:i/>
          <w:iCs/>
          <w:color w:val="353535"/>
          <w:sz w:val="24"/>
          <w:szCs w:val="24"/>
        </w:rPr>
        <w:t>ure</w:t>
      </w:r>
      <w:r w:rsidR="009529FE">
        <w:rPr>
          <w:i/>
          <w:iCs/>
          <w:color w:val="353535"/>
          <w:sz w:val="24"/>
          <w:szCs w:val="24"/>
        </w:rPr>
        <w:t xml:space="preserve"> 6.1</w:t>
      </w:r>
      <w:r w:rsidRPr="002C5298">
        <w:rPr>
          <w:i/>
          <w:iCs/>
          <w:color w:val="353535"/>
          <w:sz w:val="24"/>
          <w:szCs w:val="24"/>
        </w:rPr>
        <w:t>. Use case diagram for various users</w:t>
      </w:r>
    </w:p>
    <w:p w14:paraId="598CA00E"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02E5200B"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2B0AE924"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48989796" w14:textId="77777777" w:rsidR="001C6ED8" w:rsidRDefault="001C6ED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20FC1EB3" w14:textId="77777777" w:rsidR="001C6ED8" w:rsidRDefault="001C6ED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4BFB0237" w14:textId="77777777" w:rsidR="004F3488" w:rsidRDefault="004F348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7790CA06" w14:textId="77777777" w:rsidR="004F3488" w:rsidRDefault="004F348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08A3446A" w14:textId="77777777" w:rsidR="004F3488" w:rsidRDefault="004F3488"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332CB604"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554F97CF"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697FD0AA"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6774FC3F"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0DFDEBB6"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61484B07"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2D73484D"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3AA97602"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0BC33F7B" w14:textId="3CC21D61" w:rsidR="008F3D91" w:rsidRDefault="00BA534C"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r>
        <w:rPr>
          <w:b/>
          <w:color w:val="353535"/>
          <w:sz w:val="24"/>
          <w:szCs w:val="24"/>
        </w:rPr>
        <w:t>6</w:t>
      </w:r>
      <w:r w:rsidR="008F3D91">
        <w:rPr>
          <w:b/>
          <w:color w:val="353535"/>
          <w:sz w:val="24"/>
          <w:szCs w:val="24"/>
        </w:rPr>
        <w:t>.2 Class Diagram</w:t>
      </w:r>
    </w:p>
    <w:p w14:paraId="2ABE6439" w14:textId="77777777" w:rsidR="004021E3" w:rsidRDefault="004021E3"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5C66FAAB" w14:textId="06CC7DB7" w:rsidR="008F3D91" w:rsidRDefault="00750D0D" w:rsidP="006306F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center"/>
        <w:rPr>
          <w:b/>
          <w:color w:val="353535"/>
          <w:sz w:val="24"/>
          <w:szCs w:val="24"/>
        </w:rPr>
      </w:pPr>
      <w:r>
        <w:rPr>
          <w:b/>
          <w:noProof/>
          <w:color w:val="353535"/>
          <w:sz w:val="24"/>
          <w:szCs w:val="24"/>
        </w:rPr>
        <w:drawing>
          <wp:inline distT="0" distB="0" distL="0" distR="0" wp14:anchorId="6DFF83DC" wp14:editId="6E707533">
            <wp:extent cx="5924550" cy="6600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24550" cy="6600825"/>
                    </a:xfrm>
                    <a:prstGeom prst="rect">
                      <a:avLst/>
                    </a:prstGeom>
                    <a:noFill/>
                    <a:ln>
                      <a:noFill/>
                    </a:ln>
                  </pic:spPr>
                </pic:pic>
              </a:graphicData>
            </a:graphic>
          </wp:inline>
        </w:drawing>
      </w:r>
    </w:p>
    <w:p w14:paraId="3E20BDDF" w14:textId="612C44D8" w:rsidR="00750D0D" w:rsidRDefault="008F3D91" w:rsidP="005668E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center"/>
        <w:rPr>
          <w:b/>
          <w:color w:val="353535"/>
          <w:sz w:val="24"/>
          <w:szCs w:val="24"/>
        </w:rPr>
      </w:pPr>
      <w:r>
        <w:rPr>
          <w:i/>
          <w:iCs/>
          <w:color w:val="353535"/>
        </w:rPr>
        <w:tab/>
      </w:r>
      <w:r w:rsidRPr="002C5298">
        <w:rPr>
          <w:i/>
          <w:iCs/>
          <w:color w:val="353535"/>
          <w:sz w:val="24"/>
          <w:szCs w:val="24"/>
        </w:rPr>
        <w:t>Fig</w:t>
      </w:r>
      <w:r w:rsidR="002C5298">
        <w:rPr>
          <w:i/>
          <w:iCs/>
          <w:color w:val="353535"/>
          <w:sz w:val="24"/>
          <w:szCs w:val="24"/>
        </w:rPr>
        <w:t xml:space="preserve">ure </w:t>
      </w:r>
      <w:r w:rsidR="009529FE">
        <w:rPr>
          <w:i/>
          <w:iCs/>
          <w:color w:val="353535"/>
          <w:sz w:val="24"/>
          <w:szCs w:val="24"/>
        </w:rPr>
        <w:t>6.2</w:t>
      </w:r>
      <w:r w:rsidRPr="002C5298">
        <w:rPr>
          <w:i/>
          <w:iCs/>
          <w:color w:val="353535"/>
          <w:sz w:val="24"/>
          <w:szCs w:val="24"/>
        </w:rPr>
        <w:t xml:space="preserve"> Class diagram</w:t>
      </w:r>
    </w:p>
    <w:p w14:paraId="0920ED1B" w14:textId="77777777" w:rsidR="00750D0D" w:rsidRDefault="00750D0D"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4F34D729" w14:textId="77777777" w:rsidR="00750D0D" w:rsidRDefault="00750D0D"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291EBE45" w14:textId="77777777" w:rsidR="00F75B21" w:rsidRDefault="00F75B2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122101DF"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17518502"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2D684BA9"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152B5323"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3A2116CB"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7F478116" w14:textId="2830D359" w:rsidR="008F3D91" w:rsidRDefault="00BA534C"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r>
        <w:rPr>
          <w:b/>
          <w:color w:val="353535"/>
          <w:sz w:val="24"/>
          <w:szCs w:val="24"/>
        </w:rPr>
        <w:t>6</w:t>
      </w:r>
      <w:r w:rsidR="008F3D91">
        <w:rPr>
          <w:b/>
          <w:color w:val="353535"/>
          <w:sz w:val="24"/>
          <w:szCs w:val="24"/>
        </w:rPr>
        <w:t>.3 Activity Diagram</w:t>
      </w:r>
    </w:p>
    <w:p w14:paraId="75301C61"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2226A026" w14:textId="6901AAE4" w:rsidR="005668E7" w:rsidRPr="00F75B21" w:rsidRDefault="00750D0D" w:rsidP="00F75B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center"/>
        <w:rPr>
          <w:i/>
          <w:color w:val="353535"/>
        </w:rPr>
      </w:pPr>
      <w:r>
        <w:rPr>
          <w:i/>
          <w:noProof/>
          <w:color w:val="353535"/>
        </w:rPr>
        <w:drawing>
          <wp:inline distT="0" distB="0" distL="0" distR="0" wp14:anchorId="18704D04" wp14:editId="6C9E8E39">
            <wp:extent cx="6120130" cy="61544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20130" cy="6154420"/>
                    </a:xfrm>
                    <a:prstGeom prst="rect">
                      <a:avLst/>
                    </a:prstGeom>
                    <a:noFill/>
                    <a:ln>
                      <a:noFill/>
                    </a:ln>
                  </pic:spPr>
                </pic:pic>
              </a:graphicData>
            </a:graphic>
          </wp:inline>
        </w:drawing>
      </w:r>
      <w:r w:rsidR="008F3D91" w:rsidRPr="002C5298">
        <w:rPr>
          <w:i/>
          <w:color w:val="353535"/>
          <w:sz w:val="24"/>
          <w:szCs w:val="24"/>
        </w:rPr>
        <w:t>Fig</w:t>
      </w:r>
      <w:r w:rsidR="002C5298" w:rsidRPr="002C5298">
        <w:rPr>
          <w:i/>
          <w:color w:val="353535"/>
          <w:sz w:val="24"/>
          <w:szCs w:val="24"/>
        </w:rPr>
        <w:t xml:space="preserve">ure </w:t>
      </w:r>
      <w:r w:rsidR="009529FE">
        <w:rPr>
          <w:sz w:val="24"/>
          <w:szCs w:val="24"/>
        </w:rPr>
        <w:t>6.3</w:t>
      </w:r>
      <w:r w:rsidR="008F3D91" w:rsidRPr="002C5298">
        <w:rPr>
          <w:i/>
          <w:color w:val="353535"/>
          <w:sz w:val="24"/>
          <w:szCs w:val="24"/>
        </w:rPr>
        <w:t xml:space="preserve"> Activity Diagram</w:t>
      </w:r>
    </w:p>
    <w:p w14:paraId="3EDA89ED" w14:textId="77777777" w:rsidR="005668E7" w:rsidRDefault="005668E7"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60EA24CF" w14:textId="77777777" w:rsidR="005668E7" w:rsidRDefault="005668E7"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66A13942" w14:textId="77777777" w:rsidR="009756FD" w:rsidRDefault="009756FD"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521E95F5" w14:textId="77777777" w:rsidR="009756FD" w:rsidRDefault="009756FD"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0005E671" w14:textId="77777777" w:rsidR="009529FE" w:rsidRDefault="009529FE"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7D6628F5" w14:textId="77777777" w:rsidR="009529FE" w:rsidRDefault="009529FE"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533E29C7" w14:textId="77777777" w:rsidR="009529FE" w:rsidRDefault="009529FE"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12D598C7" w14:textId="77777777" w:rsidR="009529FE" w:rsidRDefault="009529FE"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2752C9D6" w14:textId="77777777" w:rsidR="009529FE" w:rsidRDefault="009529FE"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2E15CB6B" w14:textId="77777777" w:rsidR="009529FE" w:rsidRDefault="009529FE"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66C1CC55" w14:textId="5D384BA3" w:rsidR="008F3D91" w:rsidRDefault="00BA534C" w:rsidP="00774279">
      <w:pPr>
        <w:tabs>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r>
        <w:rPr>
          <w:b/>
          <w:color w:val="353535"/>
          <w:sz w:val="24"/>
          <w:szCs w:val="24"/>
        </w:rPr>
        <w:t>7</w:t>
      </w:r>
      <w:r w:rsidR="008F3D91">
        <w:rPr>
          <w:b/>
          <w:color w:val="353535"/>
          <w:sz w:val="24"/>
          <w:szCs w:val="24"/>
        </w:rPr>
        <w:t xml:space="preserve">. </w:t>
      </w:r>
      <w:r w:rsidR="001C6ED8">
        <w:rPr>
          <w:b/>
          <w:color w:val="353535"/>
          <w:sz w:val="24"/>
          <w:szCs w:val="24"/>
        </w:rPr>
        <w:t>INTERACTION SCENARIO</w:t>
      </w:r>
    </w:p>
    <w:p w14:paraId="37689867" w14:textId="052708D2" w:rsidR="008F3D91" w:rsidRPr="00F75B21" w:rsidRDefault="00BA534C" w:rsidP="00F75B21">
      <w:pPr>
        <w:tabs>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r>
        <w:rPr>
          <w:b/>
          <w:color w:val="353535"/>
          <w:sz w:val="24"/>
          <w:szCs w:val="24"/>
        </w:rPr>
        <w:t>7</w:t>
      </w:r>
      <w:r w:rsidR="00F75B21">
        <w:rPr>
          <w:b/>
          <w:color w:val="353535"/>
          <w:sz w:val="24"/>
          <w:szCs w:val="24"/>
        </w:rPr>
        <w:t>.1 Sequence Diagram</w:t>
      </w:r>
    </w:p>
    <w:p w14:paraId="5C612D69" w14:textId="0E7D5747" w:rsidR="00B73FC7" w:rsidRDefault="00B73FC7" w:rsidP="00313F2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center"/>
        <w:rPr>
          <w:i/>
          <w:color w:val="353535"/>
          <w:sz w:val="24"/>
          <w:szCs w:val="24"/>
        </w:rPr>
      </w:pPr>
    </w:p>
    <w:p w14:paraId="318FCCE2" w14:textId="0FD48B08" w:rsidR="005668E7" w:rsidRDefault="005668E7"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r>
        <w:rPr>
          <w:noProof/>
        </w:rPr>
        <w:drawing>
          <wp:inline distT="0" distB="0" distL="0" distR="0" wp14:anchorId="3CD3488B" wp14:editId="32E0322F">
            <wp:extent cx="5556522" cy="474212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62600" cy="4747308"/>
                    </a:xfrm>
                    <a:prstGeom prst="rect">
                      <a:avLst/>
                    </a:prstGeom>
                    <a:noFill/>
                    <a:ln>
                      <a:noFill/>
                    </a:ln>
                  </pic:spPr>
                </pic:pic>
              </a:graphicData>
            </a:graphic>
          </wp:inline>
        </w:drawing>
      </w:r>
    </w:p>
    <w:p w14:paraId="1A14D809" w14:textId="77777777" w:rsidR="005668E7" w:rsidRPr="005668E7" w:rsidRDefault="005668E7" w:rsidP="005668E7">
      <w:pPr>
        <w:rPr>
          <w:sz w:val="24"/>
          <w:szCs w:val="24"/>
        </w:rPr>
      </w:pPr>
    </w:p>
    <w:p w14:paraId="67E677BD" w14:textId="2CB08832" w:rsidR="005668E7" w:rsidRDefault="005668E7" w:rsidP="005668E7">
      <w:pPr>
        <w:rPr>
          <w:sz w:val="24"/>
          <w:szCs w:val="24"/>
        </w:rPr>
      </w:pPr>
    </w:p>
    <w:p w14:paraId="0B659F1D" w14:textId="5495D0CF" w:rsidR="005668E7" w:rsidRDefault="005668E7" w:rsidP="005668E7">
      <w:pPr>
        <w:rPr>
          <w:sz w:val="24"/>
          <w:szCs w:val="24"/>
        </w:rPr>
      </w:pPr>
    </w:p>
    <w:p w14:paraId="32203A9B" w14:textId="557CBF69" w:rsidR="005668E7" w:rsidRPr="00313F2D" w:rsidRDefault="00F75B21" w:rsidP="00F75B21">
      <w:pPr>
        <w:tabs>
          <w:tab w:val="left" w:pos="566"/>
          <w:tab w:val="left" w:pos="1133"/>
          <w:tab w:val="left" w:pos="1700"/>
          <w:tab w:val="left" w:pos="2267"/>
          <w:tab w:val="left" w:pos="2834"/>
          <w:tab w:val="left" w:pos="3401"/>
          <w:tab w:val="left" w:pos="3968"/>
          <w:tab w:val="left" w:pos="4535"/>
          <w:tab w:val="center" w:pos="4819"/>
          <w:tab w:val="left" w:pos="5102"/>
          <w:tab w:val="left" w:pos="5669"/>
          <w:tab w:val="left" w:pos="6236"/>
          <w:tab w:val="left" w:pos="6803"/>
          <w:tab w:val="left" w:pos="8265"/>
        </w:tabs>
        <w:rPr>
          <w:i/>
          <w:color w:val="353535"/>
          <w:sz w:val="24"/>
          <w:szCs w:val="24"/>
        </w:rPr>
      </w:pPr>
      <w:r>
        <w:rPr>
          <w:i/>
          <w:iCs/>
          <w:color w:val="353535"/>
          <w:sz w:val="24"/>
          <w:szCs w:val="24"/>
        </w:rPr>
        <w:tab/>
      </w:r>
      <w:r>
        <w:rPr>
          <w:i/>
          <w:iCs/>
          <w:color w:val="353535"/>
          <w:sz w:val="24"/>
          <w:szCs w:val="24"/>
        </w:rPr>
        <w:tab/>
      </w:r>
      <w:r>
        <w:rPr>
          <w:i/>
          <w:iCs/>
          <w:color w:val="353535"/>
          <w:sz w:val="24"/>
          <w:szCs w:val="24"/>
        </w:rPr>
        <w:tab/>
      </w:r>
      <w:r>
        <w:rPr>
          <w:i/>
          <w:iCs/>
          <w:color w:val="353535"/>
          <w:sz w:val="24"/>
          <w:szCs w:val="24"/>
        </w:rPr>
        <w:tab/>
      </w:r>
      <w:r>
        <w:rPr>
          <w:i/>
          <w:iCs/>
          <w:color w:val="353535"/>
          <w:sz w:val="24"/>
          <w:szCs w:val="24"/>
        </w:rPr>
        <w:tab/>
      </w:r>
      <w:r w:rsidR="009756FD">
        <w:rPr>
          <w:i/>
          <w:iCs/>
          <w:color w:val="353535"/>
          <w:sz w:val="24"/>
          <w:szCs w:val="24"/>
        </w:rPr>
        <w:t>Figure 7</w:t>
      </w:r>
      <w:r w:rsidR="005668E7" w:rsidRPr="002C5298">
        <w:rPr>
          <w:i/>
          <w:iCs/>
          <w:color w:val="353535"/>
          <w:sz w:val="24"/>
          <w:szCs w:val="24"/>
        </w:rPr>
        <w:t>.1. Sequence Diagram</w:t>
      </w:r>
      <w:r w:rsidR="009756FD">
        <w:rPr>
          <w:i/>
          <w:iCs/>
          <w:color w:val="353535"/>
          <w:sz w:val="24"/>
          <w:szCs w:val="24"/>
        </w:rPr>
        <w:t xml:space="preserve"> for All Users</w:t>
      </w:r>
      <w:r>
        <w:rPr>
          <w:i/>
          <w:iCs/>
          <w:color w:val="353535"/>
          <w:sz w:val="24"/>
          <w:szCs w:val="24"/>
        </w:rPr>
        <w:tab/>
      </w:r>
    </w:p>
    <w:p w14:paraId="127874A9" w14:textId="77777777" w:rsidR="001A47C9" w:rsidRPr="005668E7" w:rsidRDefault="001A47C9" w:rsidP="005668E7">
      <w:pPr>
        <w:jc w:val="center"/>
        <w:rPr>
          <w:sz w:val="24"/>
          <w:szCs w:val="24"/>
        </w:rPr>
      </w:pPr>
    </w:p>
    <w:p w14:paraId="580B3EC4" w14:textId="77777777" w:rsidR="005668E7" w:rsidRDefault="005668E7"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noProof/>
          <w:color w:val="353535"/>
          <w:sz w:val="24"/>
          <w:szCs w:val="24"/>
        </w:rPr>
      </w:pPr>
    </w:p>
    <w:p w14:paraId="64901F28" w14:textId="6915B0F3" w:rsidR="005668E7" w:rsidRDefault="005668E7" w:rsidP="005668E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noProof/>
          <w:color w:val="353535"/>
          <w:sz w:val="24"/>
          <w:szCs w:val="24"/>
        </w:rPr>
      </w:pPr>
      <w:r>
        <w:rPr>
          <w:b/>
          <w:noProof/>
          <w:color w:val="353535"/>
          <w:sz w:val="24"/>
          <w:szCs w:val="24"/>
        </w:rPr>
        <w:lastRenderedPageBreak/>
        <w:drawing>
          <wp:inline distT="0" distB="0" distL="0" distR="0" wp14:anchorId="760C40C5" wp14:editId="4F1DC877">
            <wp:extent cx="5305425" cy="3743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05425" cy="3743325"/>
                    </a:xfrm>
                    <a:prstGeom prst="rect">
                      <a:avLst/>
                    </a:prstGeom>
                    <a:noFill/>
                    <a:ln>
                      <a:noFill/>
                    </a:ln>
                  </pic:spPr>
                </pic:pic>
              </a:graphicData>
            </a:graphic>
          </wp:inline>
        </w:drawing>
      </w:r>
    </w:p>
    <w:p w14:paraId="5C374B1F" w14:textId="77777777" w:rsidR="005668E7" w:rsidRDefault="005668E7" w:rsidP="005668E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5049BE2D" w14:textId="5AD12365" w:rsidR="005668E7" w:rsidRPr="002C5298" w:rsidRDefault="005668E7" w:rsidP="005668E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center"/>
        <w:rPr>
          <w:i/>
          <w:color w:val="353535"/>
          <w:sz w:val="24"/>
          <w:szCs w:val="24"/>
        </w:rPr>
      </w:pPr>
      <w:r w:rsidRPr="002C5298">
        <w:rPr>
          <w:i/>
          <w:iCs/>
          <w:color w:val="353535"/>
          <w:sz w:val="24"/>
          <w:szCs w:val="24"/>
        </w:rPr>
        <w:t xml:space="preserve">Figure </w:t>
      </w:r>
      <w:r w:rsidR="009756FD">
        <w:rPr>
          <w:i/>
          <w:iCs/>
          <w:color w:val="353535"/>
          <w:sz w:val="24"/>
          <w:szCs w:val="24"/>
        </w:rPr>
        <w:t>7</w:t>
      </w:r>
      <w:r>
        <w:rPr>
          <w:i/>
          <w:iCs/>
          <w:color w:val="353535"/>
          <w:sz w:val="24"/>
          <w:szCs w:val="24"/>
        </w:rPr>
        <w:t>.2</w:t>
      </w:r>
      <w:r w:rsidRPr="002C5298">
        <w:rPr>
          <w:i/>
          <w:iCs/>
          <w:color w:val="353535"/>
          <w:sz w:val="24"/>
          <w:szCs w:val="24"/>
        </w:rPr>
        <w:t>. Sequence Diagram</w:t>
      </w:r>
      <w:r>
        <w:rPr>
          <w:i/>
          <w:iCs/>
          <w:color w:val="353535"/>
          <w:sz w:val="24"/>
          <w:szCs w:val="24"/>
        </w:rPr>
        <w:t xml:space="preserve"> for Checking performance</w:t>
      </w:r>
    </w:p>
    <w:p w14:paraId="080827D0" w14:textId="4680F776" w:rsidR="005668E7" w:rsidRDefault="00F75B2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r>
        <w:rPr>
          <w:b/>
          <w:noProof/>
          <w:color w:val="353535"/>
          <w:sz w:val="24"/>
          <w:szCs w:val="24"/>
        </w:rPr>
        <w:drawing>
          <wp:inline distT="0" distB="0" distL="0" distR="0" wp14:anchorId="5CA24DAC" wp14:editId="598A9739">
            <wp:extent cx="5638800" cy="338632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51862" cy="3394167"/>
                    </a:xfrm>
                    <a:prstGeom prst="rect">
                      <a:avLst/>
                    </a:prstGeom>
                    <a:noFill/>
                    <a:ln>
                      <a:noFill/>
                    </a:ln>
                  </pic:spPr>
                </pic:pic>
              </a:graphicData>
            </a:graphic>
          </wp:inline>
        </w:drawing>
      </w:r>
    </w:p>
    <w:p w14:paraId="3BEC07B7" w14:textId="77777777" w:rsidR="005668E7" w:rsidRDefault="005668E7"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4102CF9D" w14:textId="7F856AB4" w:rsidR="004F3488" w:rsidRDefault="00F75B21" w:rsidP="00F75B2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center"/>
        <w:rPr>
          <w:b/>
          <w:color w:val="353535"/>
          <w:sz w:val="24"/>
          <w:szCs w:val="24"/>
        </w:rPr>
      </w:pPr>
      <w:r>
        <w:rPr>
          <w:i/>
          <w:iCs/>
          <w:color w:val="353535"/>
          <w:sz w:val="24"/>
          <w:szCs w:val="24"/>
        </w:rPr>
        <w:t xml:space="preserve">Figure 7.3 </w:t>
      </w:r>
      <w:r w:rsidRPr="002C5298">
        <w:rPr>
          <w:i/>
          <w:iCs/>
          <w:color w:val="353535"/>
          <w:sz w:val="24"/>
          <w:szCs w:val="24"/>
        </w:rPr>
        <w:t>Sequence Diagram</w:t>
      </w:r>
      <w:r>
        <w:rPr>
          <w:i/>
          <w:iCs/>
          <w:color w:val="353535"/>
          <w:sz w:val="24"/>
          <w:szCs w:val="24"/>
        </w:rPr>
        <w:t xml:space="preserve"> for any Feedbacks &amp; Suggestion</w:t>
      </w:r>
      <w:r>
        <w:rPr>
          <w:b/>
          <w:noProof/>
          <w:color w:val="353535"/>
          <w:sz w:val="24"/>
          <w:szCs w:val="24"/>
          <w:lang w:bidi="te-IN"/>
        </w:rPr>
        <w:t xml:space="preserve"> </w:t>
      </w:r>
    </w:p>
    <w:p w14:paraId="152995F3"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776A4917"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4382F1F0"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11886453" w14:textId="77777777" w:rsidR="009529FE" w:rsidRDefault="009529FE"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b/>
          <w:color w:val="353535"/>
          <w:sz w:val="24"/>
          <w:szCs w:val="24"/>
        </w:rPr>
      </w:pPr>
    </w:p>
    <w:p w14:paraId="44F74DB0" w14:textId="0B855BCB" w:rsidR="008F3D91" w:rsidRDefault="00BA534C" w:rsidP="00B83EB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r>
        <w:rPr>
          <w:b/>
          <w:color w:val="353535"/>
          <w:sz w:val="24"/>
          <w:szCs w:val="24"/>
        </w:rPr>
        <w:lastRenderedPageBreak/>
        <w:t>8</w:t>
      </w:r>
      <w:r w:rsidR="008F3D91">
        <w:rPr>
          <w:b/>
          <w:color w:val="353535"/>
          <w:sz w:val="24"/>
          <w:szCs w:val="24"/>
        </w:rPr>
        <w:t>. METHODOLOGIES AND APPROACH</w:t>
      </w:r>
    </w:p>
    <w:p w14:paraId="5E6C2BE6" w14:textId="4861EE2B" w:rsidR="008F3D91" w:rsidRDefault="00BA534C" w:rsidP="00B83EB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color w:val="353535"/>
          <w:sz w:val="24"/>
          <w:szCs w:val="24"/>
        </w:rPr>
      </w:pPr>
      <w:r>
        <w:rPr>
          <w:b/>
          <w:color w:val="353535"/>
          <w:sz w:val="24"/>
          <w:szCs w:val="24"/>
        </w:rPr>
        <w:t>8</w:t>
      </w:r>
      <w:r w:rsidR="008F3D91">
        <w:rPr>
          <w:b/>
          <w:color w:val="353535"/>
          <w:sz w:val="24"/>
          <w:szCs w:val="24"/>
        </w:rPr>
        <w:t>.1 Design</w:t>
      </w:r>
    </w:p>
    <w:p w14:paraId="76DD11CF" w14:textId="0158637E" w:rsidR="008F3D91" w:rsidRDefault="00BA534C" w:rsidP="00B83EB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353535"/>
          <w:sz w:val="24"/>
          <w:szCs w:val="24"/>
        </w:rPr>
      </w:pPr>
      <w:r>
        <w:rPr>
          <w:b/>
          <w:color w:val="353535"/>
          <w:sz w:val="24"/>
          <w:szCs w:val="24"/>
        </w:rPr>
        <w:t>8</w:t>
      </w:r>
      <w:r w:rsidR="008F3D91">
        <w:rPr>
          <w:b/>
          <w:color w:val="353535"/>
          <w:sz w:val="24"/>
          <w:szCs w:val="24"/>
        </w:rPr>
        <w:t>.1.1 Client-Side Design</w:t>
      </w:r>
    </w:p>
    <w:p w14:paraId="60DC0A53" w14:textId="77777777" w:rsidR="00B73FC7" w:rsidRPr="005F0A09" w:rsidRDefault="008F3D91" w:rsidP="00B83EB1">
      <w:pPr>
        <w:pStyle w:val="Style1"/>
        <w:spacing w:line="360" w:lineRule="auto"/>
        <w:rPr>
          <w:rFonts w:ascii="Times New Roman" w:hAnsi="Times New Roman"/>
          <w:sz w:val="24"/>
          <w:szCs w:val="24"/>
        </w:rPr>
      </w:pPr>
      <w:r>
        <w:rPr>
          <w:color w:val="353535"/>
          <w:sz w:val="24"/>
          <w:szCs w:val="24"/>
        </w:rPr>
        <w:tab/>
      </w:r>
      <w:r w:rsidR="00B73FC7" w:rsidRPr="005F0A09">
        <w:rPr>
          <w:rFonts w:ascii="Times New Roman" w:hAnsi="Times New Roman"/>
          <w:sz w:val="24"/>
          <w:szCs w:val="24"/>
        </w:rPr>
        <w:t>The user interface is kept simple and understandable. The user need not take any additional effort to understand the functionality and navigation in</w:t>
      </w:r>
      <w:r w:rsidR="00B73FC7">
        <w:rPr>
          <w:rFonts w:ascii="Times New Roman" w:hAnsi="Times New Roman"/>
          <w:sz w:val="24"/>
          <w:szCs w:val="24"/>
        </w:rPr>
        <w:t xml:space="preserve"> the application. The</w:t>
      </w:r>
      <w:r w:rsidR="00B73FC7" w:rsidRPr="005F0A09">
        <w:rPr>
          <w:rFonts w:ascii="Times New Roman" w:hAnsi="Times New Roman"/>
          <w:sz w:val="24"/>
          <w:szCs w:val="24"/>
        </w:rPr>
        <w:t xml:space="preserve"> layouts are chosen in such a way that user can easily understand where </w:t>
      </w:r>
      <w:r w:rsidR="00B73FC7">
        <w:rPr>
          <w:rFonts w:ascii="Times New Roman" w:hAnsi="Times New Roman"/>
          <w:sz w:val="24"/>
          <w:szCs w:val="24"/>
        </w:rPr>
        <w:t xml:space="preserve">the input has to be given. Non mandatory fields are mentioned with required descriptions </w:t>
      </w:r>
      <w:r w:rsidR="00B73FC7" w:rsidRPr="005F0A09">
        <w:rPr>
          <w:rFonts w:ascii="Times New Roman" w:hAnsi="Times New Roman"/>
          <w:sz w:val="24"/>
          <w:szCs w:val="24"/>
        </w:rPr>
        <w:t>to help the user in giving the correct input.</w:t>
      </w:r>
    </w:p>
    <w:p w14:paraId="74850012" w14:textId="77777777" w:rsidR="00B73FC7" w:rsidRPr="005F0A09" w:rsidRDefault="00B73FC7" w:rsidP="00B83EB1">
      <w:pPr>
        <w:pStyle w:val="Style1"/>
        <w:spacing w:line="360" w:lineRule="auto"/>
        <w:rPr>
          <w:rFonts w:ascii="Times New Roman" w:hAnsi="Times New Roman"/>
          <w:sz w:val="24"/>
          <w:szCs w:val="24"/>
        </w:rPr>
      </w:pPr>
      <w:r w:rsidRPr="005F0A09">
        <w:rPr>
          <w:rFonts w:ascii="Times New Roman" w:hAnsi="Times New Roman"/>
          <w:sz w:val="24"/>
          <w:szCs w:val="24"/>
        </w:rPr>
        <w:t>The following are the main screens and features in this application.</w:t>
      </w:r>
    </w:p>
    <w:p w14:paraId="2D609E4A" w14:textId="77777777" w:rsidR="00B73FC7" w:rsidRDefault="00B73FC7" w:rsidP="00B83EB1">
      <w:pPr>
        <w:pStyle w:val="Style1"/>
        <w:numPr>
          <w:ilvl w:val="0"/>
          <w:numId w:val="13"/>
        </w:numPr>
        <w:spacing w:line="360" w:lineRule="auto"/>
        <w:rPr>
          <w:rFonts w:ascii="Times New Roman" w:hAnsi="Times New Roman"/>
          <w:sz w:val="24"/>
          <w:szCs w:val="24"/>
        </w:rPr>
      </w:pPr>
      <w:r>
        <w:rPr>
          <w:rFonts w:ascii="Times New Roman" w:hAnsi="Times New Roman"/>
          <w:sz w:val="24"/>
          <w:szCs w:val="24"/>
        </w:rPr>
        <w:t>Home screen</w:t>
      </w:r>
    </w:p>
    <w:p w14:paraId="6EA53826" w14:textId="6E583336" w:rsidR="00B73FC7" w:rsidRDefault="00845EE4" w:rsidP="00B83EB1">
      <w:pPr>
        <w:pStyle w:val="Style1"/>
        <w:numPr>
          <w:ilvl w:val="0"/>
          <w:numId w:val="13"/>
        </w:numPr>
        <w:spacing w:line="360" w:lineRule="auto"/>
        <w:rPr>
          <w:rFonts w:ascii="Times New Roman" w:hAnsi="Times New Roman"/>
          <w:sz w:val="24"/>
          <w:szCs w:val="24"/>
        </w:rPr>
      </w:pPr>
      <w:r>
        <w:rPr>
          <w:rFonts w:ascii="Times New Roman" w:hAnsi="Times New Roman"/>
          <w:sz w:val="24"/>
          <w:szCs w:val="24"/>
        </w:rPr>
        <w:t>Employee interface screen</w:t>
      </w:r>
    </w:p>
    <w:p w14:paraId="5367FDA5" w14:textId="21381C7D" w:rsidR="00B73FC7" w:rsidRPr="005F0A09" w:rsidRDefault="00FB65BF" w:rsidP="00B83EB1">
      <w:pPr>
        <w:pStyle w:val="Style1"/>
        <w:numPr>
          <w:ilvl w:val="0"/>
          <w:numId w:val="13"/>
        </w:numPr>
        <w:spacing w:line="360" w:lineRule="auto"/>
        <w:rPr>
          <w:rFonts w:ascii="Times New Roman" w:hAnsi="Times New Roman"/>
          <w:sz w:val="24"/>
          <w:szCs w:val="24"/>
        </w:rPr>
      </w:pPr>
      <w:r>
        <w:rPr>
          <w:rFonts w:ascii="Times New Roman" w:hAnsi="Times New Roman"/>
          <w:sz w:val="24"/>
          <w:szCs w:val="24"/>
        </w:rPr>
        <w:t>Signup Screen</w:t>
      </w:r>
    </w:p>
    <w:p w14:paraId="577A75E3" w14:textId="77777777" w:rsidR="00B73FC7" w:rsidRDefault="00B73FC7" w:rsidP="00B83EB1">
      <w:pPr>
        <w:pStyle w:val="Style1"/>
        <w:spacing w:line="360" w:lineRule="auto"/>
        <w:jc w:val="left"/>
        <w:rPr>
          <w:rFonts w:ascii="Times New Roman" w:hAnsi="Times New Roman"/>
          <w:sz w:val="24"/>
          <w:szCs w:val="24"/>
        </w:rPr>
      </w:pPr>
      <w:r>
        <w:rPr>
          <w:rFonts w:ascii="Times New Roman" w:hAnsi="Times New Roman"/>
          <w:b/>
          <w:sz w:val="24"/>
          <w:szCs w:val="24"/>
        </w:rPr>
        <w:t>Home screen:</w:t>
      </w:r>
      <w:r w:rsidRPr="007B742E">
        <w:rPr>
          <w:rFonts w:ascii="Times New Roman" w:hAnsi="Times New Roman"/>
          <w:sz w:val="24"/>
          <w:szCs w:val="24"/>
        </w:rPr>
        <w:br/>
        <w:t> This is the first screen that any user is greeted wit</w:t>
      </w:r>
      <w:r>
        <w:rPr>
          <w:rFonts w:ascii="Times New Roman" w:hAnsi="Times New Roman"/>
          <w:sz w:val="24"/>
          <w:szCs w:val="24"/>
        </w:rPr>
        <w:t>h. It is used to do two things:</w:t>
      </w:r>
    </w:p>
    <w:p w14:paraId="0675214C" w14:textId="77777777" w:rsidR="009A7213" w:rsidRDefault="009A7213" w:rsidP="00B83EB1">
      <w:pPr>
        <w:pStyle w:val="Style1"/>
        <w:numPr>
          <w:ilvl w:val="0"/>
          <w:numId w:val="9"/>
        </w:numPr>
        <w:spacing w:line="360" w:lineRule="auto"/>
        <w:jc w:val="left"/>
        <w:rPr>
          <w:rFonts w:ascii="Times New Roman" w:hAnsi="Times New Roman"/>
          <w:sz w:val="24"/>
          <w:szCs w:val="24"/>
        </w:rPr>
      </w:pPr>
      <w:r>
        <w:rPr>
          <w:rFonts w:ascii="Times New Roman" w:hAnsi="Times New Roman"/>
          <w:b/>
          <w:sz w:val="24"/>
          <w:szCs w:val="24"/>
        </w:rPr>
        <w:t xml:space="preserve">“Employee ID”: </w:t>
      </w:r>
      <w:r>
        <w:rPr>
          <w:rFonts w:ascii="Times New Roman" w:hAnsi="Times New Roman"/>
          <w:sz w:val="24"/>
          <w:szCs w:val="24"/>
        </w:rPr>
        <w:t>To enter the ID of the Employee</w:t>
      </w:r>
    </w:p>
    <w:p w14:paraId="530A1FF7" w14:textId="1ADD762A" w:rsidR="00B73FC7" w:rsidRDefault="009A7213" w:rsidP="00B83EB1">
      <w:pPr>
        <w:pStyle w:val="Style1"/>
        <w:numPr>
          <w:ilvl w:val="0"/>
          <w:numId w:val="9"/>
        </w:numPr>
        <w:spacing w:line="360" w:lineRule="auto"/>
        <w:jc w:val="left"/>
        <w:rPr>
          <w:rFonts w:ascii="Times New Roman" w:hAnsi="Times New Roman"/>
          <w:sz w:val="24"/>
          <w:szCs w:val="24"/>
        </w:rPr>
      </w:pPr>
      <w:r>
        <w:rPr>
          <w:rFonts w:ascii="Times New Roman" w:hAnsi="Times New Roman"/>
          <w:b/>
          <w:sz w:val="24"/>
          <w:szCs w:val="24"/>
        </w:rPr>
        <w:t>“Password”</w:t>
      </w:r>
      <w:r w:rsidR="00B73FC7">
        <w:rPr>
          <w:rFonts w:ascii="Times New Roman" w:hAnsi="Times New Roman"/>
          <w:b/>
          <w:sz w:val="24"/>
          <w:szCs w:val="24"/>
        </w:rPr>
        <w:t xml:space="preserve">: </w:t>
      </w:r>
      <w:r>
        <w:rPr>
          <w:rFonts w:ascii="Times New Roman" w:hAnsi="Times New Roman"/>
          <w:sz w:val="24"/>
          <w:szCs w:val="24"/>
        </w:rPr>
        <w:t xml:space="preserve">To enter the </w:t>
      </w:r>
      <w:r w:rsidR="00EE7FC4">
        <w:rPr>
          <w:rFonts w:ascii="Times New Roman" w:hAnsi="Times New Roman"/>
          <w:sz w:val="24"/>
          <w:szCs w:val="24"/>
        </w:rPr>
        <w:t>password of the particular ID</w:t>
      </w:r>
    </w:p>
    <w:p w14:paraId="467918DA" w14:textId="18B13D8D" w:rsidR="00B73FC7" w:rsidRDefault="00B73FC7" w:rsidP="00B83EB1">
      <w:pPr>
        <w:pStyle w:val="Style1"/>
        <w:numPr>
          <w:ilvl w:val="0"/>
          <w:numId w:val="9"/>
        </w:numPr>
        <w:spacing w:line="360" w:lineRule="auto"/>
        <w:jc w:val="left"/>
        <w:rPr>
          <w:rFonts w:ascii="Times New Roman" w:hAnsi="Times New Roman"/>
          <w:sz w:val="24"/>
          <w:szCs w:val="24"/>
        </w:rPr>
      </w:pPr>
      <w:r>
        <w:rPr>
          <w:rFonts w:ascii="Times New Roman" w:hAnsi="Times New Roman"/>
          <w:b/>
          <w:sz w:val="24"/>
          <w:szCs w:val="24"/>
        </w:rPr>
        <w:t>“</w:t>
      </w:r>
      <w:r w:rsidR="009A7213">
        <w:rPr>
          <w:rFonts w:ascii="Times New Roman" w:hAnsi="Times New Roman"/>
          <w:b/>
          <w:sz w:val="24"/>
          <w:szCs w:val="24"/>
        </w:rPr>
        <w:t>Submit</w:t>
      </w:r>
      <w:r>
        <w:rPr>
          <w:rFonts w:ascii="Times New Roman" w:hAnsi="Times New Roman"/>
          <w:b/>
          <w:sz w:val="24"/>
          <w:szCs w:val="24"/>
        </w:rPr>
        <w:t xml:space="preserve">” Button: </w:t>
      </w:r>
      <w:r>
        <w:rPr>
          <w:rFonts w:ascii="Times New Roman" w:hAnsi="Times New Roman"/>
          <w:sz w:val="24"/>
          <w:szCs w:val="24"/>
        </w:rPr>
        <w:t xml:space="preserve">To </w:t>
      </w:r>
      <w:r w:rsidR="009A7213">
        <w:rPr>
          <w:rFonts w:ascii="Times New Roman" w:hAnsi="Times New Roman"/>
          <w:sz w:val="24"/>
          <w:szCs w:val="24"/>
        </w:rPr>
        <w:t>transit to the next page.</w:t>
      </w:r>
    </w:p>
    <w:p w14:paraId="2EBB4008" w14:textId="324A75B5" w:rsidR="00B73FC7" w:rsidRDefault="00B73FC7" w:rsidP="00B83EB1">
      <w:pPr>
        <w:pStyle w:val="Style1"/>
        <w:numPr>
          <w:ilvl w:val="0"/>
          <w:numId w:val="9"/>
        </w:numPr>
        <w:spacing w:line="360" w:lineRule="auto"/>
        <w:jc w:val="left"/>
        <w:rPr>
          <w:rFonts w:ascii="Times New Roman" w:hAnsi="Times New Roman"/>
          <w:sz w:val="24"/>
          <w:szCs w:val="24"/>
        </w:rPr>
      </w:pPr>
      <w:r>
        <w:rPr>
          <w:rFonts w:ascii="Times New Roman" w:hAnsi="Times New Roman"/>
          <w:b/>
          <w:sz w:val="24"/>
          <w:szCs w:val="24"/>
        </w:rPr>
        <w:t>“</w:t>
      </w:r>
      <w:r w:rsidR="009A7213">
        <w:rPr>
          <w:rFonts w:ascii="Times New Roman" w:hAnsi="Times New Roman"/>
          <w:b/>
          <w:sz w:val="24"/>
          <w:szCs w:val="24"/>
        </w:rPr>
        <w:t>Forgot Password”</w:t>
      </w:r>
      <w:r>
        <w:rPr>
          <w:rFonts w:ascii="Times New Roman" w:hAnsi="Times New Roman"/>
          <w:b/>
          <w:sz w:val="24"/>
          <w:szCs w:val="24"/>
        </w:rPr>
        <w:t>:</w:t>
      </w:r>
      <w:r w:rsidR="009A7213">
        <w:rPr>
          <w:rFonts w:ascii="Times New Roman" w:hAnsi="Times New Roman"/>
          <w:sz w:val="24"/>
          <w:szCs w:val="24"/>
        </w:rPr>
        <w:t xml:space="preserve"> </w:t>
      </w:r>
      <w:r w:rsidR="009E2A3D">
        <w:rPr>
          <w:rFonts w:ascii="Times New Roman" w:hAnsi="Times New Roman"/>
          <w:sz w:val="24"/>
          <w:szCs w:val="24"/>
        </w:rPr>
        <w:t xml:space="preserve">To regenerate the password </w:t>
      </w:r>
    </w:p>
    <w:p w14:paraId="63240087" w14:textId="2661FD1D" w:rsidR="009A7213" w:rsidRDefault="009A7213" w:rsidP="00B83EB1">
      <w:pPr>
        <w:pStyle w:val="Style1"/>
        <w:numPr>
          <w:ilvl w:val="0"/>
          <w:numId w:val="9"/>
        </w:numPr>
        <w:spacing w:line="360" w:lineRule="auto"/>
        <w:jc w:val="left"/>
        <w:rPr>
          <w:rFonts w:ascii="Times New Roman" w:hAnsi="Times New Roman"/>
          <w:sz w:val="24"/>
          <w:szCs w:val="24"/>
        </w:rPr>
      </w:pPr>
      <w:r>
        <w:rPr>
          <w:rFonts w:ascii="Times New Roman" w:hAnsi="Times New Roman"/>
          <w:b/>
          <w:sz w:val="24"/>
          <w:szCs w:val="24"/>
        </w:rPr>
        <w:t xml:space="preserve">“Sign Up”: </w:t>
      </w:r>
      <w:r>
        <w:rPr>
          <w:rFonts w:ascii="Times New Roman" w:hAnsi="Times New Roman"/>
          <w:sz w:val="24"/>
          <w:szCs w:val="24"/>
        </w:rPr>
        <w:t>Any new Employee can register.</w:t>
      </w:r>
    </w:p>
    <w:p w14:paraId="60944EC4" w14:textId="77777777" w:rsidR="00B73FC7" w:rsidRDefault="00B73FC7" w:rsidP="00B83EB1">
      <w:pPr>
        <w:pStyle w:val="Style1"/>
        <w:spacing w:line="360" w:lineRule="auto"/>
        <w:jc w:val="left"/>
        <w:rPr>
          <w:rFonts w:ascii="Times New Roman" w:hAnsi="Times New Roman"/>
          <w:sz w:val="24"/>
          <w:szCs w:val="24"/>
        </w:rPr>
      </w:pPr>
    </w:p>
    <w:p w14:paraId="14DD0988" w14:textId="7EC35169" w:rsidR="009A7213" w:rsidRPr="009A7213" w:rsidRDefault="009A7213" w:rsidP="00B83EB1">
      <w:pPr>
        <w:pStyle w:val="Style1"/>
        <w:spacing w:line="360" w:lineRule="auto"/>
        <w:rPr>
          <w:rFonts w:ascii="Times New Roman" w:hAnsi="Times New Roman"/>
          <w:b/>
          <w:sz w:val="24"/>
          <w:szCs w:val="24"/>
        </w:rPr>
      </w:pPr>
      <w:r w:rsidRPr="009A7213">
        <w:rPr>
          <w:rFonts w:ascii="Times New Roman" w:hAnsi="Times New Roman"/>
          <w:b/>
          <w:sz w:val="24"/>
          <w:szCs w:val="24"/>
        </w:rPr>
        <w:t>Employee interface screen</w:t>
      </w:r>
      <w:r>
        <w:rPr>
          <w:rFonts w:ascii="Times New Roman" w:hAnsi="Times New Roman"/>
          <w:b/>
          <w:sz w:val="24"/>
          <w:szCs w:val="24"/>
        </w:rPr>
        <w:t>:</w:t>
      </w:r>
    </w:p>
    <w:p w14:paraId="292B0BD2" w14:textId="48A30689" w:rsidR="005F2082" w:rsidRDefault="00B73FC7" w:rsidP="00B83EB1">
      <w:pPr>
        <w:pStyle w:val="Style1"/>
        <w:spacing w:line="360" w:lineRule="auto"/>
        <w:jc w:val="left"/>
        <w:rPr>
          <w:rFonts w:ascii="Times New Roman" w:hAnsi="Times New Roman"/>
          <w:sz w:val="24"/>
          <w:szCs w:val="24"/>
        </w:rPr>
      </w:pPr>
      <w:r>
        <w:rPr>
          <w:rFonts w:ascii="Times New Roman" w:hAnsi="Times New Roman"/>
          <w:sz w:val="24"/>
          <w:szCs w:val="24"/>
        </w:rPr>
        <w:t xml:space="preserve">This is the second </w:t>
      </w:r>
      <w:r w:rsidRPr="007B742E">
        <w:rPr>
          <w:rFonts w:ascii="Times New Roman" w:hAnsi="Times New Roman"/>
          <w:sz w:val="24"/>
          <w:szCs w:val="24"/>
        </w:rPr>
        <w:t>screen th</w:t>
      </w:r>
      <w:r>
        <w:rPr>
          <w:rFonts w:ascii="Times New Roman" w:hAnsi="Times New Roman"/>
          <w:sz w:val="24"/>
          <w:szCs w:val="24"/>
        </w:rPr>
        <w:t>at allows</w:t>
      </w:r>
      <w:r w:rsidR="005F2082">
        <w:rPr>
          <w:rFonts w:ascii="Times New Roman" w:hAnsi="Times New Roman"/>
          <w:sz w:val="24"/>
          <w:szCs w:val="24"/>
        </w:rPr>
        <w:t xml:space="preserve"> Employee to view his details</w:t>
      </w:r>
      <w:r>
        <w:rPr>
          <w:rFonts w:ascii="Times New Roman" w:hAnsi="Times New Roman"/>
          <w:sz w:val="24"/>
          <w:szCs w:val="24"/>
        </w:rPr>
        <w:t>.</w:t>
      </w:r>
      <w:r w:rsidR="005F2082">
        <w:rPr>
          <w:rFonts w:ascii="Times New Roman" w:hAnsi="Times New Roman"/>
          <w:sz w:val="24"/>
          <w:szCs w:val="24"/>
        </w:rPr>
        <w:t xml:space="preserve"> This</w:t>
      </w:r>
      <w:r w:rsidR="00707013">
        <w:rPr>
          <w:rFonts w:ascii="Times New Roman" w:hAnsi="Times New Roman"/>
          <w:sz w:val="24"/>
          <w:szCs w:val="24"/>
        </w:rPr>
        <w:t xml:space="preserve"> screen has the following sections</w:t>
      </w:r>
      <w:r w:rsidR="005F2082">
        <w:rPr>
          <w:rFonts w:ascii="Times New Roman" w:hAnsi="Times New Roman"/>
          <w:sz w:val="24"/>
          <w:szCs w:val="24"/>
        </w:rPr>
        <w:t xml:space="preserve">: </w:t>
      </w:r>
    </w:p>
    <w:p w14:paraId="7861EF73" w14:textId="1BDF8700" w:rsidR="005F2082" w:rsidRDefault="005F2082" w:rsidP="00B83EB1">
      <w:pPr>
        <w:pStyle w:val="Style1"/>
        <w:numPr>
          <w:ilvl w:val="0"/>
          <w:numId w:val="26"/>
        </w:numPr>
        <w:spacing w:line="360" w:lineRule="auto"/>
        <w:jc w:val="left"/>
        <w:rPr>
          <w:rFonts w:ascii="Times New Roman" w:hAnsi="Times New Roman"/>
          <w:sz w:val="24"/>
          <w:szCs w:val="24"/>
        </w:rPr>
      </w:pPr>
      <w:r>
        <w:rPr>
          <w:rFonts w:ascii="Times New Roman" w:hAnsi="Times New Roman"/>
          <w:sz w:val="24"/>
          <w:szCs w:val="24"/>
        </w:rPr>
        <w:t>Profile</w:t>
      </w:r>
    </w:p>
    <w:p w14:paraId="770BD461" w14:textId="747154DE" w:rsidR="005F2082" w:rsidRDefault="005F2082" w:rsidP="00B83EB1">
      <w:pPr>
        <w:pStyle w:val="Style1"/>
        <w:numPr>
          <w:ilvl w:val="0"/>
          <w:numId w:val="26"/>
        </w:numPr>
        <w:spacing w:line="360" w:lineRule="auto"/>
        <w:jc w:val="left"/>
        <w:rPr>
          <w:rFonts w:ascii="Times New Roman" w:hAnsi="Times New Roman"/>
          <w:sz w:val="24"/>
          <w:szCs w:val="24"/>
        </w:rPr>
      </w:pPr>
      <w:r>
        <w:rPr>
          <w:rFonts w:ascii="Times New Roman" w:hAnsi="Times New Roman"/>
          <w:sz w:val="24"/>
          <w:szCs w:val="24"/>
        </w:rPr>
        <w:t>Projects</w:t>
      </w:r>
    </w:p>
    <w:p w14:paraId="694AC4EB" w14:textId="1BA33580" w:rsidR="005F2082" w:rsidRDefault="005F2082" w:rsidP="00B83EB1">
      <w:pPr>
        <w:pStyle w:val="Style1"/>
        <w:numPr>
          <w:ilvl w:val="0"/>
          <w:numId w:val="26"/>
        </w:numPr>
        <w:spacing w:line="360" w:lineRule="auto"/>
        <w:jc w:val="left"/>
        <w:rPr>
          <w:rFonts w:ascii="Times New Roman" w:hAnsi="Times New Roman"/>
          <w:sz w:val="24"/>
          <w:szCs w:val="24"/>
        </w:rPr>
      </w:pPr>
      <w:r>
        <w:rPr>
          <w:rFonts w:ascii="Times New Roman" w:hAnsi="Times New Roman"/>
          <w:sz w:val="24"/>
          <w:szCs w:val="24"/>
        </w:rPr>
        <w:t>Performance</w:t>
      </w:r>
    </w:p>
    <w:p w14:paraId="3AD1BF43" w14:textId="6CFCC7CB" w:rsidR="005F2082" w:rsidRDefault="005F2082" w:rsidP="00B83EB1">
      <w:pPr>
        <w:pStyle w:val="Style1"/>
        <w:numPr>
          <w:ilvl w:val="0"/>
          <w:numId w:val="26"/>
        </w:numPr>
        <w:spacing w:line="360" w:lineRule="auto"/>
        <w:jc w:val="left"/>
        <w:rPr>
          <w:rFonts w:ascii="Times New Roman" w:hAnsi="Times New Roman"/>
          <w:sz w:val="24"/>
          <w:szCs w:val="24"/>
        </w:rPr>
      </w:pPr>
      <w:r>
        <w:rPr>
          <w:rFonts w:ascii="Times New Roman" w:hAnsi="Times New Roman"/>
          <w:sz w:val="24"/>
          <w:szCs w:val="24"/>
        </w:rPr>
        <w:t>Payments</w:t>
      </w:r>
    </w:p>
    <w:p w14:paraId="313E9CB9" w14:textId="4A0F2EB6" w:rsidR="00707013" w:rsidRDefault="00707013" w:rsidP="00B83EB1">
      <w:pPr>
        <w:pStyle w:val="Style1"/>
        <w:numPr>
          <w:ilvl w:val="0"/>
          <w:numId w:val="26"/>
        </w:numPr>
        <w:spacing w:line="360" w:lineRule="auto"/>
        <w:jc w:val="left"/>
        <w:rPr>
          <w:rFonts w:ascii="Times New Roman" w:hAnsi="Times New Roman"/>
          <w:sz w:val="24"/>
          <w:szCs w:val="24"/>
        </w:rPr>
      </w:pPr>
      <w:r>
        <w:rPr>
          <w:rFonts w:ascii="Times New Roman" w:hAnsi="Times New Roman"/>
          <w:sz w:val="24"/>
          <w:szCs w:val="24"/>
        </w:rPr>
        <w:t>Contact details</w:t>
      </w:r>
    </w:p>
    <w:p w14:paraId="5F481FE7" w14:textId="12BE622C" w:rsidR="005F2082" w:rsidRDefault="005F2082" w:rsidP="00B83EB1">
      <w:pPr>
        <w:pStyle w:val="Style1"/>
        <w:numPr>
          <w:ilvl w:val="0"/>
          <w:numId w:val="26"/>
        </w:numPr>
        <w:spacing w:line="360" w:lineRule="auto"/>
        <w:jc w:val="left"/>
        <w:rPr>
          <w:rFonts w:ascii="Times New Roman" w:hAnsi="Times New Roman"/>
          <w:sz w:val="24"/>
          <w:szCs w:val="24"/>
        </w:rPr>
      </w:pPr>
      <w:r>
        <w:rPr>
          <w:rFonts w:ascii="Times New Roman" w:hAnsi="Times New Roman"/>
          <w:sz w:val="24"/>
          <w:szCs w:val="24"/>
        </w:rPr>
        <w:t>Change Password</w:t>
      </w:r>
    </w:p>
    <w:p w14:paraId="38899FA5" w14:textId="2CC8F4AC" w:rsidR="005F2082" w:rsidRDefault="005F2082" w:rsidP="00B83EB1">
      <w:pPr>
        <w:pStyle w:val="Style1"/>
        <w:numPr>
          <w:ilvl w:val="0"/>
          <w:numId w:val="26"/>
        </w:numPr>
        <w:spacing w:line="360" w:lineRule="auto"/>
        <w:jc w:val="left"/>
        <w:rPr>
          <w:rFonts w:ascii="Times New Roman" w:hAnsi="Times New Roman"/>
          <w:sz w:val="24"/>
          <w:szCs w:val="24"/>
        </w:rPr>
      </w:pPr>
      <w:r>
        <w:rPr>
          <w:rFonts w:ascii="Times New Roman" w:hAnsi="Times New Roman"/>
          <w:sz w:val="24"/>
          <w:szCs w:val="24"/>
        </w:rPr>
        <w:t>Logout</w:t>
      </w:r>
      <w:bookmarkStart w:id="2" w:name="_GoBack"/>
      <w:bookmarkEnd w:id="2"/>
    </w:p>
    <w:p w14:paraId="2BFD8DC0" w14:textId="77777777" w:rsidR="005F2082" w:rsidRDefault="005F2082" w:rsidP="00B83EB1">
      <w:pPr>
        <w:pStyle w:val="Style1"/>
        <w:spacing w:line="360" w:lineRule="auto"/>
        <w:jc w:val="left"/>
        <w:rPr>
          <w:rFonts w:ascii="Times New Roman" w:hAnsi="Times New Roman"/>
          <w:sz w:val="24"/>
          <w:szCs w:val="24"/>
        </w:rPr>
      </w:pPr>
    </w:p>
    <w:p w14:paraId="127330E8" w14:textId="1018ABE0" w:rsidR="005F2082" w:rsidRPr="005F2082" w:rsidRDefault="00B73FC7" w:rsidP="00B83EB1">
      <w:pPr>
        <w:pStyle w:val="Style1"/>
        <w:numPr>
          <w:ilvl w:val="0"/>
          <w:numId w:val="10"/>
        </w:numPr>
        <w:spacing w:line="360" w:lineRule="auto"/>
        <w:jc w:val="left"/>
        <w:rPr>
          <w:rFonts w:ascii="Times New Roman" w:hAnsi="Times New Roman"/>
          <w:sz w:val="24"/>
          <w:szCs w:val="24"/>
        </w:rPr>
      </w:pPr>
      <w:r>
        <w:rPr>
          <w:rFonts w:ascii="Times New Roman" w:hAnsi="Times New Roman"/>
          <w:b/>
          <w:sz w:val="24"/>
          <w:szCs w:val="24"/>
        </w:rPr>
        <w:t>“</w:t>
      </w:r>
      <w:r w:rsidR="005F2082">
        <w:rPr>
          <w:rFonts w:ascii="Times New Roman" w:hAnsi="Times New Roman"/>
          <w:b/>
          <w:sz w:val="24"/>
          <w:szCs w:val="24"/>
        </w:rPr>
        <w:t>Profile”</w:t>
      </w:r>
      <w:r>
        <w:rPr>
          <w:rFonts w:ascii="Times New Roman" w:hAnsi="Times New Roman"/>
          <w:b/>
          <w:sz w:val="24"/>
          <w:szCs w:val="24"/>
        </w:rPr>
        <w:t xml:space="preserve">: </w:t>
      </w:r>
      <w:r w:rsidR="005F2082">
        <w:rPr>
          <w:rFonts w:ascii="Times New Roman" w:hAnsi="Times New Roman"/>
          <w:sz w:val="24"/>
          <w:szCs w:val="24"/>
        </w:rPr>
        <w:t>On clicking this tab the employee can view his details like name</w:t>
      </w:r>
      <w:r w:rsidR="00FB65BF">
        <w:rPr>
          <w:rFonts w:ascii="Times New Roman" w:hAnsi="Times New Roman"/>
          <w:sz w:val="24"/>
          <w:szCs w:val="24"/>
        </w:rPr>
        <w:t>, employee ID, designation</w:t>
      </w:r>
      <w:r w:rsidR="005F2082">
        <w:rPr>
          <w:rFonts w:ascii="Times New Roman" w:hAnsi="Times New Roman"/>
          <w:sz w:val="24"/>
          <w:szCs w:val="24"/>
        </w:rPr>
        <w:t xml:space="preserve"> etc.</w:t>
      </w:r>
    </w:p>
    <w:p w14:paraId="238168CF" w14:textId="7FA06C89" w:rsidR="00B73FC7" w:rsidRDefault="005F2082" w:rsidP="00B83EB1">
      <w:pPr>
        <w:pStyle w:val="Style1"/>
        <w:numPr>
          <w:ilvl w:val="0"/>
          <w:numId w:val="10"/>
        </w:numPr>
        <w:spacing w:line="360" w:lineRule="auto"/>
        <w:jc w:val="left"/>
        <w:rPr>
          <w:rFonts w:ascii="Times New Roman" w:hAnsi="Times New Roman"/>
          <w:sz w:val="24"/>
          <w:szCs w:val="24"/>
        </w:rPr>
      </w:pPr>
      <w:r>
        <w:rPr>
          <w:rFonts w:ascii="Times New Roman" w:hAnsi="Times New Roman"/>
          <w:b/>
          <w:sz w:val="24"/>
          <w:szCs w:val="24"/>
        </w:rPr>
        <w:t>“Projects</w:t>
      </w:r>
      <w:r w:rsidR="00B73FC7">
        <w:rPr>
          <w:rFonts w:ascii="Times New Roman" w:hAnsi="Times New Roman"/>
          <w:b/>
          <w:sz w:val="24"/>
          <w:szCs w:val="24"/>
        </w:rPr>
        <w:t>”:</w:t>
      </w:r>
      <w:r w:rsidR="00B73FC7">
        <w:rPr>
          <w:rFonts w:ascii="Times New Roman" w:hAnsi="Times New Roman"/>
          <w:sz w:val="24"/>
          <w:szCs w:val="24"/>
        </w:rPr>
        <w:t xml:space="preserve"> This </w:t>
      </w:r>
      <w:r>
        <w:rPr>
          <w:rFonts w:ascii="Times New Roman" w:hAnsi="Times New Roman"/>
          <w:sz w:val="24"/>
          <w:szCs w:val="24"/>
        </w:rPr>
        <w:t>tab navigates to the Project Details where he can view the ongoing projects and the completed projects.</w:t>
      </w:r>
    </w:p>
    <w:p w14:paraId="369E8698" w14:textId="57AE1EAC" w:rsidR="00B73FC7" w:rsidRDefault="005F2082" w:rsidP="00B83EB1">
      <w:pPr>
        <w:pStyle w:val="Style1"/>
        <w:numPr>
          <w:ilvl w:val="0"/>
          <w:numId w:val="10"/>
        </w:numPr>
        <w:spacing w:line="360" w:lineRule="auto"/>
        <w:jc w:val="left"/>
        <w:rPr>
          <w:rFonts w:ascii="Times New Roman" w:hAnsi="Times New Roman"/>
          <w:sz w:val="24"/>
          <w:szCs w:val="24"/>
        </w:rPr>
      </w:pPr>
      <w:r>
        <w:rPr>
          <w:rFonts w:ascii="Times New Roman" w:hAnsi="Times New Roman"/>
          <w:b/>
          <w:sz w:val="24"/>
          <w:szCs w:val="24"/>
        </w:rPr>
        <w:t>“Performance”</w:t>
      </w:r>
      <w:r w:rsidR="00B73FC7">
        <w:rPr>
          <w:rFonts w:ascii="Times New Roman" w:hAnsi="Times New Roman"/>
          <w:b/>
          <w:sz w:val="24"/>
          <w:szCs w:val="24"/>
        </w:rPr>
        <w:t>:</w:t>
      </w:r>
      <w:r w:rsidR="00BA534C">
        <w:rPr>
          <w:rFonts w:ascii="Times New Roman" w:hAnsi="Times New Roman"/>
          <w:sz w:val="24"/>
          <w:szCs w:val="24"/>
        </w:rPr>
        <w:t xml:space="preserve"> On clicking the following tab the employee can view the number of working hours ,extra working </w:t>
      </w:r>
      <w:r w:rsidR="00FB65BF">
        <w:rPr>
          <w:rFonts w:ascii="Times New Roman" w:hAnsi="Times New Roman"/>
          <w:sz w:val="24"/>
          <w:szCs w:val="24"/>
        </w:rPr>
        <w:t>hours, the</w:t>
      </w:r>
      <w:r w:rsidR="00BA534C">
        <w:rPr>
          <w:rFonts w:ascii="Times New Roman" w:hAnsi="Times New Roman"/>
          <w:sz w:val="24"/>
          <w:szCs w:val="24"/>
        </w:rPr>
        <w:t xml:space="preserve"> points he scored like wow points and jira points.</w:t>
      </w:r>
    </w:p>
    <w:p w14:paraId="409E1A1C" w14:textId="4B1146D8" w:rsidR="00BA534C" w:rsidRPr="009E2A3D" w:rsidRDefault="009E2A3D" w:rsidP="00B83EB1">
      <w:pPr>
        <w:pStyle w:val="Style1"/>
        <w:numPr>
          <w:ilvl w:val="0"/>
          <w:numId w:val="10"/>
        </w:numPr>
        <w:spacing w:line="360" w:lineRule="auto"/>
        <w:jc w:val="left"/>
        <w:rPr>
          <w:rFonts w:ascii="Times New Roman" w:hAnsi="Times New Roman"/>
          <w:sz w:val="24"/>
          <w:szCs w:val="24"/>
        </w:rPr>
      </w:pPr>
      <w:r>
        <w:rPr>
          <w:rFonts w:ascii="Times New Roman" w:hAnsi="Times New Roman"/>
          <w:b/>
          <w:sz w:val="24"/>
          <w:szCs w:val="24"/>
        </w:rPr>
        <w:t>“Payroll”:</w:t>
      </w:r>
      <w:r w:rsidRPr="009E2A3D">
        <w:rPr>
          <w:rFonts w:ascii="Times New Roman" w:hAnsi="Times New Roman"/>
          <w:sz w:val="24"/>
          <w:szCs w:val="24"/>
        </w:rPr>
        <w:t xml:space="preserve"> On clicking the following tab it gives all the details about the salary like the basic pay, DA, EIS etc</w:t>
      </w:r>
      <w:r>
        <w:rPr>
          <w:rFonts w:ascii="Times New Roman" w:hAnsi="Times New Roman"/>
          <w:sz w:val="24"/>
          <w:szCs w:val="24"/>
        </w:rPr>
        <w:t>.</w:t>
      </w:r>
    </w:p>
    <w:p w14:paraId="70D33D6F" w14:textId="197BF74C" w:rsidR="00BA534C" w:rsidRDefault="00BA534C" w:rsidP="00B83EB1">
      <w:pPr>
        <w:pStyle w:val="Style1"/>
        <w:numPr>
          <w:ilvl w:val="0"/>
          <w:numId w:val="10"/>
        </w:numPr>
        <w:spacing w:line="360" w:lineRule="auto"/>
        <w:jc w:val="left"/>
        <w:rPr>
          <w:rFonts w:ascii="Times New Roman" w:hAnsi="Times New Roman"/>
          <w:sz w:val="24"/>
          <w:szCs w:val="24"/>
        </w:rPr>
      </w:pPr>
      <w:r w:rsidRPr="00BA534C">
        <w:rPr>
          <w:rFonts w:ascii="Times New Roman" w:hAnsi="Times New Roman"/>
          <w:b/>
          <w:sz w:val="24"/>
          <w:szCs w:val="24"/>
        </w:rPr>
        <w:t>“Contact Details”:</w:t>
      </w:r>
      <w:r>
        <w:rPr>
          <w:rFonts w:ascii="Times New Roman" w:hAnsi="Times New Roman"/>
          <w:b/>
          <w:sz w:val="24"/>
          <w:szCs w:val="24"/>
        </w:rPr>
        <w:t xml:space="preserve"> </w:t>
      </w:r>
      <w:r>
        <w:rPr>
          <w:rFonts w:ascii="Times New Roman" w:hAnsi="Times New Roman"/>
          <w:sz w:val="24"/>
          <w:szCs w:val="24"/>
        </w:rPr>
        <w:t>This tab helps to view the details like the desk number, the VoIP, email-id etc</w:t>
      </w:r>
      <w:r w:rsidR="00FB65BF">
        <w:rPr>
          <w:rFonts w:ascii="Times New Roman" w:hAnsi="Times New Roman"/>
          <w:sz w:val="24"/>
          <w:szCs w:val="24"/>
        </w:rPr>
        <w:t>.</w:t>
      </w:r>
    </w:p>
    <w:p w14:paraId="1D8665BA" w14:textId="4A0E66FD" w:rsidR="00FB65BF" w:rsidRDefault="00FB65BF" w:rsidP="00B83EB1">
      <w:pPr>
        <w:pStyle w:val="Style1"/>
        <w:numPr>
          <w:ilvl w:val="0"/>
          <w:numId w:val="10"/>
        </w:numPr>
        <w:spacing w:line="360" w:lineRule="auto"/>
        <w:jc w:val="left"/>
        <w:rPr>
          <w:rFonts w:ascii="Times New Roman" w:hAnsi="Times New Roman"/>
          <w:sz w:val="24"/>
          <w:szCs w:val="24"/>
        </w:rPr>
      </w:pPr>
      <w:r>
        <w:rPr>
          <w:rFonts w:ascii="Times New Roman" w:hAnsi="Times New Roman"/>
          <w:b/>
          <w:sz w:val="24"/>
          <w:szCs w:val="24"/>
        </w:rPr>
        <w:t>“Logout”:</w:t>
      </w:r>
      <w:r>
        <w:rPr>
          <w:rFonts w:ascii="Times New Roman" w:hAnsi="Times New Roman"/>
          <w:sz w:val="24"/>
          <w:szCs w:val="24"/>
        </w:rPr>
        <w:t xml:space="preserve"> This tab provides the functionality of signing out of the application.</w:t>
      </w:r>
    </w:p>
    <w:p w14:paraId="7A9E544D" w14:textId="0C794DBD" w:rsidR="00B73FC7" w:rsidRDefault="000B1F02" w:rsidP="00B83EB1">
      <w:pPr>
        <w:pStyle w:val="Style1"/>
        <w:spacing w:line="360" w:lineRule="auto"/>
        <w:jc w:val="left"/>
        <w:rPr>
          <w:rFonts w:ascii="Times New Roman" w:hAnsi="Times New Roman"/>
          <w:sz w:val="24"/>
          <w:szCs w:val="24"/>
        </w:rPr>
      </w:pPr>
      <w:r w:rsidRPr="000B1F02">
        <w:rPr>
          <w:rFonts w:ascii="Times New Roman" w:hAnsi="Times New Roman"/>
          <w:sz w:val="24"/>
          <w:szCs w:val="24"/>
        </w:rPr>
        <w:t xml:space="preserve">The employee interface screen have an extra tab named as “View Peers”, this tab will be provide only to the employees of higher designation </w:t>
      </w:r>
      <w:r>
        <w:rPr>
          <w:rFonts w:ascii="Times New Roman" w:hAnsi="Times New Roman"/>
          <w:sz w:val="24"/>
          <w:szCs w:val="24"/>
        </w:rPr>
        <w:t>like HR Ma</w:t>
      </w:r>
      <w:r w:rsidRPr="000B1F02">
        <w:rPr>
          <w:rFonts w:ascii="Times New Roman" w:hAnsi="Times New Roman"/>
          <w:sz w:val="24"/>
          <w:szCs w:val="24"/>
        </w:rPr>
        <w:t>nager,Manager,Project Leads etc.</w:t>
      </w:r>
    </w:p>
    <w:p w14:paraId="595C552B" w14:textId="4C8AC65B" w:rsidR="000B1F02" w:rsidRDefault="000B1F02" w:rsidP="00B83EB1">
      <w:pPr>
        <w:pStyle w:val="Style1"/>
        <w:spacing w:line="360" w:lineRule="auto"/>
        <w:jc w:val="left"/>
        <w:rPr>
          <w:rFonts w:ascii="Times New Roman" w:hAnsi="Times New Roman"/>
          <w:sz w:val="24"/>
          <w:szCs w:val="24"/>
        </w:rPr>
      </w:pPr>
      <w:r>
        <w:rPr>
          <w:rFonts w:ascii="Times New Roman" w:hAnsi="Times New Roman"/>
          <w:sz w:val="24"/>
          <w:szCs w:val="24"/>
        </w:rPr>
        <w:t xml:space="preserve">     </w:t>
      </w:r>
      <w:r w:rsidRPr="000B1F02">
        <w:rPr>
          <w:rFonts w:ascii="Times New Roman" w:hAnsi="Times New Roman"/>
          <w:b/>
          <w:sz w:val="24"/>
          <w:szCs w:val="24"/>
        </w:rPr>
        <w:t xml:space="preserve">-“View </w:t>
      </w:r>
      <w:r w:rsidR="006E1B39" w:rsidRPr="000B1F02">
        <w:rPr>
          <w:rFonts w:ascii="Times New Roman" w:hAnsi="Times New Roman"/>
          <w:b/>
          <w:sz w:val="24"/>
          <w:szCs w:val="24"/>
        </w:rPr>
        <w:t>Peers”</w:t>
      </w:r>
      <w:r w:rsidR="006E1B39">
        <w:rPr>
          <w:rFonts w:ascii="Times New Roman" w:hAnsi="Times New Roman"/>
          <w:sz w:val="24"/>
          <w:szCs w:val="24"/>
        </w:rPr>
        <w:t>: This</w:t>
      </w:r>
      <w:r>
        <w:rPr>
          <w:rFonts w:ascii="Times New Roman" w:hAnsi="Times New Roman"/>
          <w:sz w:val="24"/>
          <w:szCs w:val="24"/>
        </w:rPr>
        <w:t xml:space="preserve"> tab helps the manager to view the details of an employee working under him/her.</w:t>
      </w:r>
    </w:p>
    <w:p w14:paraId="35EF2DE5" w14:textId="77777777" w:rsidR="000B1F02" w:rsidRPr="000B1F02" w:rsidRDefault="000B1F02" w:rsidP="00B83EB1">
      <w:pPr>
        <w:pStyle w:val="Style1"/>
        <w:spacing w:line="360" w:lineRule="auto"/>
        <w:jc w:val="left"/>
        <w:rPr>
          <w:rFonts w:ascii="Times New Roman" w:hAnsi="Times New Roman"/>
          <w:sz w:val="24"/>
          <w:szCs w:val="24"/>
        </w:rPr>
      </w:pPr>
    </w:p>
    <w:p w14:paraId="495EF2A5" w14:textId="101E6DB4" w:rsidR="00FB65BF" w:rsidRDefault="00FB65BF" w:rsidP="00B83EB1">
      <w:pPr>
        <w:pStyle w:val="Style1"/>
        <w:spacing w:line="360" w:lineRule="auto"/>
        <w:jc w:val="left"/>
        <w:rPr>
          <w:rFonts w:ascii="Times New Roman" w:hAnsi="Times New Roman"/>
          <w:sz w:val="24"/>
          <w:szCs w:val="24"/>
        </w:rPr>
      </w:pPr>
      <w:r>
        <w:rPr>
          <w:rFonts w:ascii="Times New Roman" w:hAnsi="Times New Roman"/>
          <w:b/>
          <w:sz w:val="24"/>
          <w:szCs w:val="24"/>
        </w:rPr>
        <w:t>Signup Screen:</w:t>
      </w:r>
      <w:r w:rsidR="00B73FC7" w:rsidRPr="007B742E">
        <w:rPr>
          <w:rFonts w:ascii="Times New Roman" w:hAnsi="Times New Roman"/>
          <w:sz w:val="24"/>
          <w:szCs w:val="24"/>
        </w:rPr>
        <w:br/>
        <w:t>  </w:t>
      </w:r>
      <w:r>
        <w:rPr>
          <w:rFonts w:ascii="Times New Roman" w:hAnsi="Times New Roman"/>
          <w:sz w:val="24"/>
          <w:szCs w:val="24"/>
        </w:rPr>
        <w:t>This screen</w:t>
      </w:r>
      <w:r w:rsidR="00B73FC7">
        <w:rPr>
          <w:rFonts w:ascii="Times New Roman" w:hAnsi="Times New Roman"/>
          <w:sz w:val="24"/>
          <w:szCs w:val="24"/>
        </w:rPr>
        <w:t xml:space="preserve"> displays the </w:t>
      </w:r>
      <w:r>
        <w:rPr>
          <w:rFonts w:ascii="Times New Roman" w:hAnsi="Times New Roman"/>
          <w:sz w:val="24"/>
          <w:szCs w:val="24"/>
        </w:rPr>
        <w:t>necessary details required to be filled by any new employee of the organization to get registered with the website. The Screen has the following columns:</w:t>
      </w:r>
    </w:p>
    <w:p w14:paraId="4F7440D5" w14:textId="05D575C6" w:rsidR="00FB65BF" w:rsidRDefault="00FB65BF" w:rsidP="00B83EB1">
      <w:pPr>
        <w:pStyle w:val="Style1"/>
        <w:numPr>
          <w:ilvl w:val="0"/>
          <w:numId w:val="27"/>
        </w:numPr>
        <w:spacing w:line="360" w:lineRule="auto"/>
        <w:jc w:val="left"/>
        <w:rPr>
          <w:rFonts w:ascii="Times New Roman" w:hAnsi="Times New Roman"/>
          <w:sz w:val="24"/>
          <w:szCs w:val="24"/>
        </w:rPr>
      </w:pPr>
      <w:r>
        <w:rPr>
          <w:rFonts w:ascii="Times New Roman" w:hAnsi="Times New Roman"/>
          <w:sz w:val="24"/>
          <w:szCs w:val="24"/>
        </w:rPr>
        <w:t>First Name</w:t>
      </w:r>
    </w:p>
    <w:p w14:paraId="425171C0" w14:textId="731EF771" w:rsidR="00FB65BF" w:rsidRDefault="00FB65BF" w:rsidP="00B83EB1">
      <w:pPr>
        <w:pStyle w:val="Style1"/>
        <w:numPr>
          <w:ilvl w:val="0"/>
          <w:numId w:val="27"/>
        </w:numPr>
        <w:spacing w:line="360" w:lineRule="auto"/>
        <w:jc w:val="left"/>
        <w:rPr>
          <w:rFonts w:ascii="Times New Roman" w:hAnsi="Times New Roman"/>
          <w:sz w:val="24"/>
          <w:szCs w:val="24"/>
        </w:rPr>
      </w:pPr>
      <w:r>
        <w:rPr>
          <w:rFonts w:ascii="Times New Roman" w:hAnsi="Times New Roman"/>
          <w:sz w:val="24"/>
          <w:szCs w:val="24"/>
        </w:rPr>
        <w:t>Last Name</w:t>
      </w:r>
    </w:p>
    <w:p w14:paraId="25D6AA13" w14:textId="7173C560" w:rsidR="00FB65BF" w:rsidRDefault="00FB65BF" w:rsidP="00B83EB1">
      <w:pPr>
        <w:pStyle w:val="Style1"/>
        <w:numPr>
          <w:ilvl w:val="0"/>
          <w:numId w:val="27"/>
        </w:numPr>
        <w:spacing w:line="360" w:lineRule="auto"/>
        <w:jc w:val="left"/>
        <w:rPr>
          <w:rFonts w:ascii="Times New Roman" w:hAnsi="Times New Roman"/>
          <w:sz w:val="24"/>
          <w:szCs w:val="24"/>
        </w:rPr>
      </w:pPr>
      <w:r>
        <w:rPr>
          <w:rFonts w:ascii="Times New Roman" w:hAnsi="Times New Roman"/>
          <w:sz w:val="24"/>
          <w:szCs w:val="24"/>
        </w:rPr>
        <w:t>DateofBirth</w:t>
      </w:r>
    </w:p>
    <w:p w14:paraId="4A95D75C" w14:textId="0C4AB22C" w:rsidR="00FB65BF" w:rsidRDefault="00FB65BF" w:rsidP="00B83EB1">
      <w:pPr>
        <w:pStyle w:val="Style1"/>
        <w:numPr>
          <w:ilvl w:val="0"/>
          <w:numId w:val="27"/>
        </w:numPr>
        <w:spacing w:line="360" w:lineRule="auto"/>
        <w:jc w:val="left"/>
        <w:rPr>
          <w:rFonts w:ascii="Times New Roman" w:hAnsi="Times New Roman"/>
          <w:sz w:val="24"/>
          <w:szCs w:val="24"/>
        </w:rPr>
      </w:pPr>
      <w:r>
        <w:rPr>
          <w:rFonts w:ascii="Times New Roman" w:hAnsi="Times New Roman"/>
          <w:sz w:val="24"/>
          <w:szCs w:val="24"/>
        </w:rPr>
        <w:t>Gender</w:t>
      </w:r>
    </w:p>
    <w:p w14:paraId="0167F5BB" w14:textId="6735F9D7" w:rsidR="00FB65BF" w:rsidRDefault="00FB65BF" w:rsidP="00B83EB1">
      <w:pPr>
        <w:pStyle w:val="Style1"/>
        <w:numPr>
          <w:ilvl w:val="0"/>
          <w:numId w:val="27"/>
        </w:numPr>
        <w:spacing w:line="360" w:lineRule="auto"/>
        <w:jc w:val="left"/>
        <w:rPr>
          <w:rFonts w:ascii="Times New Roman" w:hAnsi="Times New Roman"/>
          <w:sz w:val="24"/>
          <w:szCs w:val="24"/>
        </w:rPr>
      </w:pPr>
      <w:r>
        <w:rPr>
          <w:rFonts w:ascii="Times New Roman" w:hAnsi="Times New Roman"/>
          <w:sz w:val="24"/>
          <w:szCs w:val="24"/>
        </w:rPr>
        <w:t>Password</w:t>
      </w:r>
    </w:p>
    <w:p w14:paraId="28A1EE0C" w14:textId="3F26BE58" w:rsidR="00FB65BF" w:rsidRDefault="00FB65BF" w:rsidP="00B83EB1">
      <w:pPr>
        <w:pStyle w:val="Style1"/>
        <w:numPr>
          <w:ilvl w:val="0"/>
          <w:numId w:val="27"/>
        </w:numPr>
        <w:spacing w:line="360" w:lineRule="auto"/>
        <w:jc w:val="left"/>
        <w:rPr>
          <w:rFonts w:ascii="Times New Roman" w:hAnsi="Times New Roman"/>
          <w:sz w:val="24"/>
          <w:szCs w:val="24"/>
        </w:rPr>
      </w:pPr>
      <w:r>
        <w:rPr>
          <w:rFonts w:ascii="Times New Roman" w:hAnsi="Times New Roman"/>
          <w:sz w:val="24"/>
          <w:szCs w:val="24"/>
        </w:rPr>
        <w:t>Reenter Password</w:t>
      </w:r>
    </w:p>
    <w:p w14:paraId="1CBEAD7F" w14:textId="68CB5398" w:rsidR="00FB65BF" w:rsidRDefault="00FB65BF" w:rsidP="00B83EB1">
      <w:pPr>
        <w:pStyle w:val="Style1"/>
        <w:numPr>
          <w:ilvl w:val="0"/>
          <w:numId w:val="27"/>
        </w:numPr>
        <w:spacing w:line="360" w:lineRule="auto"/>
        <w:jc w:val="left"/>
        <w:rPr>
          <w:rFonts w:ascii="Times New Roman" w:hAnsi="Times New Roman"/>
          <w:sz w:val="24"/>
          <w:szCs w:val="24"/>
        </w:rPr>
      </w:pPr>
      <w:r>
        <w:rPr>
          <w:rFonts w:ascii="Times New Roman" w:hAnsi="Times New Roman"/>
          <w:sz w:val="24"/>
          <w:szCs w:val="24"/>
        </w:rPr>
        <w:t>Designation</w:t>
      </w:r>
    </w:p>
    <w:p w14:paraId="1A206B91" w14:textId="142A7E18" w:rsidR="00FB65BF" w:rsidRDefault="00FB65BF" w:rsidP="00B83EB1">
      <w:pPr>
        <w:pStyle w:val="Style1"/>
        <w:numPr>
          <w:ilvl w:val="0"/>
          <w:numId w:val="27"/>
        </w:numPr>
        <w:spacing w:line="360" w:lineRule="auto"/>
        <w:jc w:val="left"/>
        <w:rPr>
          <w:rFonts w:ascii="Times New Roman" w:hAnsi="Times New Roman"/>
          <w:sz w:val="24"/>
          <w:szCs w:val="24"/>
        </w:rPr>
      </w:pPr>
      <w:r>
        <w:rPr>
          <w:rFonts w:ascii="Times New Roman" w:hAnsi="Times New Roman"/>
          <w:sz w:val="24"/>
          <w:szCs w:val="24"/>
        </w:rPr>
        <w:t>Personal Email-id</w:t>
      </w:r>
    </w:p>
    <w:p w14:paraId="5B52D7B7" w14:textId="14C15646" w:rsidR="00FB65BF" w:rsidRDefault="00FB65BF" w:rsidP="00B83EB1">
      <w:pPr>
        <w:pStyle w:val="Style1"/>
        <w:numPr>
          <w:ilvl w:val="0"/>
          <w:numId w:val="27"/>
        </w:numPr>
        <w:spacing w:line="360" w:lineRule="auto"/>
        <w:jc w:val="left"/>
        <w:rPr>
          <w:rFonts w:ascii="Times New Roman" w:hAnsi="Times New Roman"/>
          <w:sz w:val="24"/>
          <w:szCs w:val="24"/>
        </w:rPr>
      </w:pPr>
      <w:r>
        <w:rPr>
          <w:rFonts w:ascii="Times New Roman" w:hAnsi="Times New Roman"/>
          <w:sz w:val="24"/>
          <w:szCs w:val="24"/>
        </w:rPr>
        <w:t>Contact</w:t>
      </w:r>
    </w:p>
    <w:p w14:paraId="3D3426CD" w14:textId="1898CE57" w:rsidR="00FB65BF" w:rsidRDefault="00FB65BF" w:rsidP="00B83EB1">
      <w:pPr>
        <w:pStyle w:val="Style1"/>
        <w:numPr>
          <w:ilvl w:val="0"/>
          <w:numId w:val="27"/>
        </w:numPr>
        <w:spacing w:line="360" w:lineRule="auto"/>
        <w:jc w:val="left"/>
        <w:rPr>
          <w:rFonts w:ascii="Times New Roman" w:hAnsi="Times New Roman"/>
          <w:sz w:val="24"/>
          <w:szCs w:val="24"/>
        </w:rPr>
      </w:pPr>
      <w:r>
        <w:rPr>
          <w:rFonts w:ascii="Times New Roman" w:hAnsi="Times New Roman"/>
          <w:sz w:val="24"/>
          <w:szCs w:val="24"/>
        </w:rPr>
        <w:t>Security Question</w:t>
      </w:r>
    </w:p>
    <w:p w14:paraId="58178010" w14:textId="3930A1FE" w:rsidR="00FB65BF" w:rsidRDefault="00FB65BF" w:rsidP="00B83EB1">
      <w:pPr>
        <w:pStyle w:val="Style1"/>
        <w:numPr>
          <w:ilvl w:val="0"/>
          <w:numId w:val="27"/>
        </w:numPr>
        <w:spacing w:line="360" w:lineRule="auto"/>
        <w:jc w:val="left"/>
        <w:rPr>
          <w:rFonts w:ascii="Times New Roman" w:hAnsi="Times New Roman"/>
          <w:sz w:val="24"/>
          <w:szCs w:val="24"/>
        </w:rPr>
      </w:pPr>
      <w:r>
        <w:rPr>
          <w:rFonts w:ascii="Times New Roman" w:hAnsi="Times New Roman"/>
          <w:sz w:val="24"/>
          <w:szCs w:val="24"/>
        </w:rPr>
        <w:lastRenderedPageBreak/>
        <w:t>Answer</w:t>
      </w:r>
    </w:p>
    <w:p w14:paraId="39E81D45" w14:textId="0C53885B" w:rsidR="00FB65BF" w:rsidRDefault="00FB65BF" w:rsidP="00B83EB1">
      <w:pPr>
        <w:pStyle w:val="Style1"/>
        <w:spacing w:line="360" w:lineRule="auto"/>
        <w:jc w:val="left"/>
        <w:rPr>
          <w:rFonts w:ascii="Times New Roman" w:hAnsi="Times New Roman"/>
          <w:sz w:val="24"/>
          <w:szCs w:val="24"/>
        </w:rPr>
      </w:pPr>
      <w:r>
        <w:rPr>
          <w:rFonts w:ascii="Times New Roman" w:hAnsi="Times New Roman"/>
          <w:sz w:val="24"/>
          <w:szCs w:val="24"/>
        </w:rPr>
        <w:t>The new employee of the organization should provide all the following details to get registered with the website.</w:t>
      </w:r>
    </w:p>
    <w:p w14:paraId="18B7BD81" w14:textId="2165BB22" w:rsidR="00FB65BF" w:rsidRDefault="00FB65BF" w:rsidP="00B83EB1">
      <w:pPr>
        <w:pStyle w:val="Style1"/>
        <w:numPr>
          <w:ilvl w:val="0"/>
          <w:numId w:val="29"/>
        </w:numPr>
        <w:spacing w:line="360" w:lineRule="auto"/>
        <w:jc w:val="left"/>
        <w:rPr>
          <w:rFonts w:ascii="Times New Roman" w:hAnsi="Times New Roman"/>
          <w:sz w:val="24"/>
          <w:szCs w:val="24"/>
        </w:rPr>
      </w:pPr>
      <w:r w:rsidRPr="00FB65BF">
        <w:rPr>
          <w:rFonts w:ascii="Times New Roman" w:hAnsi="Times New Roman"/>
          <w:b/>
          <w:sz w:val="24"/>
          <w:szCs w:val="24"/>
        </w:rPr>
        <w:t>“Submit Button”</w:t>
      </w:r>
      <w:r>
        <w:rPr>
          <w:rFonts w:ascii="Times New Roman" w:hAnsi="Times New Roman"/>
          <w:b/>
          <w:sz w:val="24"/>
          <w:szCs w:val="24"/>
        </w:rPr>
        <w:t xml:space="preserve">: </w:t>
      </w:r>
      <w:r>
        <w:rPr>
          <w:rFonts w:ascii="Times New Roman" w:hAnsi="Times New Roman"/>
          <w:sz w:val="24"/>
          <w:szCs w:val="24"/>
        </w:rPr>
        <w:t>By clicking the submit button, all the details of the employee will be stored in the database and a employee id will be assigned.</w:t>
      </w:r>
    </w:p>
    <w:p w14:paraId="7E75D27E" w14:textId="4508A548" w:rsidR="00FB65BF" w:rsidRDefault="00FB65BF" w:rsidP="00B83EB1">
      <w:pPr>
        <w:pStyle w:val="Style1"/>
        <w:numPr>
          <w:ilvl w:val="0"/>
          <w:numId w:val="29"/>
        </w:numPr>
        <w:spacing w:line="360" w:lineRule="auto"/>
        <w:jc w:val="left"/>
        <w:rPr>
          <w:rFonts w:ascii="Times New Roman" w:hAnsi="Times New Roman"/>
          <w:sz w:val="24"/>
          <w:szCs w:val="24"/>
        </w:rPr>
      </w:pPr>
      <w:r>
        <w:rPr>
          <w:rFonts w:ascii="Times New Roman" w:hAnsi="Times New Roman"/>
          <w:b/>
          <w:sz w:val="24"/>
          <w:szCs w:val="24"/>
        </w:rPr>
        <w:t>“Reset Button”:</w:t>
      </w:r>
      <w:r>
        <w:rPr>
          <w:rFonts w:ascii="Times New Roman" w:hAnsi="Times New Roman"/>
          <w:sz w:val="24"/>
          <w:szCs w:val="24"/>
        </w:rPr>
        <w:t xml:space="preserve"> The reset button helps the employee to reset the details given by him.</w:t>
      </w:r>
    </w:p>
    <w:p w14:paraId="1B9E939B" w14:textId="77777777" w:rsidR="00F75B21" w:rsidRDefault="00B73FC7" w:rsidP="00B83EB1">
      <w:pPr>
        <w:pStyle w:val="Style1"/>
        <w:spacing w:line="360" w:lineRule="auto"/>
        <w:jc w:val="left"/>
        <w:rPr>
          <w:rFonts w:ascii="Times New Roman" w:hAnsi="Times New Roman"/>
          <w:sz w:val="24"/>
          <w:szCs w:val="24"/>
        </w:rPr>
      </w:pPr>
      <w:r w:rsidRPr="007B742E">
        <w:rPr>
          <w:rFonts w:ascii="Times New Roman" w:hAnsi="Times New Roman"/>
          <w:sz w:val="24"/>
          <w:szCs w:val="24"/>
        </w:rPr>
        <w:t>  </w:t>
      </w:r>
      <w:r>
        <w:rPr>
          <w:rFonts w:ascii="Times New Roman" w:hAnsi="Times New Roman"/>
          <w:sz w:val="24"/>
          <w:szCs w:val="24"/>
        </w:rPr>
        <w:t>.</w:t>
      </w:r>
    </w:p>
    <w:p w14:paraId="543F3EC8" w14:textId="2D9174EE" w:rsidR="008F3D91" w:rsidRPr="00F75B21" w:rsidRDefault="00BA534C" w:rsidP="00B83EB1">
      <w:pPr>
        <w:pStyle w:val="Style1"/>
        <w:spacing w:line="360" w:lineRule="auto"/>
        <w:jc w:val="left"/>
        <w:rPr>
          <w:rFonts w:ascii="Times New Roman" w:hAnsi="Times New Roman"/>
          <w:sz w:val="24"/>
          <w:szCs w:val="24"/>
        </w:rPr>
      </w:pPr>
      <w:r>
        <w:rPr>
          <w:b/>
          <w:sz w:val="24"/>
          <w:szCs w:val="24"/>
        </w:rPr>
        <w:t>8</w:t>
      </w:r>
      <w:r w:rsidR="008F3D91" w:rsidRPr="00774279">
        <w:rPr>
          <w:b/>
          <w:sz w:val="24"/>
          <w:szCs w:val="24"/>
        </w:rPr>
        <w:t>.1.2 Server-Side Design</w:t>
      </w:r>
    </w:p>
    <w:p w14:paraId="6309A833" w14:textId="77777777" w:rsidR="00B73FC7" w:rsidRPr="00B73FC7" w:rsidRDefault="008F3D91" w:rsidP="00B83EB1">
      <w:pPr>
        <w:pStyle w:val="Style1"/>
        <w:spacing w:line="360" w:lineRule="auto"/>
        <w:rPr>
          <w:rFonts w:ascii="Times New Roman" w:hAnsi="Times New Roman"/>
          <w:sz w:val="24"/>
          <w:szCs w:val="24"/>
        </w:rPr>
      </w:pPr>
      <w:r>
        <w:rPr>
          <w:sz w:val="24"/>
          <w:szCs w:val="24"/>
        </w:rPr>
        <w:tab/>
      </w:r>
      <w:r w:rsidR="00B73FC7" w:rsidRPr="00B73FC7">
        <w:rPr>
          <w:rFonts w:ascii="Times New Roman" w:hAnsi="Times New Roman"/>
          <w:b/>
          <w:sz w:val="24"/>
          <w:szCs w:val="24"/>
        </w:rPr>
        <w:t>Activities:</w:t>
      </w:r>
    </w:p>
    <w:p w14:paraId="048685B2" w14:textId="335C85BB" w:rsidR="00B73FC7" w:rsidRPr="005F0A09" w:rsidRDefault="006E1B39" w:rsidP="00B83EB1">
      <w:pPr>
        <w:pStyle w:val="Style1"/>
        <w:numPr>
          <w:ilvl w:val="0"/>
          <w:numId w:val="14"/>
        </w:numPr>
        <w:spacing w:line="360" w:lineRule="auto"/>
        <w:rPr>
          <w:rFonts w:ascii="Times New Roman" w:hAnsi="Times New Roman"/>
          <w:sz w:val="24"/>
          <w:szCs w:val="24"/>
        </w:rPr>
      </w:pPr>
      <w:r>
        <w:rPr>
          <w:rFonts w:ascii="Times New Roman" w:hAnsi="Times New Roman"/>
          <w:sz w:val="24"/>
          <w:szCs w:val="24"/>
        </w:rPr>
        <w:t>Storing the details of the new employee when he gets signed up.</w:t>
      </w:r>
    </w:p>
    <w:p w14:paraId="37C3B6FC" w14:textId="074A93A2" w:rsidR="00B73FC7" w:rsidRPr="005F0A09" w:rsidRDefault="006E1B39" w:rsidP="00B83EB1">
      <w:pPr>
        <w:pStyle w:val="Style1"/>
        <w:numPr>
          <w:ilvl w:val="0"/>
          <w:numId w:val="14"/>
        </w:numPr>
        <w:spacing w:line="360" w:lineRule="auto"/>
        <w:rPr>
          <w:rFonts w:ascii="Times New Roman" w:hAnsi="Times New Roman"/>
          <w:sz w:val="24"/>
          <w:szCs w:val="24"/>
        </w:rPr>
      </w:pPr>
      <w:r>
        <w:rPr>
          <w:rFonts w:ascii="Times New Roman" w:hAnsi="Times New Roman"/>
          <w:sz w:val="24"/>
          <w:szCs w:val="24"/>
        </w:rPr>
        <w:t>Generating the employee ID and organization email to the employee</w:t>
      </w:r>
      <w:r w:rsidR="00707013">
        <w:rPr>
          <w:rFonts w:ascii="Times New Roman" w:hAnsi="Times New Roman"/>
          <w:sz w:val="24"/>
          <w:szCs w:val="24"/>
        </w:rPr>
        <w:t>.</w:t>
      </w:r>
    </w:p>
    <w:p w14:paraId="6A4FB9A9" w14:textId="0F533CA7" w:rsidR="00B73FC7" w:rsidRPr="005F0A09" w:rsidRDefault="00707013" w:rsidP="00B83EB1">
      <w:pPr>
        <w:pStyle w:val="Style1"/>
        <w:numPr>
          <w:ilvl w:val="0"/>
          <w:numId w:val="14"/>
        </w:numPr>
        <w:spacing w:line="360" w:lineRule="auto"/>
        <w:rPr>
          <w:rFonts w:ascii="Times New Roman" w:hAnsi="Times New Roman"/>
          <w:sz w:val="24"/>
          <w:szCs w:val="24"/>
        </w:rPr>
      </w:pPr>
      <w:r>
        <w:rPr>
          <w:rFonts w:ascii="Times New Roman" w:hAnsi="Times New Roman"/>
          <w:sz w:val="24"/>
          <w:szCs w:val="24"/>
        </w:rPr>
        <w:t>Storing the updated information of the employee</w:t>
      </w:r>
    </w:p>
    <w:p w14:paraId="7EDF07DE" w14:textId="77777777" w:rsidR="00B73FC7" w:rsidRPr="005F0A09" w:rsidRDefault="00B73FC7" w:rsidP="00B83EB1">
      <w:pPr>
        <w:pStyle w:val="Style1"/>
        <w:spacing w:line="360" w:lineRule="auto"/>
        <w:rPr>
          <w:rFonts w:ascii="Times New Roman" w:hAnsi="Times New Roman"/>
          <w:b/>
          <w:sz w:val="24"/>
          <w:szCs w:val="24"/>
          <w:u w:val="single"/>
        </w:rPr>
      </w:pPr>
    </w:p>
    <w:p w14:paraId="519626D2" w14:textId="77777777" w:rsidR="00707013" w:rsidRPr="00707013" w:rsidRDefault="00707013" w:rsidP="00B83EB1">
      <w:pPr>
        <w:pStyle w:val="Style1"/>
        <w:spacing w:line="360" w:lineRule="auto"/>
        <w:rPr>
          <w:rFonts w:ascii="Times New Roman" w:hAnsi="Times New Roman"/>
          <w:b/>
          <w:sz w:val="24"/>
          <w:szCs w:val="24"/>
        </w:rPr>
      </w:pPr>
      <w:r w:rsidRPr="00707013">
        <w:rPr>
          <w:rFonts w:ascii="Times New Roman" w:hAnsi="Times New Roman"/>
          <w:b/>
          <w:sz w:val="24"/>
          <w:szCs w:val="24"/>
        </w:rPr>
        <w:t>Storing the details of the new employee when he gets signed up.</w:t>
      </w:r>
    </w:p>
    <w:p w14:paraId="55E32C59" w14:textId="4210E1DB" w:rsidR="00B73FC7" w:rsidRDefault="00B73FC7" w:rsidP="00B83EB1">
      <w:pPr>
        <w:pStyle w:val="Style1"/>
        <w:spacing w:line="360" w:lineRule="auto"/>
        <w:rPr>
          <w:rFonts w:ascii="Times New Roman" w:hAnsi="Times New Roman"/>
          <w:b/>
          <w:sz w:val="24"/>
          <w:szCs w:val="24"/>
          <w:u w:val="single"/>
        </w:rPr>
      </w:pPr>
      <w:r>
        <w:rPr>
          <w:rFonts w:ascii="Times New Roman" w:hAnsi="Times New Roman"/>
          <w:sz w:val="24"/>
          <w:szCs w:val="24"/>
        </w:rPr>
        <w:t xml:space="preserve">Once </w:t>
      </w:r>
      <w:r w:rsidR="00707013">
        <w:rPr>
          <w:rFonts w:ascii="Times New Roman" w:hAnsi="Times New Roman"/>
          <w:sz w:val="24"/>
          <w:szCs w:val="24"/>
        </w:rPr>
        <w:t>the new employee enters all the information which is required for registering to the application and on clicking the submit button on the signup screen</w:t>
      </w:r>
      <w:r>
        <w:rPr>
          <w:rFonts w:ascii="Times New Roman" w:hAnsi="Times New Roman"/>
          <w:sz w:val="24"/>
          <w:szCs w:val="24"/>
        </w:rPr>
        <w:t xml:space="preserve"> the mandatory fields are checked, if not empty the field’s values are retrieved and stored in their corresponding variables on the server side and if empty and error dialog is shown to check the mandatory fields.</w:t>
      </w:r>
    </w:p>
    <w:p w14:paraId="07292D73" w14:textId="77777777" w:rsidR="00B73FC7" w:rsidRDefault="00B73FC7" w:rsidP="00B83EB1">
      <w:pPr>
        <w:pStyle w:val="Style1"/>
        <w:spacing w:line="360" w:lineRule="auto"/>
        <w:rPr>
          <w:rFonts w:ascii="Times New Roman" w:hAnsi="Times New Roman"/>
          <w:b/>
          <w:sz w:val="24"/>
          <w:szCs w:val="24"/>
          <w:u w:val="single"/>
        </w:rPr>
      </w:pPr>
    </w:p>
    <w:p w14:paraId="7633A592" w14:textId="77777777" w:rsidR="00707013" w:rsidRPr="00707013" w:rsidRDefault="00707013" w:rsidP="00B83EB1">
      <w:pPr>
        <w:pStyle w:val="Style1"/>
        <w:spacing w:line="360" w:lineRule="auto"/>
        <w:rPr>
          <w:rFonts w:ascii="Times New Roman" w:hAnsi="Times New Roman"/>
          <w:b/>
          <w:sz w:val="24"/>
          <w:szCs w:val="24"/>
        </w:rPr>
      </w:pPr>
      <w:r w:rsidRPr="00707013">
        <w:rPr>
          <w:rFonts w:ascii="Times New Roman" w:hAnsi="Times New Roman"/>
          <w:b/>
          <w:sz w:val="24"/>
          <w:szCs w:val="24"/>
        </w:rPr>
        <w:t>Generating the employee ID and organization email to the employee.</w:t>
      </w:r>
    </w:p>
    <w:p w14:paraId="7E45BF8F" w14:textId="4E3C4771" w:rsidR="00B73FC7" w:rsidRDefault="00B73FC7" w:rsidP="00B83EB1">
      <w:pPr>
        <w:pStyle w:val="Style1"/>
        <w:spacing w:line="360" w:lineRule="auto"/>
        <w:rPr>
          <w:rFonts w:ascii="Times New Roman" w:hAnsi="Times New Roman"/>
          <w:sz w:val="24"/>
          <w:szCs w:val="24"/>
        </w:rPr>
      </w:pPr>
      <w:r w:rsidRPr="005F0A09">
        <w:rPr>
          <w:rFonts w:ascii="Times New Roman" w:hAnsi="Times New Roman"/>
          <w:sz w:val="24"/>
          <w:szCs w:val="24"/>
        </w:rPr>
        <w:t xml:space="preserve">  </w:t>
      </w:r>
      <w:r w:rsidR="00FD3BBC">
        <w:rPr>
          <w:rFonts w:ascii="Times New Roman" w:hAnsi="Times New Roman"/>
          <w:sz w:val="24"/>
          <w:szCs w:val="24"/>
        </w:rPr>
        <w:t>After the submission of details by the employee</w:t>
      </w:r>
      <w:r w:rsidR="00707013">
        <w:rPr>
          <w:rFonts w:ascii="Times New Roman" w:hAnsi="Times New Roman"/>
          <w:sz w:val="24"/>
          <w:szCs w:val="24"/>
        </w:rPr>
        <w:t xml:space="preserve"> unique </w:t>
      </w:r>
      <w:r w:rsidR="00FD3BBC">
        <w:rPr>
          <w:rFonts w:ascii="Times New Roman" w:hAnsi="Times New Roman"/>
          <w:sz w:val="24"/>
          <w:szCs w:val="24"/>
        </w:rPr>
        <w:t>ID, official</w:t>
      </w:r>
      <w:r w:rsidR="00F52892">
        <w:rPr>
          <w:rFonts w:ascii="Times New Roman" w:hAnsi="Times New Roman"/>
          <w:sz w:val="24"/>
          <w:szCs w:val="24"/>
        </w:rPr>
        <w:t xml:space="preserve"> email </w:t>
      </w:r>
      <w:r w:rsidR="00707013">
        <w:rPr>
          <w:rFonts w:ascii="Times New Roman" w:hAnsi="Times New Roman"/>
          <w:sz w:val="24"/>
          <w:szCs w:val="24"/>
        </w:rPr>
        <w:t xml:space="preserve">will be given to the </w:t>
      </w:r>
      <w:r w:rsidR="00FD3BBC">
        <w:rPr>
          <w:rFonts w:ascii="Times New Roman" w:hAnsi="Times New Roman"/>
          <w:sz w:val="24"/>
          <w:szCs w:val="24"/>
        </w:rPr>
        <w:t>employee. The</w:t>
      </w:r>
      <w:r w:rsidR="00F52892">
        <w:rPr>
          <w:rFonts w:ascii="Times New Roman" w:hAnsi="Times New Roman"/>
          <w:sz w:val="24"/>
          <w:szCs w:val="24"/>
        </w:rPr>
        <w:t xml:space="preserve"> </w:t>
      </w:r>
      <w:r w:rsidR="00FD3BBC">
        <w:rPr>
          <w:rFonts w:ascii="Times New Roman" w:hAnsi="Times New Roman"/>
          <w:sz w:val="24"/>
          <w:szCs w:val="24"/>
        </w:rPr>
        <w:t>employee can logon to the application</w:t>
      </w:r>
      <w:r w:rsidR="00F52892">
        <w:rPr>
          <w:rFonts w:ascii="Times New Roman" w:hAnsi="Times New Roman"/>
          <w:sz w:val="24"/>
          <w:szCs w:val="24"/>
        </w:rPr>
        <w:t xml:space="preserve"> with that id and </w:t>
      </w:r>
      <w:r w:rsidR="00FD3BBC">
        <w:rPr>
          <w:rFonts w:ascii="Times New Roman" w:hAnsi="Times New Roman"/>
          <w:sz w:val="24"/>
          <w:szCs w:val="24"/>
        </w:rPr>
        <w:t>password. And</w:t>
      </w:r>
      <w:r w:rsidR="00F52892">
        <w:rPr>
          <w:rFonts w:ascii="Times New Roman" w:hAnsi="Times New Roman"/>
          <w:sz w:val="24"/>
          <w:szCs w:val="24"/>
        </w:rPr>
        <w:t xml:space="preserve"> </w:t>
      </w:r>
      <w:r w:rsidR="00FD3BBC">
        <w:rPr>
          <w:rFonts w:ascii="Times New Roman" w:hAnsi="Times New Roman"/>
          <w:sz w:val="24"/>
          <w:szCs w:val="24"/>
        </w:rPr>
        <w:t xml:space="preserve">also can </w:t>
      </w:r>
      <w:r w:rsidR="00F52892">
        <w:rPr>
          <w:rFonts w:ascii="Times New Roman" w:hAnsi="Times New Roman"/>
          <w:sz w:val="24"/>
          <w:szCs w:val="24"/>
        </w:rPr>
        <w:t xml:space="preserve">check all the mails </w:t>
      </w:r>
      <w:r w:rsidR="00FD3BBC">
        <w:rPr>
          <w:rFonts w:ascii="Times New Roman" w:hAnsi="Times New Roman"/>
          <w:sz w:val="24"/>
          <w:szCs w:val="24"/>
        </w:rPr>
        <w:t xml:space="preserve">within the organization with email provided to him. The application helps the employee to view all the details like his projects,working hours, points scored by him etc. </w:t>
      </w:r>
    </w:p>
    <w:p w14:paraId="54D2CBE8" w14:textId="77777777" w:rsidR="00B73FC7" w:rsidRDefault="00B73FC7" w:rsidP="00B83EB1">
      <w:pPr>
        <w:pStyle w:val="Style1"/>
        <w:spacing w:line="360" w:lineRule="auto"/>
        <w:rPr>
          <w:rFonts w:ascii="Times New Roman" w:hAnsi="Times New Roman"/>
          <w:b/>
          <w:sz w:val="24"/>
          <w:szCs w:val="24"/>
          <w:u w:val="single"/>
        </w:rPr>
      </w:pPr>
      <w:r w:rsidRPr="005F0A09">
        <w:rPr>
          <w:rFonts w:ascii="Times New Roman" w:hAnsi="Times New Roman"/>
          <w:sz w:val="24"/>
          <w:szCs w:val="24"/>
        </w:rPr>
        <w:t xml:space="preserve"> </w:t>
      </w:r>
    </w:p>
    <w:p w14:paraId="3C56131A" w14:textId="77777777" w:rsidR="009E2A3D" w:rsidRPr="009E2A3D" w:rsidRDefault="009E2A3D" w:rsidP="00B83EB1">
      <w:pPr>
        <w:pStyle w:val="Style1"/>
        <w:spacing w:line="360" w:lineRule="auto"/>
        <w:rPr>
          <w:rFonts w:ascii="Times New Roman" w:hAnsi="Times New Roman"/>
          <w:b/>
          <w:sz w:val="24"/>
          <w:szCs w:val="24"/>
        </w:rPr>
      </w:pPr>
      <w:r w:rsidRPr="009E2A3D">
        <w:rPr>
          <w:rFonts w:ascii="Times New Roman" w:hAnsi="Times New Roman"/>
          <w:b/>
          <w:sz w:val="24"/>
          <w:szCs w:val="24"/>
        </w:rPr>
        <w:t>Storing the updated information of the employee</w:t>
      </w:r>
    </w:p>
    <w:p w14:paraId="3B9F7B05" w14:textId="3C74594D" w:rsidR="00B73FC7" w:rsidRPr="005F0A09" w:rsidRDefault="009756FD" w:rsidP="00B83EB1">
      <w:pPr>
        <w:pStyle w:val="Style1"/>
        <w:spacing w:line="360" w:lineRule="auto"/>
        <w:rPr>
          <w:rFonts w:ascii="Times New Roman" w:hAnsi="Times New Roman"/>
          <w:b/>
          <w:sz w:val="24"/>
          <w:szCs w:val="24"/>
          <w:u w:val="single"/>
        </w:rPr>
      </w:pPr>
      <w:r>
        <w:rPr>
          <w:rFonts w:ascii="Times New Roman" w:hAnsi="Times New Roman"/>
          <w:sz w:val="24"/>
          <w:szCs w:val="24"/>
        </w:rPr>
        <w:t>Whenever there is any change in the details of the employee,it can be easily updated by the HR Manager or the higher designation member of the organization .The updated information can be easily viewed by the employee by logging on to his profile.</w:t>
      </w:r>
      <w:r w:rsidR="00B73FC7">
        <w:rPr>
          <w:rFonts w:ascii="Times New Roman" w:hAnsi="Times New Roman"/>
          <w:sz w:val="24"/>
          <w:szCs w:val="24"/>
        </w:rPr>
        <w:t>.</w:t>
      </w:r>
    </w:p>
    <w:p w14:paraId="2E1AA223" w14:textId="77777777" w:rsidR="00F75B21" w:rsidRDefault="00F75B21" w:rsidP="00B83EB1">
      <w:pPr>
        <w:pStyle w:val="Heading14"/>
        <w:spacing w:line="360" w:lineRule="auto"/>
      </w:pPr>
    </w:p>
    <w:p w14:paraId="5A88C61A" w14:textId="77777777" w:rsidR="00F75B21" w:rsidRDefault="00F75B21" w:rsidP="00B83EB1">
      <w:pPr>
        <w:pStyle w:val="Heading14"/>
        <w:spacing w:line="360" w:lineRule="auto"/>
      </w:pPr>
    </w:p>
    <w:p w14:paraId="1520A5C4" w14:textId="133DAA75" w:rsidR="001C6ED8" w:rsidRDefault="00F42E82" w:rsidP="00C62B30">
      <w:pPr>
        <w:pStyle w:val="Heading14"/>
      </w:pPr>
      <w:r>
        <w:t>9</w:t>
      </w:r>
      <w:r w:rsidR="00C62B30">
        <w:t>. OUTPUT SCREENSHOTS</w:t>
      </w:r>
    </w:p>
    <w:p w14:paraId="19BDA4CE" w14:textId="77777777" w:rsidR="00BA65C4" w:rsidRDefault="00BA65C4" w:rsidP="00C62B30">
      <w:pPr>
        <w:pStyle w:val="Heading14"/>
      </w:pPr>
    </w:p>
    <w:p w14:paraId="1B682C02" w14:textId="77777777" w:rsidR="00BA65C4" w:rsidRDefault="00BA65C4" w:rsidP="00C62B30">
      <w:pPr>
        <w:pStyle w:val="Heading14"/>
      </w:pPr>
    </w:p>
    <w:p w14:paraId="066D12E9" w14:textId="77777777" w:rsidR="00BA65C4" w:rsidRPr="00C62B30" w:rsidRDefault="00BA65C4" w:rsidP="00C62B30">
      <w:pPr>
        <w:pStyle w:val="Heading14"/>
        <w:rPr>
          <w:noProof/>
        </w:rPr>
      </w:pPr>
    </w:p>
    <w:p w14:paraId="3FBEF8E6" w14:textId="6423144C" w:rsidR="00950840" w:rsidRPr="00F31142" w:rsidRDefault="00C62B30" w:rsidP="00BA65C4">
      <w:pPr>
        <w:jc w:val="center"/>
        <w:rPr>
          <w:sz w:val="24"/>
          <w:szCs w:val="24"/>
        </w:rPr>
      </w:pPr>
      <w:r>
        <w:rPr>
          <w:noProof/>
        </w:rPr>
        <w:drawing>
          <wp:inline distT="0" distB="0" distL="0" distR="0" wp14:anchorId="6DFB7C08" wp14:editId="1CC625D8">
            <wp:extent cx="5930265" cy="5353050"/>
            <wp:effectExtent l="0" t="0" r="0" b="0"/>
            <wp:docPr id="8" name="Picture 8" descr="C:\Users\XBBNHDU\AppData\Local\Microsoft\Windows\Temporary Internet Files\Content.Word\sign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BBNHDU\AppData\Local\Microsoft\Windows\Temporary Internet Files\Content.Word\signin.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77166" cy="5395386"/>
                    </a:xfrm>
                    <a:prstGeom prst="rect">
                      <a:avLst/>
                    </a:prstGeom>
                    <a:noFill/>
                    <a:ln>
                      <a:noFill/>
                    </a:ln>
                  </pic:spPr>
                </pic:pic>
              </a:graphicData>
            </a:graphic>
          </wp:inline>
        </w:drawing>
      </w:r>
    </w:p>
    <w:p w14:paraId="2C486D62" w14:textId="6D7CCE15" w:rsidR="002C5298" w:rsidRDefault="00F42E82" w:rsidP="00950840">
      <w:pPr>
        <w:pStyle w:val="Heading14"/>
        <w:jc w:val="center"/>
        <w:rPr>
          <w:b w:val="0"/>
          <w:i/>
          <w:sz w:val="24"/>
          <w:szCs w:val="24"/>
          <w:u w:val="none"/>
        </w:rPr>
      </w:pPr>
      <w:r>
        <w:rPr>
          <w:b w:val="0"/>
          <w:i/>
          <w:sz w:val="24"/>
          <w:szCs w:val="24"/>
          <w:u w:val="none"/>
        </w:rPr>
        <w:t>Figure 9</w:t>
      </w:r>
      <w:r w:rsidR="002C5298" w:rsidRPr="002C5298">
        <w:rPr>
          <w:b w:val="0"/>
          <w:i/>
          <w:sz w:val="24"/>
          <w:szCs w:val="24"/>
          <w:u w:val="none"/>
        </w:rPr>
        <w:t>.1. Home Screen</w:t>
      </w:r>
    </w:p>
    <w:p w14:paraId="3A3A2545" w14:textId="78A67DD9" w:rsidR="00BA65C4" w:rsidRPr="002C5298" w:rsidRDefault="00BA65C4" w:rsidP="00950840">
      <w:pPr>
        <w:pStyle w:val="Heading14"/>
        <w:jc w:val="center"/>
        <w:rPr>
          <w:b w:val="0"/>
          <w:i/>
          <w:sz w:val="24"/>
          <w:szCs w:val="24"/>
          <w:u w:val="none"/>
        </w:rPr>
      </w:pPr>
    </w:p>
    <w:p w14:paraId="6BF07750" w14:textId="2636D862" w:rsidR="002C5298" w:rsidRDefault="002C5298" w:rsidP="00950840">
      <w:pPr>
        <w:pStyle w:val="Heading14"/>
        <w:jc w:val="center"/>
      </w:pPr>
    </w:p>
    <w:p w14:paraId="031E26D0" w14:textId="412C6EA9" w:rsidR="002C5298" w:rsidRDefault="00661A64" w:rsidP="002C5298">
      <w:pPr>
        <w:pStyle w:val="Heading14"/>
        <w:jc w:val="center"/>
      </w:pPr>
      <w:r>
        <w:rPr>
          <w:noProof/>
        </w:rPr>
        <w:lastRenderedPageBreak/>
        <w:drawing>
          <wp:inline distT="0" distB="0" distL="0" distR="0" wp14:anchorId="2507E44C" wp14:editId="1E29949F">
            <wp:extent cx="6120130" cy="8139507"/>
            <wp:effectExtent l="0" t="0" r="0" b="0"/>
            <wp:docPr id="10" name="Picture 10" descr="C:\Users\nari\AppData\Local\Microsoft\Windows\INetCache\Content.Word\sign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ri\AppData\Local\Microsoft\Windows\INetCache\Content.Word\signup.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20130" cy="8139507"/>
                    </a:xfrm>
                    <a:prstGeom prst="rect">
                      <a:avLst/>
                    </a:prstGeom>
                    <a:noFill/>
                    <a:ln>
                      <a:noFill/>
                    </a:ln>
                  </pic:spPr>
                </pic:pic>
              </a:graphicData>
            </a:graphic>
          </wp:inline>
        </w:drawing>
      </w:r>
    </w:p>
    <w:p w14:paraId="35A3C428" w14:textId="0A08E4EC" w:rsidR="002C5298" w:rsidRPr="002C5298" w:rsidRDefault="00F42E82" w:rsidP="002C5298">
      <w:pPr>
        <w:pStyle w:val="Heading14"/>
        <w:jc w:val="center"/>
        <w:rPr>
          <w:b w:val="0"/>
          <w:i/>
          <w:sz w:val="24"/>
          <w:szCs w:val="24"/>
          <w:u w:val="none"/>
        </w:rPr>
      </w:pPr>
      <w:r>
        <w:rPr>
          <w:b w:val="0"/>
          <w:i/>
          <w:sz w:val="24"/>
          <w:szCs w:val="24"/>
          <w:u w:val="none"/>
        </w:rPr>
        <w:t>Figure 9</w:t>
      </w:r>
      <w:r w:rsidR="00363F7D">
        <w:rPr>
          <w:b w:val="0"/>
          <w:i/>
          <w:sz w:val="24"/>
          <w:szCs w:val="24"/>
          <w:u w:val="none"/>
        </w:rPr>
        <w:t>.2. Sign up screen</w:t>
      </w:r>
      <w:r w:rsidR="002C5298">
        <w:rPr>
          <w:b w:val="0"/>
          <w:i/>
          <w:sz w:val="24"/>
          <w:szCs w:val="24"/>
          <w:u w:val="none"/>
        </w:rPr>
        <w:t xml:space="preserve"> </w:t>
      </w:r>
    </w:p>
    <w:p w14:paraId="1C5F5444" w14:textId="77777777" w:rsidR="00950840" w:rsidRDefault="00950840" w:rsidP="00950840">
      <w:pPr>
        <w:pStyle w:val="Heading14"/>
        <w:jc w:val="center"/>
      </w:pPr>
    </w:p>
    <w:p w14:paraId="10307DD6" w14:textId="3002B341" w:rsidR="00950840" w:rsidRDefault="00294DB9" w:rsidP="00950840">
      <w:pPr>
        <w:pStyle w:val="Heading14"/>
        <w:jc w:val="center"/>
      </w:pPr>
      <w:r>
        <w:rPr>
          <w:noProof/>
        </w:rPr>
        <w:lastRenderedPageBreak/>
        <w:drawing>
          <wp:inline distT="0" distB="0" distL="0" distR="0" wp14:anchorId="1BE8E4D6" wp14:editId="205DFF30">
            <wp:extent cx="6120130" cy="3964868"/>
            <wp:effectExtent l="0" t="0" r="0" b="0"/>
            <wp:docPr id="13" name="Picture 13" descr="C:\Users\nari\AppData\Local\Microsoft\Windows\INetCache\Content.Word\sign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ari\AppData\Local\Microsoft\Windows\INetCache\Content.Word\signin.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20130" cy="3964868"/>
                    </a:xfrm>
                    <a:prstGeom prst="rect">
                      <a:avLst/>
                    </a:prstGeom>
                    <a:noFill/>
                    <a:ln>
                      <a:noFill/>
                    </a:ln>
                  </pic:spPr>
                </pic:pic>
              </a:graphicData>
            </a:graphic>
          </wp:inline>
        </w:drawing>
      </w:r>
    </w:p>
    <w:p w14:paraId="605C54BF" w14:textId="07D41617" w:rsidR="002C5298" w:rsidRPr="002C5298" w:rsidRDefault="002C5298" w:rsidP="00950840">
      <w:pPr>
        <w:pStyle w:val="Heading14"/>
        <w:jc w:val="center"/>
        <w:rPr>
          <w:b w:val="0"/>
          <w:i/>
          <w:sz w:val="24"/>
          <w:szCs w:val="24"/>
          <w:u w:val="none"/>
        </w:rPr>
      </w:pPr>
      <w:r w:rsidRPr="002C5298">
        <w:rPr>
          <w:b w:val="0"/>
          <w:i/>
          <w:sz w:val="24"/>
          <w:szCs w:val="24"/>
          <w:u w:val="none"/>
        </w:rPr>
        <w:t>F</w:t>
      </w:r>
      <w:r w:rsidR="00F42E82">
        <w:rPr>
          <w:b w:val="0"/>
          <w:i/>
          <w:sz w:val="24"/>
          <w:szCs w:val="24"/>
          <w:u w:val="none"/>
        </w:rPr>
        <w:t>igure 9</w:t>
      </w:r>
      <w:r w:rsidR="00294DB9">
        <w:rPr>
          <w:b w:val="0"/>
          <w:i/>
          <w:sz w:val="24"/>
          <w:szCs w:val="24"/>
          <w:u w:val="none"/>
        </w:rPr>
        <w:t>.3 Home Screen</w:t>
      </w:r>
    </w:p>
    <w:p w14:paraId="6626B00D" w14:textId="701FE408" w:rsidR="009529FE" w:rsidRDefault="00294DB9" w:rsidP="009529FE">
      <w:pPr>
        <w:pStyle w:val="Heading14"/>
        <w:jc w:val="center"/>
      </w:pPr>
      <w:r>
        <w:rPr>
          <w:noProof/>
        </w:rPr>
        <w:drawing>
          <wp:inline distT="0" distB="0" distL="0" distR="0" wp14:anchorId="1E851474" wp14:editId="1E4B19F3">
            <wp:extent cx="5478308" cy="3886200"/>
            <wp:effectExtent l="0" t="0" r="8255" b="0"/>
            <wp:docPr id="15" name="Picture 15" descr="C:\Users\nari\AppData\Local\Microsoft\Windows\INetCache\Content.Word\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ari\AppData\Local\Microsoft\Windows\INetCache\Content.Word\profile.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87443" cy="3892680"/>
                    </a:xfrm>
                    <a:prstGeom prst="rect">
                      <a:avLst/>
                    </a:prstGeom>
                    <a:noFill/>
                    <a:ln>
                      <a:noFill/>
                    </a:ln>
                  </pic:spPr>
                </pic:pic>
              </a:graphicData>
            </a:graphic>
          </wp:inline>
        </w:drawing>
      </w:r>
    </w:p>
    <w:p w14:paraId="422F44E3" w14:textId="3D2CED1D" w:rsidR="009529FE" w:rsidRPr="009529FE" w:rsidRDefault="009529FE" w:rsidP="009529FE">
      <w:pPr>
        <w:pStyle w:val="Heading14"/>
        <w:jc w:val="center"/>
        <w:rPr>
          <w:b w:val="0"/>
          <w:bCs/>
          <w:i/>
          <w:iCs/>
          <w:sz w:val="24"/>
          <w:szCs w:val="24"/>
          <w:u w:val="none"/>
        </w:rPr>
      </w:pPr>
      <w:r w:rsidRPr="009529FE">
        <w:rPr>
          <w:b w:val="0"/>
          <w:bCs/>
          <w:i/>
          <w:iCs/>
          <w:sz w:val="24"/>
          <w:szCs w:val="24"/>
          <w:u w:val="none"/>
        </w:rPr>
        <w:t>Figure 9.4 Profile tab</w:t>
      </w:r>
    </w:p>
    <w:p w14:paraId="4638F775" w14:textId="2462320C" w:rsidR="00294DB9" w:rsidRPr="009529FE" w:rsidRDefault="00294DB9" w:rsidP="009529FE">
      <w:pPr>
        <w:tabs>
          <w:tab w:val="left" w:pos="6525"/>
        </w:tabs>
      </w:pPr>
    </w:p>
    <w:p w14:paraId="160D1285" w14:textId="09F0C3FA" w:rsidR="002C5298" w:rsidRPr="0061515C" w:rsidRDefault="0061515C" w:rsidP="0061515C">
      <w:pPr>
        <w:pStyle w:val="Heading14"/>
        <w:jc w:val="center"/>
      </w:pPr>
      <w:r>
        <w:rPr>
          <w:noProof/>
        </w:rPr>
        <w:drawing>
          <wp:inline distT="0" distB="0" distL="0" distR="0" wp14:anchorId="63E2A539" wp14:editId="0376675A">
            <wp:extent cx="6119972" cy="3562350"/>
            <wp:effectExtent l="0" t="0" r="0" b="0"/>
            <wp:docPr id="21" name="Picture 21" descr="C:\Users\nari\AppData\Local\Microsoft\Windows\INetCache\Content.Word\proj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nari\AppData\Local\Microsoft\Windows\INetCache\Content.Word\projects.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133501" cy="3570225"/>
                    </a:xfrm>
                    <a:prstGeom prst="rect">
                      <a:avLst/>
                    </a:prstGeom>
                    <a:noFill/>
                    <a:ln>
                      <a:noFill/>
                    </a:ln>
                  </pic:spPr>
                </pic:pic>
              </a:graphicData>
            </a:graphic>
          </wp:inline>
        </w:drawing>
      </w:r>
    </w:p>
    <w:p w14:paraId="3793BF19" w14:textId="1C4714BB" w:rsidR="00950840" w:rsidRPr="00F42E82" w:rsidRDefault="00F42E82" w:rsidP="00950840">
      <w:pPr>
        <w:pStyle w:val="Heading14"/>
        <w:jc w:val="center"/>
        <w:rPr>
          <w:b w:val="0"/>
          <w:bCs/>
          <w:i/>
          <w:iCs/>
          <w:sz w:val="24"/>
          <w:szCs w:val="24"/>
        </w:rPr>
      </w:pPr>
      <w:r w:rsidRPr="00F42E82">
        <w:rPr>
          <w:b w:val="0"/>
          <w:bCs/>
          <w:i/>
          <w:iCs/>
          <w:sz w:val="24"/>
          <w:szCs w:val="24"/>
        </w:rPr>
        <w:t>Figure :9.5</w:t>
      </w:r>
      <w:r w:rsidR="0061515C" w:rsidRPr="00F42E82">
        <w:rPr>
          <w:b w:val="0"/>
          <w:bCs/>
          <w:i/>
          <w:iCs/>
          <w:sz w:val="24"/>
          <w:szCs w:val="24"/>
        </w:rPr>
        <w:t>Projects tab</w:t>
      </w:r>
    </w:p>
    <w:p w14:paraId="3A16FFE5" w14:textId="1BB9C580" w:rsidR="00950840" w:rsidRDefault="0061515C" w:rsidP="00950840">
      <w:pPr>
        <w:pStyle w:val="Heading14"/>
        <w:jc w:val="center"/>
      </w:pPr>
      <w:r>
        <w:rPr>
          <w:noProof/>
        </w:rPr>
        <w:drawing>
          <wp:inline distT="0" distB="0" distL="0" distR="0" wp14:anchorId="1375B413" wp14:editId="4AF631F4">
            <wp:extent cx="5534025" cy="4089898"/>
            <wp:effectExtent l="0" t="0" r="0" b="6350"/>
            <wp:docPr id="20" name="Picture 20" descr="C:\Users\nari\AppData\Local\Microsoft\Windows\INetCache\Content.Word\perform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ari\AppData\Local\Microsoft\Windows\INetCache\Content.Word\performance.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555569" cy="4105820"/>
                    </a:xfrm>
                    <a:prstGeom prst="rect">
                      <a:avLst/>
                    </a:prstGeom>
                    <a:noFill/>
                    <a:ln>
                      <a:noFill/>
                    </a:ln>
                  </pic:spPr>
                </pic:pic>
              </a:graphicData>
            </a:graphic>
          </wp:inline>
        </w:drawing>
      </w:r>
    </w:p>
    <w:p w14:paraId="21008DEE" w14:textId="75C23FD9" w:rsidR="00DC2D64" w:rsidRPr="00DC2D64" w:rsidRDefault="009529FE" w:rsidP="009529FE">
      <w:pPr>
        <w:pStyle w:val="Heading14"/>
        <w:jc w:val="center"/>
        <w:rPr>
          <w:b w:val="0"/>
          <w:i/>
          <w:sz w:val="24"/>
          <w:u w:val="none"/>
        </w:rPr>
      </w:pPr>
      <w:r w:rsidRPr="00DC2D64">
        <w:rPr>
          <w:b w:val="0"/>
          <w:i/>
          <w:sz w:val="24"/>
          <w:u w:val="none"/>
        </w:rPr>
        <w:t>F</w:t>
      </w:r>
      <w:r>
        <w:rPr>
          <w:b w:val="0"/>
          <w:i/>
          <w:sz w:val="24"/>
          <w:u w:val="none"/>
        </w:rPr>
        <w:t>igure 9.6 Performance tab</w:t>
      </w:r>
    </w:p>
    <w:p w14:paraId="4F858160" w14:textId="153BF34D" w:rsidR="00950840" w:rsidRDefault="0061515C" w:rsidP="00950840">
      <w:pPr>
        <w:pStyle w:val="Heading14"/>
        <w:jc w:val="center"/>
      </w:pPr>
      <w:r>
        <w:rPr>
          <w:noProof/>
        </w:rPr>
        <w:lastRenderedPageBreak/>
        <w:drawing>
          <wp:inline distT="0" distB="0" distL="0" distR="0" wp14:anchorId="548DB389" wp14:editId="2BDC48FA">
            <wp:extent cx="6119495" cy="3333750"/>
            <wp:effectExtent l="0" t="0" r="0" b="0"/>
            <wp:docPr id="22" name="Picture 22" descr="C:\Users\nari\AppData\Local\Microsoft\Windows\INetCache\Content.Word\payro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ari\AppData\Local\Microsoft\Windows\INetCache\Content.Word\payroll.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123805" cy="3336098"/>
                    </a:xfrm>
                    <a:prstGeom prst="rect">
                      <a:avLst/>
                    </a:prstGeom>
                    <a:noFill/>
                    <a:ln>
                      <a:noFill/>
                    </a:ln>
                  </pic:spPr>
                </pic:pic>
              </a:graphicData>
            </a:graphic>
          </wp:inline>
        </w:drawing>
      </w:r>
    </w:p>
    <w:p w14:paraId="4FC121F5" w14:textId="1C30952B" w:rsidR="00950840" w:rsidRPr="00DC2D64" w:rsidRDefault="00F42E82" w:rsidP="00950840">
      <w:pPr>
        <w:pStyle w:val="Heading14"/>
        <w:jc w:val="center"/>
        <w:rPr>
          <w:b w:val="0"/>
          <w:i/>
          <w:sz w:val="24"/>
          <w:u w:val="none"/>
        </w:rPr>
      </w:pPr>
      <w:r>
        <w:rPr>
          <w:b w:val="0"/>
          <w:i/>
          <w:sz w:val="24"/>
          <w:u w:val="none"/>
        </w:rPr>
        <w:t>Figure 9</w:t>
      </w:r>
      <w:r w:rsidR="0061515C">
        <w:rPr>
          <w:b w:val="0"/>
          <w:i/>
          <w:sz w:val="24"/>
          <w:u w:val="none"/>
        </w:rPr>
        <w:t>.6.Payroll Tab</w:t>
      </w:r>
    </w:p>
    <w:p w14:paraId="3F4084ED" w14:textId="7E604827" w:rsidR="00950840" w:rsidRDefault="0061515C" w:rsidP="00950840">
      <w:pPr>
        <w:pStyle w:val="Heading14"/>
        <w:jc w:val="center"/>
      </w:pPr>
      <w:r>
        <w:rPr>
          <w:noProof/>
        </w:rPr>
        <w:drawing>
          <wp:inline distT="0" distB="0" distL="0" distR="0" wp14:anchorId="0F014B65" wp14:editId="6F38C5A4">
            <wp:extent cx="6119767" cy="3981450"/>
            <wp:effectExtent l="0" t="0" r="0" b="0"/>
            <wp:docPr id="23" name="Picture 23" descr="C:\Users\nari\AppData\Local\Microsoft\Windows\INetCache\Content.Word\cont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nari\AppData\Local\Microsoft\Windows\INetCache\Content.Word\contact.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125026" cy="3984872"/>
                    </a:xfrm>
                    <a:prstGeom prst="rect">
                      <a:avLst/>
                    </a:prstGeom>
                    <a:noFill/>
                    <a:ln>
                      <a:noFill/>
                    </a:ln>
                  </pic:spPr>
                </pic:pic>
              </a:graphicData>
            </a:graphic>
          </wp:inline>
        </w:drawing>
      </w:r>
    </w:p>
    <w:p w14:paraId="32093978" w14:textId="73F3BB63" w:rsidR="00DC2D64" w:rsidRPr="00DC2D64" w:rsidRDefault="00DC2D64" w:rsidP="00950840">
      <w:pPr>
        <w:pStyle w:val="Heading14"/>
        <w:jc w:val="center"/>
        <w:rPr>
          <w:b w:val="0"/>
          <w:i/>
          <w:sz w:val="24"/>
          <w:u w:val="none"/>
        </w:rPr>
      </w:pPr>
      <w:r w:rsidRPr="00DC2D64">
        <w:rPr>
          <w:b w:val="0"/>
          <w:i/>
          <w:sz w:val="24"/>
          <w:u w:val="none"/>
        </w:rPr>
        <w:t xml:space="preserve">Figure </w:t>
      </w:r>
      <w:r w:rsidR="00F42E82">
        <w:rPr>
          <w:b w:val="0"/>
          <w:i/>
          <w:sz w:val="24"/>
          <w:u w:val="none"/>
        </w:rPr>
        <w:t>9</w:t>
      </w:r>
      <w:r w:rsidR="0061515C">
        <w:rPr>
          <w:b w:val="0"/>
          <w:i/>
          <w:sz w:val="24"/>
          <w:u w:val="none"/>
        </w:rPr>
        <w:t>.7.Contact details tab</w:t>
      </w:r>
    </w:p>
    <w:p w14:paraId="29385888" w14:textId="77777777" w:rsidR="00950840" w:rsidRDefault="00950840" w:rsidP="00950840">
      <w:pPr>
        <w:pStyle w:val="Heading14"/>
        <w:jc w:val="center"/>
      </w:pPr>
    </w:p>
    <w:p w14:paraId="71A92A7A" w14:textId="100FC456" w:rsidR="00950840" w:rsidRDefault="0061515C" w:rsidP="00950840">
      <w:pPr>
        <w:pStyle w:val="Heading14"/>
        <w:jc w:val="center"/>
      </w:pPr>
      <w:r>
        <w:rPr>
          <w:noProof/>
        </w:rPr>
        <w:lastRenderedPageBreak/>
        <w:drawing>
          <wp:inline distT="0" distB="0" distL="0" distR="0" wp14:anchorId="727D971D" wp14:editId="3D590026">
            <wp:extent cx="6120130" cy="4007228"/>
            <wp:effectExtent l="0" t="0" r="0" b="0"/>
            <wp:docPr id="24" name="Picture 24" descr="C:\Users\nari\AppData\Local\Microsoft\Windows\INetCache\Content.Word\pw_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nari\AppData\Local\Microsoft\Windows\INetCache\Content.Word\pw_change.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120130" cy="4007228"/>
                    </a:xfrm>
                    <a:prstGeom prst="rect">
                      <a:avLst/>
                    </a:prstGeom>
                    <a:noFill/>
                    <a:ln>
                      <a:noFill/>
                    </a:ln>
                  </pic:spPr>
                </pic:pic>
              </a:graphicData>
            </a:graphic>
          </wp:inline>
        </w:drawing>
      </w:r>
    </w:p>
    <w:p w14:paraId="60326327" w14:textId="17804770" w:rsidR="00DC2D64" w:rsidRPr="00DC2D64" w:rsidRDefault="00F42E82" w:rsidP="00950840">
      <w:pPr>
        <w:pStyle w:val="Heading14"/>
        <w:jc w:val="center"/>
        <w:rPr>
          <w:b w:val="0"/>
          <w:i/>
          <w:sz w:val="24"/>
          <w:u w:val="none"/>
        </w:rPr>
      </w:pPr>
      <w:r>
        <w:rPr>
          <w:b w:val="0"/>
          <w:i/>
          <w:sz w:val="24"/>
          <w:u w:val="none"/>
        </w:rPr>
        <w:t>Figure 9</w:t>
      </w:r>
      <w:r w:rsidR="00DC2D64" w:rsidRPr="00DC2D64">
        <w:rPr>
          <w:b w:val="0"/>
          <w:i/>
          <w:sz w:val="24"/>
          <w:u w:val="none"/>
        </w:rPr>
        <w:t>.8</w:t>
      </w:r>
      <w:r w:rsidR="0061515C">
        <w:rPr>
          <w:b w:val="0"/>
          <w:i/>
          <w:sz w:val="24"/>
          <w:u w:val="none"/>
        </w:rPr>
        <w:t>.Change Password tab</w:t>
      </w:r>
    </w:p>
    <w:p w14:paraId="01CF78B2" w14:textId="77777777" w:rsidR="00950840" w:rsidRDefault="00950840" w:rsidP="00DC2D64">
      <w:pPr>
        <w:pStyle w:val="Heading14"/>
        <w:tabs>
          <w:tab w:val="left" w:pos="5490"/>
        </w:tabs>
        <w:jc w:val="center"/>
      </w:pPr>
    </w:p>
    <w:p w14:paraId="0F55E736" w14:textId="387FCEAB" w:rsidR="00950840" w:rsidRDefault="0061515C" w:rsidP="00950840">
      <w:pPr>
        <w:pStyle w:val="Heading14"/>
        <w:jc w:val="center"/>
      </w:pPr>
      <w:r>
        <w:rPr>
          <w:noProof/>
        </w:rPr>
        <w:drawing>
          <wp:inline distT="0" distB="0" distL="0" distR="0" wp14:anchorId="7593ECF1" wp14:editId="3F64B729">
            <wp:extent cx="5934075" cy="3433609"/>
            <wp:effectExtent l="0" t="0" r="0" b="0"/>
            <wp:docPr id="25" name="Picture 25" descr="C:\Users\nari\AppData\Local\Microsoft\Windows\INetCache\Content.Word\log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nari\AppData\Local\Microsoft\Windows\INetCache\Content.Word\logout.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2393" cy="3438422"/>
                    </a:xfrm>
                    <a:prstGeom prst="rect">
                      <a:avLst/>
                    </a:prstGeom>
                    <a:noFill/>
                    <a:ln>
                      <a:noFill/>
                    </a:ln>
                  </pic:spPr>
                </pic:pic>
              </a:graphicData>
            </a:graphic>
          </wp:inline>
        </w:drawing>
      </w:r>
    </w:p>
    <w:p w14:paraId="6D93ABFA" w14:textId="78C96B9B" w:rsidR="00950840" w:rsidRPr="0061515C" w:rsidRDefault="00F42E82" w:rsidP="0061515C">
      <w:pPr>
        <w:pStyle w:val="Heading14"/>
        <w:jc w:val="center"/>
        <w:rPr>
          <w:b w:val="0"/>
          <w:i/>
          <w:sz w:val="24"/>
          <w:u w:val="none"/>
        </w:rPr>
      </w:pPr>
      <w:r>
        <w:rPr>
          <w:b w:val="0"/>
          <w:i/>
          <w:sz w:val="24"/>
          <w:u w:val="none"/>
        </w:rPr>
        <w:t>Figure 9</w:t>
      </w:r>
      <w:r w:rsidR="00DC2D64" w:rsidRPr="00DC2D64">
        <w:rPr>
          <w:b w:val="0"/>
          <w:i/>
          <w:sz w:val="24"/>
          <w:u w:val="none"/>
        </w:rPr>
        <w:t>.9.</w:t>
      </w:r>
      <w:r w:rsidR="0061515C">
        <w:rPr>
          <w:b w:val="0"/>
          <w:i/>
          <w:sz w:val="24"/>
          <w:u w:val="none"/>
        </w:rPr>
        <w:t xml:space="preserve"> Logout page</w:t>
      </w:r>
    </w:p>
    <w:p w14:paraId="553990DA" w14:textId="42475FD7" w:rsidR="00950840" w:rsidRDefault="0061515C" w:rsidP="00950840">
      <w:pPr>
        <w:pStyle w:val="Heading14"/>
        <w:jc w:val="center"/>
      </w:pPr>
      <w:r>
        <w:rPr>
          <w:noProof/>
        </w:rPr>
        <w:lastRenderedPageBreak/>
        <w:drawing>
          <wp:inline distT="0" distB="0" distL="0" distR="0" wp14:anchorId="2B79F052" wp14:editId="2AE8413B">
            <wp:extent cx="6120130" cy="3964868"/>
            <wp:effectExtent l="0" t="0" r="0" b="0"/>
            <wp:docPr id="27" name="Picture 27" descr="C:\Users\nari\AppData\Local\Microsoft\Windows\INetCache\Content.Word\sign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nari\AppData\Local\Microsoft\Windows\INetCache\Content.Word\signin.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120130" cy="3964868"/>
                    </a:xfrm>
                    <a:prstGeom prst="rect">
                      <a:avLst/>
                    </a:prstGeom>
                    <a:noFill/>
                    <a:ln>
                      <a:noFill/>
                    </a:ln>
                  </pic:spPr>
                </pic:pic>
              </a:graphicData>
            </a:graphic>
          </wp:inline>
        </w:drawing>
      </w:r>
    </w:p>
    <w:p w14:paraId="1C76DEED" w14:textId="0514EB67" w:rsidR="00950840" w:rsidRPr="00DC2D64" w:rsidRDefault="00F42E82" w:rsidP="00950840">
      <w:pPr>
        <w:pStyle w:val="Heading14"/>
        <w:jc w:val="center"/>
        <w:rPr>
          <w:b w:val="0"/>
          <w:i/>
          <w:sz w:val="24"/>
          <w:u w:val="none"/>
        </w:rPr>
      </w:pPr>
      <w:r>
        <w:rPr>
          <w:b w:val="0"/>
          <w:i/>
          <w:sz w:val="24"/>
          <w:u w:val="none"/>
        </w:rPr>
        <w:t>Figure 9.10</w:t>
      </w:r>
      <w:r w:rsidR="0061515C">
        <w:rPr>
          <w:b w:val="0"/>
          <w:i/>
          <w:sz w:val="24"/>
          <w:u w:val="none"/>
        </w:rPr>
        <w:t>. Home Screen</w:t>
      </w:r>
    </w:p>
    <w:p w14:paraId="08CAFB0A" w14:textId="436E4149" w:rsidR="00790649" w:rsidRDefault="0061515C" w:rsidP="00950840">
      <w:pPr>
        <w:pStyle w:val="Heading14"/>
        <w:jc w:val="center"/>
      </w:pPr>
      <w:r>
        <w:rPr>
          <w:noProof/>
        </w:rPr>
        <w:drawing>
          <wp:inline distT="0" distB="0" distL="0" distR="0" wp14:anchorId="5CC37709" wp14:editId="6190E974">
            <wp:extent cx="6120130" cy="2726503"/>
            <wp:effectExtent l="0" t="0" r="0" b="0"/>
            <wp:docPr id="28" name="Picture 28" descr="C:\Users\nari\AppData\Local\Microsoft\Windows\INetCache\Content.Word\forg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nari\AppData\Local\Microsoft\Windows\INetCache\Content.Word\forgot.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6120130" cy="2726503"/>
                    </a:xfrm>
                    <a:prstGeom prst="rect">
                      <a:avLst/>
                    </a:prstGeom>
                    <a:noFill/>
                    <a:ln>
                      <a:noFill/>
                    </a:ln>
                  </pic:spPr>
                </pic:pic>
              </a:graphicData>
            </a:graphic>
          </wp:inline>
        </w:drawing>
      </w:r>
    </w:p>
    <w:p w14:paraId="33302168" w14:textId="64A9E802" w:rsidR="00036C70" w:rsidRPr="00036C70" w:rsidRDefault="00F42E82" w:rsidP="00036C70">
      <w:pPr>
        <w:pStyle w:val="Heading14"/>
        <w:jc w:val="center"/>
        <w:rPr>
          <w:b w:val="0"/>
          <w:i/>
          <w:sz w:val="24"/>
          <w:u w:val="none"/>
        </w:rPr>
      </w:pPr>
      <w:r>
        <w:rPr>
          <w:b w:val="0"/>
          <w:i/>
          <w:sz w:val="24"/>
          <w:u w:val="none"/>
        </w:rPr>
        <w:t>Figure 9.11</w:t>
      </w:r>
      <w:r w:rsidR="0061515C">
        <w:rPr>
          <w:b w:val="0"/>
          <w:i/>
          <w:sz w:val="24"/>
          <w:u w:val="none"/>
        </w:rPr>
        <w:t xml:space="preserve">.Forgot </w:t>
      </w:r>
      <w:r w:rsidR="00036C70">
        <w:rPr>
          <w:b w:val="0"/>
          <w:i/>
          <w:sz w:val="24"/>
          <w:u w:val="none"/>
        </w:rPr>
        <w:t>Password</w:t>
      </w:r>
    </w:p>
    <w:p w14:paraId="068054B5" w14:textId="031708C0" w:rsidR="00036C70" w:rsidRDefault="00F75B21" w:rsidP="00950840">
      <w:pPr>
        <w:pStyle w:val="Heading14"/>
        <w:jc w:val="center"/>
        <w:rPr>
          <w:noProof/>
          <w:lang w:bidi="te-IN"/>
        </w:rPr>
      </w:pPr>
      <w:r w:rsidRPr="00F42E82">
        <w:rPr>
          <w:noProof/>
          <w:sz w:val="24"/>
          <w:szCs w:val="24"/>
        </w:rPr>
        <w:lastRenderedPageBreak/>
        <w:drawing>
          <wp:inline distT="0" distB="0" distL="0" distR="0" wp14:anchorId="25B7602E" wp14:editId="06F1818F">
            <wp:extent cx="5943600" cy="4754880"/>
            <wp:effectExtent l="0" t="0" r="0" b="7620"/>
            <wp:docPr id="16" name="Picture 16"/>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48"/>
                    <a:stretch>
                      <a:fillRect/>
                    </a:stretch>
                  </pic:blipFill>
                  <pic:spPr>
                    <a:xfrm>
                      <a:off x="0" y="0"/>
                      <a:ext cx="5943600" cy="4754880"/>
                    </a:xfrm>
                    <a:prstGeom prst="rect">
                      <a:avLst/>
                    </a:prstGeom>
                  </pic:spPr>
                </pic:pic>
              </a:graphicData>
            </a:graphic>
          </wp:inline>
        </w:drawing>
      </w:r>
    </w:p>
    <w:p w14:paraId="2767FC52" w14:textId="3AE2D4EC" w:rsidR="00036C70" w:rsidRPr="00F75B21" w:rsidRDefault="00F75B21" w:rsidP="00F75B21">
      <w:pPr>
        <w:pStyle w:val="Heading14"/>
        <w:jc w:val="center"/>
        <w:rPr>
          <w:b w:val="0"/>
          <w:bCs/>
          <w:i/>
          <w:iCs/>
          <w:sz w:val="24"/>
          <w:szCs w:val="24"/>
          <w:u w:val="none"/>
        </w:rPr>
      </w:pPr>
      <w:r w:rsidRPr="00F42E82">
        <w:rPr>
          <w:b w:val="0"/>
          <w:bCs/>
          <w:i/>
          <w:iCs/>
          <w:sz w:val="24"/>
          <w:szCs w:val="24"/>
          <w:u w:val="none"/>
        </w:rPr>
        <w:t>Figure 9.12 Alert message</w:t>
      </w:r>
    </w:p>
    <w:p w14:paraId="22C8CA86" w14:textId="77777777" w:rsidR="009529FE" w:rsidRDefault="009529FE" w:rsidP="00036C70">
      <w:pPr>
        <w:pStyle w:val="Heading14"/>
        <w:rPr>
          <w:noProof/>
          <w:u w:val="none"/>
          <w:lang w:bidi="te-IN"/>
        </w:rPr>
      </w:pPr>
    </w:p>
    <w:p w14:paraId="0C0E35D9" w14:textId="77777777" w:rsidR="009529FE" w:rsidRDefault="009529FE" w:rsidP="00036C70">
      <w:pPr>
        <w:pStyle w:val="Heading14"/>
        <w:rPr>
          <w:noProof/>
          <w:u w:val="none"/>
          <w:lang w:bidi="te-IN"/>
        </w:rPr>
      </w:pPr>
    </w:p>
    <w:p w14:paraId="15D36FD9" w14:textId="77777777" w:rsidR="009529FE" w:rsidRDefault="009529FE" w:rsidP="00036C70">
      <w:pPr>
        <w:pStyle w:val="Heading14"/>
        <w:rPr>
          <w:noProof/>
          <w:u w:val="none"/>
          <w:lang w:bidi="te-IN"/>
        </w:rPr>
      </w:pPr>
    </w:p>
    <w:p w14:paraId="6B76840A" w14:textId="77777777" w:rsidR="009529FE" w:rsidRDefault="009529FE" w:rsidP="00064C27">
      <w:pPr>
        <w:pStyle w:val="Heading14"/>
        <w:jc w:val="both"/>
        <w:rPr>
          <w:noProof/>
          <w:u w:val="none"/>
          <w:lang w:bidi="te-IN"/>
        </w:rPr>
      </w:pPr>
    </w:p>
    <w:p w14:paraId="3CB453EB" w14:textId="77777777" w:rsidR="009529FE" w:rsidRDefault="009529FE" w:rsidP="00064C27">
      <w:pPr>
        <w:pStyle w:val="Heading14"/>
        <w:jc w:val="both"/>
        <w:rPr>
          <w:noProof/>
          <w:u w:val="none"/>
          <w:lang w:bidi="te-IN"/>
        </w:rPr>
      </w:pPr>
    </w:p>
    <w:p w14:paraId="6D042194" w14:textId="77777777" w:rsidR="009529FE" w:rsidRDefault="009529FE" w:rsidP="00064C27">
      <w:pPr>
        <w:pStyle w:val="Heading14"/>
        <w:jc w:val="both"/>
        <w:rPr>
          <w:noProof/>
          <w:u w:val="none"/>
          <w:lang w:bidi="te-IN"/>
        </w:rPr>
      </w:pPr>
    </w:p>
    <w:p w14:paraId="52892858" w14:textId="77777777" w:rsidR="009529FE" w:rsidRDefault="009529FE" w:rsidP="00064C27">
      <w:pPr>
        <w:pStyle w:val="Heading14"/>
        <w:jc w:val="both"/>
        <w:rPr>
          <w:noProof/>
          <w:u w:val="none"/>
          <w:lang w:bidi="te-IN"/>
        </w:rPr>
      </w:pPr>
    </w:p>
    <w:p w14:paraId="72DDA24A" w14:textId="77777777" w:rsidR="009529FE" w:rsidRDefault="009529FE" w:rsidP="00064C27">
      <w:pPr>
        <w:pStyle w:val="Heading14"/>
        <w:jc w:val="both"/>
        <w:rPr>
          <w:noProof/>
          <w:u w:val="none"/>
          <w:lang w:bidi="te-IN"/>
        </w:rPr>
      </w:pPr>
    </w:p>
    <w:p w14:paraId="3BA7E76C" w14:textId="77777777" w:rsidR="009529FE" w:rsidRDefault="009529FE" w:rsidP="00064C27">
      <w:pPr>
        <w:pStyle w:val="Heading14"/>
        <w:jc w:val="both"/>
        <w:rPr>
          <w:noProof/>
          <w:u w:val="none"/>
          <w:lang w:bidi="te-IN"/>
        </w:rPr>
      </w:pPr>
    </w:p>
    <w:p w14:paraId="5B47AF54" w14:textId="538EB1A3" w:rsidR="00036C70" w:rsidRDefault="00F75B21" w:rsidP="00B83EB1">
      <w:pPr>
        <w:pStyle w:val="Heading14"/>
        <w:spacing w:line="360" w:lineRule="auto"/>
        <w:jc w:val="both"/>
        <w:rPr>
          <w:noProof/>
          <w:u w:val="none"/>
          <w:lang w:bidi="te-IN"/>
        </w:rPr>
      </w:pPr>
      <w:r>
        <w:rPr>
          <w:noProof/>
          <w:u w:val="none"/>
          <w:lang w:bidi="te-IN"/>
        </w:rPr>
        <w:t>10.</w:t>
      </w:r>
      <w:r w:rsidR="00862352">
        <w:rPr>
          <w:noProof/>
          <w:u w:val="none"/>
          <w:lang w:bidi="te-IN"/>
        </w:rPr>
        <w:t>Steps to create Spring JDBC Template:</w:t>
      </w:r>
    </w:p>
    <w:p w14:paraId="15593472" w14:textId="3CC5C870" w:rsidR="00862352" w:rsidRPr="00862352" w:rsidRDefault="00862352" w:rsidP="00B83EB1">
      <w:pPr>
        <w:pStyle w:val="Heading14"/>
        <w:spacing w:line="360" w:lineRule="auto"/>
        <w:jc w:val="both"/>
        <w:rPr>
          <w:b w:val="0"/>
          <w:bCs/>
          <w:noProof/>
          <w:sz w:val="24"/>
          <w:szCs w:val="24"/>
          <w:u w:val="none"/>
          <w:lang w:bidi="te-IN"/>
        </w:rPr>
      </w:pPr>
      <w:r w:rsidRPr="00F42E82">
        <w:rPr>
          <w:b w:val="0"/>
          <w:bCs/>
          <w:noProof/>
          <w:u w:val="none"/>
          <w:lang w:bidi="te-IN"/>
        </w:rPr>
        <w:t>1</w:t>
      </w:r>
      <w:r w:rsidRPr="00862352">
        <w:rPr>
          <w:b w:val="0"/>
          <w:bCs/>
          <w:noProof/>
          <w:sz w:val="24"/>
          <w:szCs w:val="24"/>
          <w:u w:val="none"/>
          <w:lang w:bidi="te-IN"/>
        </w:rPr>
        <w:t>.Create a table with a valid tablename and required columns using My Sql,Oracle etc.</w:t>
      </w:r>
    </w:p>
    <w:p w14:paraId="4273AE2D" w14:textId="277A8F5B" w:rsidR="00862352" w:rsidRPr="00862352" w:rsidRDefault="00862352" w:rsidP="00B83EB1">
      <w:pPr>
        <w:pStyle w:val="Heading14"/>
        <w:spacing w:line="360" w:lineRule="auto"/>
        <w:jc w:val="both"/>
        <w:rPr>
          <w:b w:val="0"/>
          <w:bCs/>
          <w:noProof/>
          <w:sz w:val="24"/>
          <w:szCs w:val="24"/>
          <w:u w:val="none"/>
          <w:lang w:bidi="te-IN"/>
        </w:rPr>
      </w:pPr>
      <w:r w:rsidRPr="00862352">
        <w:rPr>
          <w:b w:val="0"/>
          <w:bCs/>
          <w:noProof/>
          <w:sz w:val="24"/>
          <w:szCs w:val="24"/>
          <w:u w:val="none"/>
          <w:lang w:bidi="te-IN"/>
        </w:rPr>
        <w:t>2.Create a bean class which consists of getter and settor methods</w:t>
      </w:r>
    </w:p>
    <w:p w14:paraId="6764F792" w14:textId="3C580BF3" w:rsidR="00862352" w:rsidRPr="00862352" w:rsidRDefault="00862352" w:rsidP="00B83EB1">
      <w:pPr>
        <w:pStyle w:val="Heading14"/>
        <w:spacing w:line="360" w:lineRule="auto"/>
        <w:jc w:val="both"/>
        <w:rPr>
          <w:b w:val="0"/>
          <w:bCs/>
          <w:noProof/>
          <w:sz w:val="24"/>
          <w:szCs w:val="24"/>
          <w:u w:val="none"/>
          <w:lang w:bidi="te-IN"/>
        </w:rPr>
      </w:pPr>
      <w:r w:rsidRPr="00862352">
        <w:rPr>
          <w:b w:val="0"/>
          <w:bCs/>
          <w:noProof/>
          <w:sz w:val="24"/>
          <w:szCs w:val="24"/>
          <w:u w:val="none"/>
          <w:lang w:bidi="te-IN"/>
        </w:rPr>
        <w:t>3.Create a DataAccessObject class which consists of jdbc Template</w:t>
      </w:r>
      <w:r w:rsidR="002178AD">
        <w:rPr>
          <w:b w:val="0"/>
          <w:bCs/>
          <w:noProof/>
          <w:sz w:val="24"/>
          <w:szCs w:val="24"/>
          <w:u w:val="none"/>
          <w:lang w:bidi="te-IN"/>
        </w:rPr>
        <w:t xml:space="preserve"> along with the requried methods</w:t>
      </w:r>
    </w:p>
    <w:p w14:paraId="3220200D" w14:textId="77777777" w:rsidR="002178AD" w:rsidRPr="002178AD" w:rsidRDefault="00862352" w:rsidP="00B83EB1">
      <w:pPr>
        <w:pStyle w:val="Heading14"/>
        <w:spacing w:line="360" w:lineRule="auto"/>
        <w:jc w:val="both"/>
        <w:rPr>
          <w:b w:val="0"/>
          <w:bCs/>
          <w:sz w:val="24"/>
          <w:szCs w:val="24"/>
          <w:u w:val="none"/>
        </w:rPr>
      </w:pPr>
      <w:r w:rsidRPr="002178AD">
        <w:rPr>
          <w:b w:val="0"/>
          <w:bCs/>
          <w:noProof/>
          <w:sz w:val="24"/>
          <w:szCs w:val="24"/>
          <w:u w:val="none"/>
          <w:lang w:bidi="te-IN"/>
        </w:rPr>
        <w:tab/>
        <w:t>Example:</w:t>
      </w:r>
      <w:r w:rsidRPr="002178AD">
        <w:rPr>
          <w:b w:val="0"/>
          <w:bCs/>
          <w:sz w:val="24"/>
          <w:szCs w:val="24"/>
          <w:u w:val="none"/>
        </w:rPr>
        <w:t xml:space="preserve"> </w:t>
      </w:r>
    </w:p>
    <w:p w14:paraId="45881381" w14:textId="157A69DE" w:rsidR="002178AD" w:rsidRDefault="002178AD" w:rsidP="00B83EB1">
      <w:pPr>
        <w:pStyle w:val="Heading14"/>
        <w:spacing w:line="360" w:lineRule="auto"/>
        <w:jc w:val="both"/>
        <w:rPr>
          <w:b w:val="0"/>
          <w:bCs/>
          <w:color w:val="000000" w:themeColor="text1"/>
          <w:sz w:val="24"/>
          <w:szCs w:val="24"/>
          <w:u w:val="none"/>
          <w:bdr w:val="none" w:sz="0" w:space="0" w:color="auto" w:frame="1"/>
          <w:lang w:bidi="te-IN"/>
        </w:rPr>
      </w:pPr>
      <w:r w:rsidRPr="002178AD">
        <w:rPr>
          <w:b w:val="0"/>
          <w:bCs/>
          <w:color w:val="000000" w:themeColor="text1"/>
          <w:sz w:val="24"/>
          <w:szCs w:val="24"/>
          <w:u w:val="none"/>
          <w:bdr w:val="none" w:sz="0" w:space="0" w:color="auto" w:frame="1"/>
          <w:lang w:bidi="te-IN"/>
        </w:rPr>
        <w:t>import org.springframework.jdbc.core.JdbcTemplate;  </w:t>
      </w:r>
    </w:p>
    <w:p w14:paraId="27B14654" w14:textId="56E3C122" w:rsidR="00AF52D6" w:rsidRPr="002178AD" w:rsidRDefault="00AF52D6" w:rsidP="00B83EB1">
      <w:pPr>
        <w:pStyle w:val="Heading14"/>
        <w:spacing w:line="360" w:lineRule="auto"/>
        <w:jc w:val="both"/>
        <w:rPr>
          <w:b w:val="0"/>
          <w:bCs/>
          <w:sz w:val="24"/>
          <w:szCs w:val="24"/>
          <w:u w:val="none"/>
        </w:rPr>
      </w:pPr>
      <w:r>
        <w:rPr>
          <w:b w:val="0"/>
          <w:bCs/>
          <w:color w:val="000000" w:themeColor="text1"/>
          <w:sz w:val="24"/>
          <w:szCs w:val="24"/>
          <w:u w:val="none"/>
          <w:bdr w:val="none" w:sz="0" w:space="0" w:color="auto" w:frame="1"/>
          <w:lang w:bidi="te-IN"/>
        </w:rPr>
        <w:t>import java.sql.DataSource;</w:t>
      </w:r>
    </w:p>
    <w:p w14:paraId="18CF2F30" w14:textId="28FE3CD8" w:rsidR="002178AD" w:rsidRPr="00BB02C1" w:rsidRDefault="00BB02C1" w:rsidP="00B83EB1">
      <w:pPr>
        <w:pStyle w:val="Heading14"/>
        <w:spacing w:line="360" w:lineRule="auto"/>
        <w:jc w:val="both"/>
        <w:rPr>
          <w:b w:val="0"/>
          <w:bCs/>
          <w:sz w:val="24"/>
          <w:szCs w:val="24"/>
          <w:u w:val="none"/>
        </w:rPr>
      </w:pPr>
      <w:r>
        <w:rPr>
          <w:b w:val="0"/>
          <w:bCs/>
          <w:sz w:val="24"/>
          <w:szCs w:val="24"/>
          <w:u w:val="none"/>
        </w:rPr>
        <w:tab/>
        <w:t>private DataSource datasource;</w:t>
      </w:r>
    </w:p>
    <w:p w14:paraId="3485B6E6" w14:textId="53160688" w:rsidR="00862352" w:rsidRDefault="00862352" w:rsidP="00B83EB1">
      <w:pPr>
        <w:pStyle w:val="Heading14"/>
        <w:spacing w:line="360" w:lineRule="auto"/>
        <w:jc w:val="both"/>
        <w:rPr>
          <w:b w:val="0"/>
          <w:bCs/>
          <w:sz w:val="24"/>
          <w:szCs w:val="24"/>
          <w:u w:val="none"/>
        </w:rPr>
      </w:pPr>
      <w:r w:rsidRPr="00862352">
        <w:rPr>
          <w:b w:val="0"/>
          <w:bCs/>
          <w:sz w:val="24"/>
          <w:szCs w:val="24"/>
          <w:u w:val="none"/>
        </w:rPr>
        <w:t xml:space="preserve">        Private jdbcTemplate jdbcTemplateObject</w:t>
      </w:r>
      <w:r w:rsidR="00BB02C1">
        <w:rPr>
          <w:b w:val="0"/>
          <w:bCs/>
          <w:sz w:val="24"/>
          <w:szCs w:val="24"/>
          <w:u w:val="none"/>
        </w:rPr>
        <w:t>;</w:t>
      </w:r>
    </w:p>
    <w:p w14:paraId="3C70EBE2" w14:textId="6813B3F4" w:rsidR="00BB02C1" w:rsidRDefault="00BB02C1" w:rsidP="00B83EB1">
      <w:pPr>
        <w:pStyle w:val="Heading14"/>
        <w:spacing w:line="360" w:lineRule="auto"/>
        <w:jc w:val="both"/>
        <w:rPr>
          <w:b w:val="0"/>
          <w:bCs/>
          <w:sz w:val="24"/>
          <w:szCs w:val="24"/>
          <w:u w:val="none"/>
        </w:rPr>
      </w:pPr>
      <w:r>
        <w:rPr>
          <w:b w:val="0"/>
          <w:bCs/>
          <w:sz w:val="24"/>
          <w:szCs w:val="24"/>
          <w:u w:val="none"/>
        </w:rPr>
        <w:tab/>
        <w:t>Public void setDatasource(Datasource datasource)</w:t>
      </w:r>
    </w:p>
    <w:p w14:paraId="5AFAF19B" w14:textId="239AF445" w:rsidR="00BB02C1" w:rsidRDefault="00BB02C1" w:rsidP="00B83EB1">
      <w:pPr>
        <w:pStyle w:val="Heading14"/>
        <w:spacing w:line="360" w:lineRule="auto"/>
        <w:ind w:left="720" w:firstLine="720"/>
        <w:jc w:val="both"/>
        <w:rPr>
          <w:b w:val="0"/>
          <w:bCs/>
          <w:sz w:val="24"/>
          <w:szCs w:val="24"/>
          <w:u w:val="none"/>
        </w:rPr>
      </w:pPr>
      <w:r>
        <w:rPr>
          <w:b w:val="0"/>
          <w:bCs/>
          <w:sz w:val="24"/>
          <w:szCs w:val="24"/>
          <w:u w:val="none"/>
        </w:rPr>
        <w:t>{</w:t>
      </w:r>
    </w:p>
    <w:p w14:paraId="0A99B43E" w14:textId="590B1592" w:rsidR="00BB02C1" w:rsidRDefault="00BB02C1" w:rsidP="00B83EB1">
      <w:pPr>
        <w:pStyle w:val="Heading14"/>
        <w:spacing w:line="360" w:lineRule="auto"/>
        <w:ind w:left="720" w:firstLine="720"/>
        <w:jc w:val="both"/>
        <w:rPr>
          <w:b w:val="0"/>
          <w:bCs/>
          <w:sz w:val="24"/>
          <w:szCs w:val="24"/>
          <w:u w:val="none"/>
        </w:rPr>
      </w:pPr>
      <w:r>
        <w:rPr>
          <w:b w:val="0"/>
          <w:bCs/>
          <w:sz w:val="24"/>
          <w:szCs w:val="24"/>
          <w:u w:val="none"/>
        </w:rPr>
        <w:tab/>
        <w:t>this.datasource=datasource;</w:t>
      </w:r>
    </w:p>
    <w:p w14:paraId="1B8F06F8" w14:textId="64B1A4F2" w:rsidR="00BB02C1" w:rsidRDefault="00BB02C1" w:rsidP="00B83EB1">
      <w:pPr>
        <w:pStyle w:val="Heading14"/>
        <w:spacing w:line="360" w:lineRule="auto"/>
        <w:ind w:left="720" w:firstLine="720"/>
        <w:jc w:val="both"/>
        <w:rPr>
          <w:b w:val="0"/>
          <w:bCs/>
          <w:sz w:val="24"/>
          <w:szCs w:val="24"/>
          <w:u w:val="none"/>
        </w:rPr>
      </w:pPr>
      <w:r>
        <w:rPr>
          <w:b w:val="0"/>
          <w:bCs/>
          <w:sz w:val="24"/>
          <w:szCs w:val="24"/>
          <w:u w:val="none"/>
        </w:rPr>
        <w:tab/>
        <w:t>this.jdbcTemplate=jdbcTemplate(DataSource datasource);</w:t>
      </w:r>
    </w:p>
    <w:p w14:paraId="0E11C876" w14:textId="5B440399" w:rsidR="00BB02C1" w:rsidRDefault="00BB02C1" w:rsidP="00B83EB1">
      <w:pPr>
        <w:pStyle w:val="Heading14"/>
        <w:spacing w:line="360" w:lineRule="auto"/>
        <w:ind w:left="720" w:firstLine="720"/>
        <w:jc w:val="both"/>
        <w:rPr>
          <w:b w:val="0"/>
          <w:bCs/>
          <w:sz w:val="24"/>
          <w:szCs w:val="24"/>
          <w:u w:val="none"/>
        </w:rPr>
      </w:pPr>
      <w:r>
        <w:rPr>
          <w:b w:val="0"/>
          <w:bCs/>
          <w:sz w:val="24"/>
          <w:szCs w:val="24"/>
          <w:u w:val="none"/>
        </w:rPr>
        <w:t>}</w:t>
      </w:r>
    </w:p>
    <w:p w14:paraId="18D73E87" w14:textId="51C9B84E" w:rsidR="00862352" w:rsidRDefault="002178AD" w:rsidP="00B83EB1">
      <w:pPr>
        <w:pStyle w:val="Heading14"/>
        <w:spacing w:line="360" w:lineRule="auto"/>
        <w:jc w:val="both"/>
        <w:rPr>
          <w:b w:val="0"/>
          <w:bCs/>
          <w:color w:val="000000" w:themeColor="text1"/>
          <w:sz w:val="24"/>
          <w:szCs w:val="24"/>
          <w:u w:val="none"/>
        </w:rPr>
      </w:pPr>
      <w:r>
        <w:rPr>
          <w:color w:val="000000" w:themeColor="text1"/>
          <w:u w:val="none"/>
        </w:rPr>
        <w:t>4.</w:t>
      </w:r>
      <w:r w:rsidR="004E75D0" w:rsidRPr="004E75D0">
        <w:rPr>
          <w:b w:val="0"/>
          <w:bCs/>
          <w:color w:val="000000"/>
          <w:sz w:val="24"/>
          <w:szCs w:val="24"/>
          <w:u w:val="none"/>
          <w:shd w:val="clear" w:color="auto" w:fill="FFFFFF"/>
        </w:rPr>
        <w:t>The</w:t>
      </w:r>
      <w:r w:rsidR="004E75D0" w:rsidRPr="004E75D0">
        <w:rPr>
          <w:rStyle w:val="apple-converted-space"/>
          <w:color w:val="000000"/>
          <w:sz w:val="24"/>
          <w:szCs w:val="24"/>
          <w:u w:val="none"/>
          <w:shd w:val="clear" w:color="auto" w:fill="FFFFFF"/>
        </w:rPr>
        <w:t> </w:t>
      </w:r>
      <w:r w:rsidR="004E75D0" w:rsidRPr="004E75D0">
        <w:rPr>
          <w:rStyle w:val="Strong"/>
          <w:color w:val="000000"/>
          <w:sz w:val="24"/>
          <w:szCs w:val="24"/>
          <w:u w:val="none"/>
          <w:shd w:val="clear" w:color="auto" w:fill="FFFFFF"/>
        </w:rPr>
        <w:t>DriverManager</w:t>
      </w:r>
      <w:r w:rsidR="00B83EB1">
        <w:rPr>
          <w:rStyle w:val="Strong"/>
          <w:color w:val="000000"/>
          <w:sz w:val="24"/>
          <w:szCs w:val="24"/>
          <w:u w:val="none"/>
          <w:shd w:val="clear" w:color="auto" w:fill="FFFFFF"/>
        </w:rPr>
        <w:t xml:space="preserve"> </w:t>
      </w:r>
      <w:r w:rsidR="004E75D0" w:rsidRPr="004E75D0">
        <w:rPr>
          <w:rStyle w:val="Strong"/>
          <w:color w:val="000000"/>
          <w:sz w:val="24"/>
          <w:szCs w:val="24"/>
          <w:u w:val="none"/>
          <w:shd w:val="clear" w:color="auto" w:fill="FFFFFF"/>
        </w:rPr>
        <w:t>DataSource</w:t>
      </w:r>
      <w:r w:rsidR="004E75D0" w:rsidRPr="004E75D0">
        <w:rPr>
          <w:rStyle w:val="apple-converted-space"/>
          <w:color w:val="000000"/>
          <w:sz w:val="24"/>
          <w:szCs w:val="24"/>
          <w:u w:val="none"/>
          <w:shd w:val="clear" w:color="auto" w:fill="FFFFFF"/>
        </w:rPr>
        <w:t> </w:t>
      </w:r>
      <w:r w:rsidR="004E75D0" w:rsidRPr="004E75D0">
        <w:rPr>
          <w:b w:val="0"/>
          <w:bCs/>
          <w:color w:val="000000"/>
          <w:sz w:val="24"/>
          <w:szCs w:val="24"/>
          <w:u w:val="none"/>
          <w:shd w:val="clear" w:color="auto" w:fill="FFFFFF"/>
        </w:rPr>
        <w:t>is used to contain the information about the database such as driver class name, connnection URL, username and password.</w:t>
      </w:r>
      <w:r w:rsidR="004E75D0" w:rsidRPr="004E75D0">
        <w:rPr>
          <w:b w:val="0"/>
          <w:bCs/>
          <w:color w:val="000000" w:themeColor="text1"/>
          <w:sz w:val="24"/>
          <w:szCs w:val="24"/>
          <w:u w:val="none"/>
        </w:rPr>
        <w:t xml:space="preserve"> </w:t>
      </w:r>
      <w:r w:rsidR="004E75D0">
        <w:rPr>
          <w:b w:val="0"/>
          <w:bCs/>
          <w:color w:val="000000" w:themeColor="text1"/>
          <w:sz w:val="24"/>
          <w:szCs w:val="24"/>
          <w:u w:val="none"/>
        </w:rPr>
        <w:t>Hence the applicationcontext.html must be updated with bean through setter injection or constructor injection.</w:t>
      </w:r>
    </w:p>
    <w:p w14:paraId="51DC1E4A" w14:textId="2C4BB3AC" w:rsidR="004E75D0" w:rsidRDefault="004E75D0" w:rsidP="00B83EB1">
      <w:pPr>
        <w:pStyle w:val="Heading14"/>
        <w:spacing w:line="360" w:lineRule="auto"/>
        <w:jc w:val="both"/>
        <w:rPr>
          <w:b w:val="0"/>
          <w:bCs/>
          <w:color w:val="000000" w:themeColor="text1"/>
          <w:sz w:val="24"/>
          <w:szCs w:val="24"/>
          <w:u w:val="none"/>
        </w:rPr>
      </w:pPr>
      <w:r>
        <w:rPr>
          <w:b w:val="0"/>
          <w:bCs/>
          <w:color w:val="000000" w:themeColor="text1"/>
          <w:sz w:val="24"/>
          <w:szCs w:val="24"/>
          <w:u w:val="none"/>
        </w:rPr>
        <w:t>Example:</w:t>
      </w:r>
    </w:p>
    <w:p w14:paraId="751B9DE6" w14:textId="77777777" w:rsidR="004E75D0" w:rsidRPr="004E75D0" w:rsidRDefault="004E75D0" w:rsidP="00B83EB1">
      <w:pPr>
        <w:widowControl/>
        <w:shd w:val="clear" w:color="auto" w:fill="FFFFFF"/>
        <w:suppressAutoHyphens w:val="0"/>
        <w:spacing w:line="360" w:lineRule="auto"/>
        <w:jc w:val="both"/>
        <w:rPr>
          <w:color w:val="000000" w:themeColor="text1"/>
          <w:sz w:val="24"/>
          <w:szCs w:val="24"/>
          <w:lang w:bidi="te-IN"/>
        </w:rPr>
      </w:pPr>
      <w:r w:rsidRPr="004E75D0">
        <w:rPr>
          <w:color w:val="000000" w:themeColor="text1"/>
          <w:sz w:val="24"/>
          <w:szCs w:val="24"/>
          <w:bdr w:val="none" w:sz="0" w:space="0" w:color="auto" w:frame="1"/>
          <w:lang w:bidi="te-IN"/>
        </w:rPr>
        <w:t>&lt;bean id="ds" </w:t>
      </w:r>
      <w:r w:rsidRPr="004E75D0">
        <w:rPr>
          <w:b/>
          <w:bCs/>
          <w:color w:val="000000" w:themeColor="text1"/>
          <w:sz w:val="24"/>
          <w:szCs w:val="24"/>
          <w:bdr w:val="none" w:sz="0" w:space="0" w:color="auto" w:frame="1"/>
          <w:lang w:bidi="te-IN"/>
        </w:rPr>
        <w:t>class</w:t>
      </w:r>
      <w:r w:rsidRPr="004E75D0">
        <w:rPr>
          <w:color w:val="000000" w:themeColor="text1"/>
          <w:sz w:val="24"/>
          <w:szCs w:val="24"/>
          <w:bdr w:val="none" w:sz="0" w:space="0" w:color="auto" w:frame="1"/>
          <w:lang w:bidi="te-IN"/>
        </w:rPr>
        <w:t>="org.springframework.jdbc.datasource.DriverManagerDataSource"&gt;  </w:t>
      </w:r>
    </w:p>
    <w:p w14:paraId="3F8564CF" w14:textId="537369E6" w:rsidR="004E75D0" w:rsidRPr="004E75D0" w:rsidRDefault="004E75D0" w:rsidP="00B83EB1">
      <w:pPr>
        <w:widowControl/>
        <w:shd w:val="clear" w:color="auto" w:fill="FFFFFF"/>
        <w:suppressAutoHyphens w:val="0"/>
        <w:spacing w:line="360" w:lineRule="auto"/>
        <w:jc w:val="both"/>
        <w:rPr>
          <w:color w:val="000000" w:themeColor="text1"/>
          <w:sz w:val="24"/>
          <w:szCs w:val="24"/>
          <w:lang w:bidi="te-IN"/>
        </w:rPr>
      </w:pPr>
      <w:r w:rsidRPr="004E75D0">
        <w:rPr>
          <w:color w:val="000000" w:themeColor="text1"/>
          <w:sz w:val="24"/>
          <w:szCs w:val="24"/>
          <w:bdr w:val="none" w:sz="0" w:space="0" w:color="auto" w:frame="1"/>
          <w:lang w:bidi="te-IN"/>
        </w:rPr>
        <w:t>&lt;property name="driverClassName" value=</w:t>
      </w:r>
      <w:r>
        <w:rPr>
          <w:color w:val="000000" w:themeColor="text1"/>
          <w:sz w:val="24"/>
          <w:szCs w:val="24"/>
          <w:bdr w:val="none" w:sz="0" w:space="0" w:color="auto" w:frame="1"/>
          <w:lang w:bidi="te-IN"/>
        </w:rPr>
        <w:t>"DriverName</w:t>
      </w:r>
      <w:r w:rsidRPr="004E75D0">
        <w:rPr>
          <w:color w:val="000000" w:themeColor="text1"/>
          <w:sz w:val="24"/>
          <w:szCs w:val="24"/>
          <w:bdr w:val="none" w:sz="0" w:space="0" w:color="auto" w:frame="1"/>
          <w:lang w:bidi="te-IN"/>
        </w:rPr>
        <w:t>" /&gt;  </w:t>
      </w:r>
    </w:p>
    <w:p w14:paraId="7B793489" w14:textId="2481FA28" w:rsidR="004E75D0" w:rsidRPr="004E75D0" w:rsidRDefault="004E75D0" w:rsidP="00B83EB1">
      <w:pPr>
        <w:widowControl/>
        <w:shd w:val="clear" w:color="auto" w:fill="FFFFFF"/>
        <w:suppressAutoHyphens w:val="0"/>
        <w:spacing w:line="360" w:lineRule="auto"/>
        <w:jc w:val="both"/>
        <w:rPr>
          <w:color w:val="000000" w:themeColor="text1"/>
          <w:sz w:val="24"/>
          <w:szCs w:val="24"/>
          <w:lang w:bidi="te-IN"/>
        </w:rPr>
      </w:pPr>
      <w:r w:rsidRPr="004E75D0">
        <w:rPr>
          <w:color w:val="000000" w:themeColor="text1"/>
          <w:sz w:val="24"/>
          <w:szCs w:val="24"/>
          <w:bdr w:val="none" w:sz="0" w:space="0" w:color="auto" w:frame="1"/>
          <w:lang w:bidi="te-IN"/>
        </w:rPr>
        <w:t>&lt;property name="url" value=</w:t>
      </w:r>
      <w:r>
        <w:rPr>
          <w:color w:val="000000" w:themeColor="text1"/>
          <w:sz w:val="24"/>
          <w:szCs w:val="24"/>
          <w:bdr w:val="none" w:sz="0" w:space="0" w:color="auto" w:frame="1"/>
          <w:lang w:bidi="te-IN"/>
        </w:rPr>
        <w:t>"Hostaddress</w:t>
      </w:r>
      <w:r w:rsidRPr="004E75D0">
        <w:rPr>
          <w:color w:val="000000" w:themeColor="text1"/>
          <w:sz w:val="24"/>
          <w:szCs w:val="24"/>
          <w:bdr w:val="none" w:sz="0" w:space="0" w:color="auto" w:frame="1"/>
          <w:lang w:bidi="te-IN"/>
        </w:rPr>
        <w:t>" /&gt;  </w:t>
      </w:r>
    </w:p>
    <w:p w14:paraId="73E155B7" w14:textId="0038F0DB" w:rsidR="004E75D0" w:rsidRPr="004E75D0" w:rsidRDefault="004E75D0" w:rsidP="00B83EB1">
      <w:pPr>
        <w:widowControl/>
        <w:shd w:val="clear" w:color="auto" w:fill="FFFFFF"/>
        <w:suppressAutoHyphens w:val="0"/>
        <w:spacing w:line="360" w:lineRule="auto"/>
        <w:jc w:val="both"/>
        <w:rPr>
          <w:color w:val="000000" w:themeColor="text1"/>
          <w:sz w:val="24"/>
          <w:szCs w:val="24"/>
          <w:lang w:bidi="te-IN"/>
        </w:rPr>
      </w:pPr>
      <w:r w:rsidRPr="004E75D0">
        <w:rPr>
          <w:color w:val="000000" w:themeColor="text1"/>
          <w:sz w:val="24"/>
          <w:szCs w:val="24"/>
          <w:bdr w:val="none" w:sz="0" w:space="0" w:color="auto" w:frame="1"/>
          <w:lang w:bidi="te-IN"/>
        </w:rPr>
        <w:t>&lt;property name</w:t>
      </w:r>
      <w:r w:rsidR="00AF52D6">
        <w:rPr>
          <w:color w:val="000000" w:themeColor="text1"/>
          <w:sz w:val="24"/>
          <w:szCs w:val="24"/>
          <w:bdr w:val="none" w:sz="0" w:space="0" w:color="auto" w:frame="1"/>
          <w:lang w:bidi="te-IN"/>
        </w:rPr>
        <w:t>="username" value="username</w:t>
      </w:r>
      <w:r w:rsidRPr="004E75D0">
        <w:rPr>
          <w:color w:val="000000" w:themeColor="text1"/>
          <w:sz w:val="24"/>
          <w:szCs w:val="24"/>
          <w:bdr w:val="none" w:sz="0" w:space="0" w:color="auto" w:frame="1"/>
          <w:lang w:bidi="te-IN"/>
        </w:rPr>
        <w:t>" /&gt;  </w:t>
      </w:r>
    </w:p>
    <w:p w14:paraId="26A247B1" w14:textId="5E03F792" w:rsidR="004E75D0" w:rsidRPr="004E75D0" w:rsidRDefault="004E75D0" w:rsidP="00B83EB1">
      <w:pPr>
        <w:widowControl/>
        <w:shd w:val="clear" w:color="auto" w:fill="FFFFFF"/>
        <w:suppressAutoHyphens w:val="0"/>
        <w:spacing w:line="360" w:lineRule="auto"/>
        <w:jc w:val="both"/>
        <w:rPr>
          <w:color w:val="000000" w:themeColor="text1"/>
          <w:sz w:val="24"/>
          <w:szCs w:val="24"/>
          <w:lang w:bidi="te-IN"/>
        </w:rPr>
      </w:pPr>
      <w:r w:rsidRPr="004E75D0">
        <w:rPr>
          <w:color w:val="000000" w:themeColor="text1"/>
          <w:sz w:val="24"/>
          <w:szCs w:val="24"/>
          <w:bdr w:val="none" w:sz="0" w:space="0" w:color="auto" w:frame="1"/>
          <w:lang w:bidi="te-IN"/>
        </w:rPr>
        <w:t>&lt;proper</w:t>
      </w:r>
      <w:r w:rsidR="00AF52D6">
        <w:rPr>
          <w:color w:val="000000" w:themeColor="text1"/>
          <w:sz w:val="24"/>
          <w:szCs w:val="24"/>
          <w:bdr w:val="none" w:sz="0" w:space="0" w:color="auto" w:frame="1"/>
          <w:lang w:bidi="te-IN"/>
        </w:rPr>
        <w:t>ty name="password" value="password</w:t>
      </w:r>
      <w:r w:rsidRPr="004E75D0">
        <w:rPr>
          <w:color w:val="000000" w:themeColor="text1"/>
          <w:sz w:val="24"/>
          <w:szCs w:val="24"/>
          <w:bdr w:val="none" w:sz="0" w:space="0" w:color="auto" w:frame="1"/>
          <w:lang w:bidi="te-IN"/>
        </w:rPr>
        <w:t>" /&gt;  </w:t>
      </w:r>
    </w:p>
    <w:p w14:paraId="3AA50EAB" w14:textId="77777777" w:rsidR="004E75D0" w:rsidRPr="004E75D0" w:rsidRDefault="004E75D0" w:rsidP="00B83EB1">
      <w:pPr>
        <w:widowControl/>
        <w:shd w:val="clear" w:color="auto" w:fill="FFFFFF"/>
        <w:suppressAutoHyphens w:val="0"/>
        <w:spacing w:line="360" w:lineRule="auto"/>
        <w:jc w:val="both"/>
        <w:rPr>
          <w:color w:val="000000" w:themeColor="text1"/>
          <w:sz w:val="24"/>
          <w:szCs w:val="24"/>
          <w:lang w:bidi="te-IN"/>
        </w:rPr>
      </w:pPr>
      <w:r w:rsidRPr="004E75D0">
        <w:rPr>
          <w:color w:val="000000" w:themeColor="text1"/>
          <w:sz w:val="24"/>
          <w:szCs w:val="24"/>
          <w:bdr w:val="none" w:sz="0" w:space="0" w:color="auto" w:frame="1"/>
          <w:lang w:bidi="te-IN"/>
        </w:rPr>
        <w:t>&lt;/bean&gt;  </w:t>
      </w:r>
    </w:p>
    <w:p w14:paraId="693086E4" w14:textId="77777777" w:rsidR="004E75D0" w:rsidRPr="004E75D0" w:rsidRDefault="004E75D0" w:rsidP="00064C27">
      <w:pPr>
        <w:widowControl/>
        <w:shd w:val="clear" w:color="auto" w:fill="FFFFFF"/>
        <w:suppressAutoHyphens w:val="0"/>
        <w:spacing w:line="345" w:lineRule="atLeast"/>
        <w:jc w:val="both"/>
        <w:rPr>
          <w:color w:val="000000" w:themeColor="text1"/>
          <w:sz w:val="24"/>
          <w:szCs w:val="24"/>
          <w:lang w:bidi="te-IN"/>
        </w:rPr>
      </w:pPr>
      <w:r w:rsidRPr="004E75D0">
        <w:rPr>
          <w:color w:val="000000" w:themeColor="text1"/>
          <w:sz w:val="24"/>
          <w:szCs w:val="24"/>
          <w:bdr w:val="none" w:sz="0" w:space="0" w:color="auto" w:frame="1"/>
          <w:lang w:bidi="te-IN"/>
        </w:rPr>
        <w:t>  </w:t>
      </w:r>
    </w:p>
    <w:p w14:paraId="05B3D1B1" w14:textId="77777777" w:rsidR="004E75D0" w:rsidRPr="004E75D0" w:rsidRDefault="004E75D0" w:rsidP="00064C27">
      <w:pPr>
        <w:widowControl/>
        <w:shd w:val="clear" w:color="auto" w:fill="FFFFFF"/>
        <w:suppressAutoHyphens w:val="0"/>
        <w:spacing w:line="345" w:lineRule="atLeast"/>
        <w:jc w:val="both"/>
        <w:rPr>
          <w:color w:val="000000" w:themeColor="text1"/>
          <w:sz w:val="24"/>
          <w:szCs w:val="24"/>
          <w:lang w:bidi="te-IN"/>
        </w:rPr>
      </w:pPr>
      <w:r w:rsidRPr="004E75D0">
        <w:rPr>
          <w:color w:val="000000" w:themeColor="text1"/>
          <w:sz w:val="24"/>
          <w:szCs w:val="24"/>
          <w:bdr w:val="none" w:sz="0" w:space="0" w:color="auto" w:frame="1"/>
          <w:lang w:bidi="te-IN"/>
        </w:rPr>
        <w:t>&lt;bean id="jdbcTemplate" </w:t>
      </w:r>
      <w:r w:rsidRPr="004E75D0">
        <w:rPr>
          <w:b/>
          <w:bCs/>
          <w:color w:val="000000" w:themeColor="text1"/>
          <w:sz w:val="24"/>
          <w:szCs w:val="24"/>
          <w:bdr w:val="none" w:sz="0" w:space="0" w:color="auto" w:frame="1"/>
          <w:lang w:bidi="te-IN"/>
        </w:rPr>
        <w:t>class</w:t>
      </w:r>
      <w:r w:rsidRPr="004E75D0">
        <w:rPr>
          <w:color w:val="000000" w:themeColor="text1"/>
          <w:sz w:val="24"/>
          <w:szCs w:val="24"/>
          <w:bdr w:val="none" w:sz="0" w:space="0" w:color="auto" w:frame="1"/>
          <w:lang w:bidi="te-IN"/>
        </w:rPr>
        <w:t>="org.springframework.jdbc.core.JdbcTemplate"&gt;  </w:t>
      </w:r>
    </w:p>
    <w:p w14:paraId="5E802640" w14:textId="77777777" w:rsidR="004E75D0" w:rsidRPr="004E75D0" w:rsidRDefault="004E75D0" w:rsidP="00064C27">
      <w:pPr>
        <w:widowControl/>
        <w:shd w:val="clear" w:color="auto" w:fill="FFFFFF"/>
        <w:suppressAutoHyphens w:val="0"/>
        <w:spacing w:line="345" w:lineRule="atLeast"/>
        <w:jc w:val="both"/>
        <w:rPr>
          <w:color w:val="000000" w:themeColor="text1"/>
          <w:sz w:val="24"/>
          <w:szCs w:val="24"/>
          <w:lang w:bidi="te-IN"/>
        </w:rPr>
      </w:pPr>
      <w:r w:rsidRPr="004E75D0">
        <w:rPr>
          <w:color w:val="000000" w:themeColor="text1"/>
          <w:sz w:val="24"/>
          <w:szCs w:val="24"/>
          <w:bdr w:val="none" w:sz="0" w:space="0" w:color="auto" w:frame="1"/>
          <w:lang w:bidi="te-IN"/>
        </w:rPr>
        <w:t>&lt;property name="dataSource" ref="ds"&gt;&lt;/property&gt;  </w:t>
      </w:r>
    </w:p>
    <w:p w14:paraId="754852DE" w14:textId="77777777" w:rsidR="004E75D0" w:rsidRPr="004E75D0" w:rsidRDefault="004E75D0" w:rsidP="00064C27">
      <w:pPr>
        <w:widowControl/>
        <w:shd w:val="clear" w:color="auto" w:fill="FFFFFF"/>
        <w:suppressAutoHyphens w:val="0"/>
        <w:spacing w:line="345" w:lineRule="atLeast"/>
        <w:jc w:val="both"/>
        <w:rPr>
          <w:color w:val="000000" w:themeColor="text1"/>
          <w:sz w:val="24"/>
          <w:szCs w:val="24"/>
          <w:lang w:bidi="te-IN"/>
        </w:rPr>
      </w:pPr>
      <w:r w:rsidRPr="004E75D0">
        <w:rPr>
          <w:color w:val="000000" w:themeColor="text1"/>
          <w:sz w:val="24"/>
          <w:szCs w:val="24"/>
          <w:bdr w:val="none" w:sz="0" w:space="0" w:color="auto" w:frame="1"/>
          <w:lang w:bidi="te-IN"/>
        </w:rPr>
        <w:lastRenderedPageBreak/>
        <w:t>&lt;/bean&gt;  </w:t>
      </w:r>
    </w:p>
    <w:p w14:paraId="72A004E2" w14:textId="77777777" w:rsidR="004E75D0" w:rsidRPr="004E75D0" w:rsidRDefault="004E75D0" w:rsidP="00064C27">
      <w:pPr>
        <w:widowControl/>
        <w:shd w:val="clear" w:color="auto" w:fill="FFFFFF"/>
        <w:suppressAutoHyphens w:val="0"/>
        <w:spacing w:line="345" w:lineRule="atLeast"/>
        <w:jc w:val="both"/>
        <w:rPr>
          <w:color w:val="000000" w:themeColor="text1"/>
          <w:sz w:val="24"/>
          <w:szCs w:val="24"/>
          <w:lang w:bidi="te-IN"/>
        </w:rPr>
      </w:pPr>
      <w:r w:rsidRPr="004E75D0">
        <w:rPr>
          <w:color w:val="000000" w:themeColor="text1"/>
          <w:sz w:val="24"/>
          <w:szCs w:val="24"/>
          <w:bdr w:val="none" w:sz="0" w:space="0" w:color="auto" w:frame="1"/>
          <w:lang w:bidi="te-IN"/>
        </w:rPr>
        <w:t>  </w:t>
      </w:r>
    </w:p>
    <w:p w14:paraId="7FE84437" w14:textId="77777777" w:rsidR="004E75D0" w:rsidRPr="004E75D0" w:rsidRDefault="004E75D0" w:rsidP="00064C27">
      <w:pPr>
        <w:widowControl/>
        <w:shd w:val="clear" w:color="auto" w:fill="FFFFFF"/>
        <w:suppressAutoHyphens w:val="0"/>
        <w:spacing w:line="345" w:lineRule="atLeast"/>
        <w:jc w:val="both"/>
        <w:rPr>
          <w:color w:val="000000" w:themeColor="text1"/>
          <w:sz w:val="24"/>
          <w:szCs w:val="24"/>
          <w:lang w:bidi="te-IN"/>
        </w:rPr>
      </w:pPr>
      <w:r w:rsidRPr="004E75D0">
        <w:rPr>
          <w:color w:val="000000" w:themeColor="text1"/>
          <w:sz w:val="24"/>
          <w:szCs w:val="24"/>
          <w:bdr w:val="none" w:sz="0" w:space="0" w:color="auto" w:frame="1"/>
          <w:lang w:bidi="te-IN"/>
        </w:rPr>
        <w:t>&lt;bean id="edao" </w:t>
      </w:r>
      <w:r w:rsidRPr="004E75D0">
        <w:rPr>
          <w:b/>
          <w:bCs/>
          <w:color w:val="000000" w:themeColor="text1"/>
          <w:sz w:val="24"/>
          <w:szCs w:val="24"/>
          <w:bdr w:val="none" w:sz="0" w:space="0" w:color="auto" w:frame="1"/>
          <w:lang w:bidi="te-IN"/>
        </w:rPr>
        <w:t>class</w:t>
      </w:r>
      <w:r w:rsidRPr="004E75D0">
        <w:rPr>
          <w:color w:val="000000" w:themeColor="text1"/>
          <w:sz w:val="24"/>
          <w:szCs w:val="24"/>
          <w:bdr w:val="none" w:sz="0" w:space="0" w:color="auto" w:frame="1"/>
          <w:lang w:bidi="te-IN"/>
        </w:rPr>
        <w:t>="com.javatpoint.EmployeeDao"&gt;  </w:t>
      </w:r>
    </w:p>
    <w:p w14:paraId="0C8DE466" w14:textId="77777777" w:rsidR="004E75D0" w:rsidRPr="004E75D0" w:rsidRDefault="004E75D0" w:rsidP="00064C27">
      <w:pPr>
        <w:widowControl/>
        <w:shd w:val="clear" w:color="auto" w:fill="FFFFFF"/>
        <w:suppressAutoHyphens w:val="0"/>
        <w:spacing w:line="345" w:lineRule="atLeast"/>
        <w:jc w:val="both"/>
        <w:rPr>
          <w:color w:val="000000" w:themeColor="text1"/>
          <w:sz w:val="24"/>
          <w:szCs w:val="24"/>
          <w:lang w:bidi="te-IN"/>
        </w:rPr>
      </w:pPr>
      <w:r w:rsidRPr="004E75D0">
        <w:rPr>
          <w:color w:val="000000" w:themeColor="text1"/>
          <w:sz w:val="24"/>
          <w:szCs w:val="24"/>
          <w:bdr w:val="none" w:sz="0" w:space="0" w:color="auto" w:frame="1"/>
          <w:lang w:bidi="te-IN"/>
        </w:rPr>
        <w:t>&lt;property name="jdbcTemplate" ref="jdbcTemplate"&gt;&lt;/property&gt;  </w:t>
      </w:r>
    </w:p>
    <w:p w14:paraId="3A7FDE9E" w14:textId="77777777" w:rsidR="004E75D0" w:rsidRPr="004E75D0" w:rsidRDefault="004E75D0" w:rsidP="00064C27">
      <w:pPr>
        <w:widowControl/>
        <w:shd w:val="clear" w:color="auto" w:fill="FFFFFF"/>
        <w:suppressAutoHyphens w:val="0"/>
        <w:spacing w:line="345" w:lineRule="atLeast"/>
        <w:jc w:val="both"/>
        <w:rPr>
          <w:color w:val="000000" w:themeColor="text1"/>
          <w:sz w:val="24"/>
          <w:szCs w:val="24"/>
          <w:lang w:bidi="te-IN"/>
        </w:rPr>
      </w:pPr>
      <w:r w:rsidRPr="004E75D0">
        <w:rPr>
          <w:color w:val="000000" w:themeColor="text1"/>
          <w:sz w:val="24"/>
          <w:szCs w:val="24"/>
          <w:bdr w:val="none" w:sz="0" w:space="0" w:color="auto" w:frame="1"/>
          <w:lang w:bidi="te-IN"/>
        </w:rPr>
        <w:t>&lt;/bean&gt;  </w:t>
      </w:r>
    </w:p>
    <w:p w14:paraId="568C2AC4" w14:textId="77777777" w:rsidR="004E75D0" w:rsidRPr="004E75D0" w:rsidRDefault="004E75D0" w:rsidP="00064C27">
      <w:pPr>
        <w:widowControl/>
        <w:shd w:val="clear" w:color="auto" w:fill="FFFFFF"/>
        <w:suppressAutoHyphens w:val="0"/>
        <w:spacing w:line="345" w:lineRule="atLeast"/>
        <w:jc w:val="both"/>
        <w:rPr>
          <w:color w:val="000000" w:themeColor="text1"/>
          <w:sz w:val="24"/>
          <w:szCs w:val="24"/>
          <w:lang w:bidi="te-IN"/>
        </w:rPr>
      </w:pPr>
      <w:r w:rsidRPr="004E75D0">
        <w:rPr>
          <w:color w:val="000000" w:themeColor="text1"/>
          <w:sz w:val="24"/>
          <w:szCs w:val="24"/>
          <w:bdr w:val="none" w:sz="0" w:space="0" w:color="auto" w:frame="1"/>
          <w:lang w:bidi="te-IN"/>
        </w:rPr>
        <w:t>  </w:t>
      </w:r>
    </w:p>
    <w:p w14:paraId="6F388F32" w14:textId="351D8298" w:rsidR="004E75D0" w:rsidRPr="004E75D0" w:rsidRDefault="004E75D0" w:rsidP="00064C27">
      <w:pPr>
        <w:widowControl/>
        <w:shd w:val="clear" w:color="auto" w:fill="FFFFFF"/>
        <w:suppressAutoHyphens w:val="0"/>
        <w:spacing w:line="345" w:lineRule="atLeast"/>
        <w:ind w:left="360"/>
        <w:jc w:val="both"/>
        <w:rPr>
          <w:color w:val="000000" w:themeColor="text1"/>
          <w:sz w:val="24"/>
          <w:szCs w:val="24"/>
          <w:lang w:bidi="te-IN"/>
        </w:rPr>
      </w:pPr>
      <w:r w:rsidRPr="004E75D0">
        <w:rPr>
          <w:color w:val="000000" w:themeColor="text1"/>
          <w:sz w:val="24"/>
          <w:szCs w:val="24"/>
          <w:bdr w:val="none" w:sz="0" w:space="0" w:color="auto" w:frame="1"/>
          <w:lang w:bidi="te-IN"/>
        </w:rPr>
        <w:t>&lt;/beans&gt;  </w:t>
      </w:r>
    </w:p>
    <w:p w14:paraId="329E6D9C" w14:textId="57E54B4D" w:rsidR="00DC2D64" w:rsidRPr="004E75D0" w:rsidRDefault="00DC2D64" w:rsidP="00064C27">
      <w:pPr>
        <w:pStyle w:val="Heading14"/>
        <w:jc w:val="both"/>
        <w:rPr>
          <w:b w:val="0"/>
          <w:bCs/>
          <w:u w:val="none"/>
        </w:rPr>
      </w:pPr>
    </w:p>
    <w:p w14:paraId="42477B47" w14:textId="77777777" w:rsidR="00F75B21" w:rsidRDefault="004E75D0" w:rsidP="00064C2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r w:rsidRPr="004E75D0">
        <w:rPr>
          <w:sz w:val="24"/>
          <w:szCs w:val="24"/>
        </w:rPr>
        <w:t>5.Create main class in which it gets the bean from the application.html and calls the methods present in the DataAccessObject class</w:t>
      </w:r>
      <w:r w:rsidR="00F75B21">
        <w:rPr>
          <w:sz w:val="24"/>
          <w:szCs w:val="24"/>
        </w:rPr>
        <w:t>.</w:t>
      </w:r>
    </w:p>
    <w:p w14:paraId="05A2A396" w14:textId="77777777" w:rsidR="00F75B21" w:rsidRPr="009C03B7" w:rsidRDefault="00F75B21" w:rsidP="00064C2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8"/>
          <w:szCs w:val="28"/>
        </w:rPr>
      </w:pPr>
    </w:p>
    <w:p w14:paraId="432D648D" w14:textId="38B97BBA" w:rsidR="004E75D0" w:rsidRPr="009C03B7" w:rsidRDefault="00F75B21" w:rsidP="00064C2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8"/>
          <w:szCs w:val="28"/>
        </w:rPr>
      </w:pPr>
      <w:r w:rsidRPr="009C03B7">
        <w:rPr>
          <w:b/>
          <w:bCs/>
          <w:sz w:val="28"/>
          <w:szCs w:val="28"/>
        </w:rPr>
        <w:t>10.1</w:t>
      </w:r>
      <w:r w:rsidR="004E75D0" w:rsidRPr="009C03B7">
        <w:rPr>
          <w:b/>
          <w:bCs/>
          <w:sz w:val="28"/>
          <w:szCs w:val="28"/>
        </w:rPr>
        <w:t>Steps to create an Appl</w:t>
      </w:r>
      <w:r w:rsidR="004903CF" w:rsidRPr="009C03B7">
        <w:rPr>
          <w:b/>
          <w:bCs/>
          <w:sz w:val="28"/>
          <w:szCs w:val="28"/>
        </w:rPr>
        <w:t>ication using Spring ModelViewCo</w:t>
      </w:r>
      <w:r w:rsidR="004E75D0" w:rsidRPr="009C03B7">
        <w:rPr>
          <w:b/>
          <w:bCs/>
          <w:sz w:val="28"/>
          <w:szCs w:val="28"/>
        </w:rPr>
        <w:t>ntroller</w:t>
      </w:r>
      <w:r w:rsidR="004903CF" w:rsidRPr="009C03B7">
        <w:rPr>
          <w:b/>
          <w:bCs/>
          <w:sz w:val="28"/>
          <w:szCs w:val="28"/>
        </w:rPr>
        <w:t>(MVC)</w:t>
      </w:r>
      <w:r w:rsidR="004E75D0" w:rsidRPr="009C03B7">
        <w:rPr>
          <w:b/>
          <w:bCs/>
          <w:sz w:val="28"/>
          <w:szCs w:val="28"/>
        </w:rPr>
        <w:t>:</w:t>
      </w:r>
    </w:p>
    <w:p w14:paraId="5DD6595B" w14:textId="294CEF6E" w:rsidR="004E75D0" w:rsidRPr="004903CF" w:rsidRDefault="004903CF" w:rsidP="00064C27">
      <w:pPr>
        <w:pStyle w:val="ListParagraph"/>
        <w:numPr>
          <w:ilvl w:val="0"/>
          <w:numId w:val="3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shd w:val="clear" w:color="auto" w:fill="FFFFFF"/>
        </w:rPr>
      </w:pPr>
      <w:r w:rsidRPr="004903CF">
        <w:rPr>
          <w:sz w:val="24"/>
          <w:szCs w:val="24"/>
          <w:shd w:val="clear" w:color="auto" w:fill="FFFFFF"/>
        </w:rPr>
        <w:t>Download all the jar files for spring including core, web, aop, mvc, j2ee, remoting, oxm, jdbc, orm etc.</w:t>
      </w:r>
    </w:p>
    <w:p w14:paraId="740CC776" w14:textId="2938A3DF" w:rsidR="004903CF" w:rsidRPr="00AE1965" w:rsidRDefault="004903CF" w:rsidP="00064C27">
      <w:pPr>
        <w:pStyle w:val="ListParagraph"/>
        <w:numPr>
          <w:ilvl w:val="0"/>
          <w:numId w:val="3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r w:rsidRPr="00AE1965">
        <w:rPr>
          <w:sz w:val="24"/>
          <w:szCs w:val="24"/>
        </w:rPr>
        <w:t xml:space="preserve">Create  a bean class which </w:t>
      </w:r>
      <w:r w:rsidR="00AF52D6" w:rsidRPr="00AE1965">
        <w:rPr>
          <w:sz w:val="24"/>
          <w:szCs w:val="24"/>
        </w:rPr>
        <w:t>consists</w:t>
      </w:r>
      <w:r w:rsidRPr="00AE1965">
        <w:rPr>
          <w:sz w:val="24"/>
          <w:szCs w:val="24"/>
        </w:rPr>
        <w:t xml:space="preserve"> of getter and settor methods</w:t>
      </w:r>
    </w:p>
    <w:p w14:paraId="267F97B5" w14:textId="7B36B4AF" w:rsidR="004903CF" w:rsidRPr="00AE1965" w:rsidRDefault="004903CF" w:rsidP="00064C27">
      <w:pPr>
        <w:pStyle w:val="ListParagraph"/>
        <w:numPr>
          <w:ilvl w:val="0"/>
          <w:numId w:val="3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r w:rsidRPr="00AE1965">
        <w:rPr>
          <w:sz w:val="24"/>
          <w:szCs w:val="24"/>
        </w:rPr>
        <w:t xml:space="preserve">Create a controller class using Annotations </w:t>
      </w:r>
    </w:p>
    <w:p w14:paraId="07EBC6CF" w14:textId="364D7D56" w:rsidR="004903CF" w:rsidRPr="00AE1965" w:rsidRDefault="004903CF" w:rsidP="00064C27">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r w:rsidRPr="00AE1965">
        <w:rPr>
          <w:sz w:val="24"/>
          <w:szCs w:val="24"/>
        </w:rPr>
        <w:t>Examples of annotations:</w:t>
      </w:r>
    </w:p>
    <w:p w14:paraId="7CBE9455" w14:textId="4A4180E4" w:rsidR="004903CF" w:rsidRPr="00AE1965" w:rsidRDefault="00EE7FC4" w:rsidP="00064C27">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sz w:val="24"/>
          <w:szCs w:val="24"/>
        </w:rPr>
      </w:pPr>
      <w:hyperlink r:id="rId49" w:history="1">
        <w:r w:rsidR="004903CF" w:rsidRPr="00AE1965">
          <w:rPr>
            <w:rStyle w:val="Hyperlink"/>
            <w:b/>
            <w:bCs/>
            <w:sz w:val="24"/>
            <w:szCs w:val="24"/>
          </w:rPr>
          <w:t>1.@RestController</w:t>
        </w:r>
      </w:hyperlink>
      <w:r w:rsidR="004903CF" w:rsidRPr="00AE1965">
        <w:rPr>
          <w:b/>
          <w:bCs/>
          <w:sz w:val="24"/>
          <w:szCs w:val="24"/>
        </w:rPr>
        <w:t>:</w:t>
      </w:r>
    </w:p>
    <w:p w14:paraId="1C36E8C4" w14:textId="22A70940" w:rsidR="004903CF" w:rsidRPr="00AE1965" w:rsidRDefault="004903CF" w:rsidP="00064C27">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r w:rsidRPr="00AE1965">
        <w:rPr>
          <w:sz w:val="24"/>
          <w:szCs w:val="24"/>
        </w:rPr>
        <w:tab/>
        <w:t>It is a stereotype annotation that combines @</w:t>
      </w:r>
      <w:r w:rsidR="00AF52D6">
        <w:rPr>
          <w:sz w:val="24"/>
          <w:szCs w:val="24"/>
        </w:rPr>
        <w:t>Response</w:t>
      </w:r>
      <w:r w:rsidR="00AF52D6" w:rsidRPr="00AE1965">
        <w:rPr>
          <w:sz w:val="24"/>
          <w:szCs w:val="24"/>
        </w:rPr>
        <w:t>Body</w:t>
      </w:r>
      <w:r w:rsidRPr="00AE1965">
        <w:rPr>
          <w:sz w:val="24"/>
          <w:szCs w:val="24"/>
        </w:rPr>
        <w:t xml:space="preserve"> and @Controller and it gives more meaning to the controller class</w:t>
      </w:r>
    </w:p>
    <w:p w14:paraId="365EAF29" w14:textId="07BA80EE" w:rsidR="004903CF" w:rsidRPr="00AE1965" w:rsidRDefault="00EE7FC4" w:rsidP="00064C27">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sz w:val="24"/>
          <w:szCs w:val="24"/>
        </w:rPr>
      </w:pPr>
      <w:hyperlink r:id="rId50" w:history="1">
        <w:r w:rsidR="004903CF" w:rsidRPr="00AE1965">
          <w:rPr>
            <w:rStyle w:val="Hyperlink"/>
            <w:b/>
            <w:bCs/>
            <w:sz w:val="24"/>
            <w:szCs w:val="24"/>
          </w:rPr>
          <w:t>2.@ResponseBody</w:t>
        </w:r>
      </w:hyperlink>
    </w:p>
    <w:p w14:paraId="6A9B72FC" w14:textId="40B6843A" w:rsidR="004903CF" w:rsidRPr="00B83EB1" w:rsidRDefault="004903CF" w:rsidP="00064C27">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color w:val="000000" w:themeColor="text1"/>
          <w:sz w:val="24"/>
          <w:szCs w:val="24"/>
          <w:shd w:val="clear" w:color="auto" w:fill="FFFFFF"/>
        </w:rPr>
      </w:pPr>
      <w:r w:rsidRPr="00AE1965">
        <w:rPr>
          <w:sz w:val="24"/>
          <w:szCs w:val="24"/>
        </w:rPr>
        <w:tab/>
      </w:r>
      <w:r w:rsidRPr="00B83EB1">
        <w:rPr>
          <w:color w:val="000000" w:themeColor="text1"/>
          <w:sz w:val="24"/>
          <w:szCs w:val="24"/>
        </w:rPr>
        <w:t>A</w:t>
      </w:r>
      <w:r w:rsidRPr="00B83EB1">
        <w:rPr>
          <w:color w:val="000000" w:themeColor="text1"/>
          <w:sz w:val="24"/>
          <w:szCs w:val="24"/>
          <w:shd w:val="clear" w:color="auto" w:fill="FFFFFF"/>
        </w:rPr>
        <w:t>nnotation that indicates a method return value should be bound to the web response body.</w:t>
      </w:r>
      <w:r w:rsidR="00AE1965" w:rsidRPr="00B83EB1">
        <w:rPr>
          <w:color w:val="000000" w:themeColor="text1"/>
          <w:sz w:val="24"/>
          <w:szCs w:val="24"/>
          <w:shd w:val="clear" w:color="auto" w:fill="FFFFFF"/>
        </w:rPr>
        <w:t xml:space="preserve"> </w:t>
      </w:r>
    </w:p>
    <w:p w14:paraId="758628D9" w14:textId="29F31048" w:rsidR="00AE1965" w:rsidRPr="00AE1965" w:rsidRDefault="00EE7FC4" w:rsidP="00B83EB1">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b/>
          <w:bCs/>
          <w:sz w:val="24"/>
          <w:szCs w:val="24"/>
        </w:rPr>
      </w:pPr>
      <w:hyperlink r:id="rId51" w:history="1">
        <w:r w:rsidR="00AE1965" w:rsidRPr="00AE1965">
          <w:rPr>
            <w:rStyle w:val="Hyperlink"/>
            <w:b/>
            <w:bCs/>
            <w:sz w:val="24"/>
            <w:szCs w:val="24"/>
          </w:rPr>
          <w:t>3.@RequestBOdy</w:t>
        </w:r>
      </w:hyperlink>
    </w:p>
    <w:p w14:paraId="1AD558FF" w14:textId="6824F4EF" w:rsidR="00AE1965" w:rsidRDefault="00AE1965" w:rsidP="00B83EB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ind w:left="360"/>
        <w:jc w:val="both"/>
        <w:rPr>
          <w:sz w:val="24"/>
          <w:szCs w:val="24"/>
        </w:rPr>
      </w:pPr>
      <w:r w:rsidRPr="00AE1965">
        <w:rPr>
          <w:sz w:val="24"/>
          <w:szCs w:val="24"/>
        </w:rPr>
        <w:tab/>
      </w:r>
      <w:r w:rsidRPr="00AE1965">
        <w:rPr>
          <w:sz w:val="24"/>
          <w:szCs w:val="24"/>
        </w:rPr>
        <w:tab/>
      </w:r>
      <w:r w:rsidR="00B83EB1">
        <w:rPr>
          <w:sz w:val="24"/>
          <w:szCs w:val="24"/>
        </w:rPr>
        <w:t>It is a annotation indicating a method parameter should be bound to body of the web request. Body of the request is passed through an HTTPMessageConverter to resolve the method argument and also depends on the type of the request .</w:t>
      </w:r>
      <w:r w:rsidRPr="00AE1965">
        <w:rPr>
          <w:sz w:val="24"/>
          <w:szCs w:val="24"/>
        </w:rPr>
        <w:t xml:space="preserve"> </w:t>
      </w:r>
    </w:p>
    <w:p w14:paraId="50180AE1" w14:textId="574B6A98" w:rsidR="00AE1965" w:rsidRPr="00AE1965" w:rsidRDefault="00AE1965" w:rsidP="00064C2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ind w:left="360"/>
        <w:jc w:val="both"/>
        <w:rPr>
          <w:b/>
          <w:bCs/>
          <w:sz w:val="24"/>
          <w:szCs w:val="24"/>
        </w:rPr>
      </w:pPr>
      <w:r>
        <w:rPr>
          <w:b/>
          <w:bCs/>
          <w:sz w:val="24"/>
          <w:szCs w:val="24"/>
        </w:rPr>
        <w:tab/>
      </w:r>
      <w:hyperlink r:id="rId52" w:history="1">
        <w:r w:rsidRPr="00AE1965">
          <w:rPr>
            <w:rStyle w:val="Hyperlink"/>
            <w:b/>
            <w:bCs/>
            <w:sz w:val="24"/>
            <w:szCs w:val="24"/>
          </w:rPr>
          <w:t>4.@RequestMapping</w:t>
        </w:r>
      </w:hyperlink>
    </w:p>
    <w:p w14:paraId="738BAC06" w14:textId="473CCB4E" w:rsidR="00AE1965" w:rsidRDefault="00AE1965" w:rsidP="00B83EB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ind w:left="360"/>
        <w:jc w:val="both"/>
        <w:rPr>
          <w:rFonts w:ascii="Georgia" w:hAnsi="Georgia"/>
          <w:color w:val="000000" w:themeColor="text1"/>
          <w:sz w:val="21"/>
          <w:szCs w:val="21"/>
          <w:shd w:val="clear" w:color="auto" w:fill="FFFFFF"/>
        </w:rPr>
      </w:pPr>
      <w:r>
        <w:rPr>
          <w:sz w:val="24"/>
          <w:szCs w:val="24"/>
        </w:rPr>
        <w:tab/>
      </w:r>
      <w:r>
        <w:rPr>
          <w:sz w:val="24"/>
          <w:szCs w:val="24"/>
        </w:rPr>
        <w:tab/>
      </w:r>
      <w:r w:rsidR="00B83EB1">
        <w:rPr>
          <w:sz w:val="24"/>
          <w:szCs w:val="24"/>
        </w:rPr>
        <w:t>Annotation for mapping web request onto the particular handler classes and handler methods. It provides a consistent style between the servlet and prolet environments with the semantics adapting to the environment.</w:t>
      </w:r>
    </w:p>
    <w:p w14:paraId="15D25AD2" w14:textId="3305D855" w:rsidR="00575BAC" w:rsidRDefault="00575BAC" w:rsidP="00B83EB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ind w:left="360"/>
        <w:jc w:val="both"/>
        <w:rPr>
          <w:rFonts w:ascii="Georgia" w:hAnsi="Georgia"/>
          <w:color w:val="000000" w:themeColor="text1"/>
          <w:sz w:val="21"/>
          <w:szCs w:val="21"/>
          <w:shd w:val="clear" w:color="auto" w:fill="FFFFFF"/>
        </w:rPr>
      </w:pPr>
      <w:r>
        <w:rPr>
          <w:rFonts w:ascii="Georgia" w:hAnsi="Georgia"/>
          <w:color w:val="000000" w:themeColor="text1"/>
          <w:sz w:val="21"/>
          <w:szCs w:val="21"/>
          <w:shd w:val="clear" w:color="auto" w:fill="FFFFFF"/>
        </w:rPr>
        <w:tab/>
        <w:t>@RequestMapping(value=”/a proper url”,method=get/put/post/delete)</w:t>
      </w:r>
    </w:p>
    <w:p w14:paraId="0345308D" w14:textId="0FC91FC2" w:rsidR="00AE1965" w:rsidRPr="00AE1965" w:rsidRDefault="00AE1965" w:rsidP="00064C2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ind w:left="360"/>
        <w:jc w:val="both"/>
        <w:rPr>
          <w:b/>
          <w:bCs/>
          <w:color w:val="000000" w:themeColor="text1"/>
          <w:sz w:val="24"/>
          <w:szCs w:val="24"/>
          <w:shd w:val="clear" w:color="auto" w:fill="FFFFFF"/>
        </w:rPr>
      </w:pPr>
      <w:r>
        <w:rPr>
          <w:rFonts w:ascii="Georgia" w:hAnsi="Georgia"/>
          <w:color w:val="000000" w:themeColor="text1"/>
          <w:sz w:val="21"/>
          <w:szCs w:val="21"/>
          <w:shd w:val="clear" w:color="auto" w:fill="FFFFFF"/>
        </w:rPr>
        <w:lastRenderedPageBreak/>
        <w:tab/>
      </w:r>
      <w:hyperlink r:id="rId53" w:history="1">
        <w:r w:rsidRPr="00AE1965">
          <w:rPr>
            <w:rStyle w:val="Hyperlink"/>
            <w:b/>
            <w:bCs/>
            <w:sz w:val="24"/>
            <w:szCs w:val="24"/>
            <w:shd w:val="clear" w:color="auto" w:fill="FFFFFF"/>
          </w:rPr>
          <w:t>5.@AutoWired</w:t>
        </w:r>
      </w:hyperlink>
    </w:p>
    <w:p w14:paraId="106430D8" w14:textId="625FF6E0" w:rsidR="00AE1965" w:rsidRDefault="00AE1965" w:rsidP="00064C2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ind w:left="360"/>
        <w:jc w:val="both"/>
        <w:rPr>
          <w:color w:val="000000" w:themeColor="text1"/>
          <w:sz w:val="24"/>
          <w:szCs w:val="24"/>
          <w:shd w:val="clear" w:color="auto" w:fill="FFFFFF"/>
        </w:rPr>
      </w:pPr>
      <w:r>
        <w:rPr>
          <w:rFonts w:ascii="Georgia" w:hAnsi="Georgia"/>
          <w:color w:val="000000" w:themeColor="text1"/>
          <w:sz w:val="21"/>
          <w:szCs w:val="21"/>
          <w:shd w:val="clear" w:color="auto" w:fill="FFFFFF"/>
        </w:rPr>
        <w:tab/>
      </w:r>
      <w:r>
        <w:rPr>
          <w:rFonts w:ascii="Georgia" w:hAnsi="Georgia"/>
          <w:color w:val="000000" w:themeColor="text1"/>
          <w:sz w:val="21"/>
          <w:szCs w:val="21"/>
          <w:shd w:val="clear" w:color="auto" w:fill="FFFFFF"/>
        </w:rPr>
        <w:tab/>
      </w:r>
      <w:r w:rsidR="00B83EB1">
        <w:rPr>
          <w:rFonts w:ascii="Georgia" w:hAnsi="Georgia"/>
          <w:color w:val="000000" w:themeColor="text1"/>
          <w:sz w:val="21"/>
          <w:szCs w:val="21"/>
          <w:shd w:val="clear" w:color="auto" w:fill="FFFFFF"/>
        </w:rPr>
        <w:t xml:space="preserve">It </w:t>
      </w:r>
      <w:r w:rsidRPr="00AE1965">
        <w:rPr>
          <w:color w:val="000000" w:themeColor="text1"/>
          <w:sz w:val="24"/>
          <w:szCs w:val="24"/>
          <w:shd w:val="clear" w:color="auto" w:fill="FFFFFF"/>
        </w:rPr>
        <w:t>Marks a</w:t>
      </w:r>
      <w:r w:rsidR="00B83EB1">
        <w:rPr>
          <w:color w:val="000000" w:themeColor="text1"/>
          <w:sz w:val="24"/>
          <w:szCs w:val="24"/>
          <w:shd w:val="clear" w:color="auto" w:fill="FFFFFF"/>
        </w:rPr>
        <w:t xml:space="preserve"> constructor </w:t>
      </w:r>
      <w:r w:rsidRPr="00AE1965">
        <w:rPr>
          <w:color w:val="000000" w:themeColor="text1"/>
          <w:sz w:val="24"/>
          <w:szCs w:val="24"/>
          <w:shd w:val="clear" w:color="auto" w:fill="FFFFFF"/>
        </w:rPr>
        <w:t>field, setter method or config method as to be autowired by Spring's dependency injection facilitie</w:t>
      </w:r>
      <w:r>
        <w:rPr>
          <w:color w:val="000000" w:themeColor="text1"/>
          <w:sz w:val="24"/>
          <w:szCs w:val="24"/>
          <w:shd w:val="clear" w:color="auto" w:fill="FFFFFF"/>
        </w:rPr>
        <w:t>s</w:t>
      </w:r>
    </w:p>
    <w:p w14:paraId="7F75CE7D" w14:textId="21065BD9" w:rsidR="00AE1965" w:rsidRDefault="00AE1965" w:rsidP="00B83EB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ind w:left="360"/>
        <w:jc w:val="both"/>
        <w:rPr>
          <w:color w:val="000000" w:themeColor="text1"/>
          <w:sz w:val="24"/>
          <w:szCs w:val="24"/>
        </w:rPr>
      </w:pPr>
      <w:r>
        <w:rPr>
          <w:color w:val="000000" w:themeColor="text1"/>
          <w:sz w:val="24"/>
          <w:szCs w:val="24"/>
        </w:rPr>
        <w:t>4.</w:t>
      </w:r>
      <w:r w:rsidR="00B83EB1">
        <w:rPr>
          <w:color w:val="000000" w:themeColor="text1"/>
          <w:sz w:val="24"/>
          <w:szCs w:val="24"/>
        </w:rPr>
        <w:t xml:space="preserve"> </w:t>
      </w:r>
      <w:r w:rsidR="00575BAC">
        <w:rPr>
          <w:color w:val="000000" w:themeColor="text1"/>
          <w:sz w:val="24"/>
          <w:szCs w:val="24"/>
        </w:rPr>
        <w:t>Update the pom.xml with groupid and artifact id;</w:t>
      </w:r>
    </w:p>
    <w:p w14:paraId="3DAE5248" w14:textId="0BFE503A" w:rsidR="00575BAC" w:rsidRDefault="00575BAC" w:rsidP="00B83EB1">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ind w:left="360"/>
        <w:jc w:val="both"/>
        <w:rPr>
          <w:color w:val="000000" w:themeColor="text1"/>
          <w:sz w:val="24"/>
          <w:szCs w:val="24"/>
        </w:rPr>
      </w:pPr>
      <w:r>
        <w:rPr>
          <w:color w:val="000000" w:themeColor="text1"/>
          <w:sz w:val="24"/>
          <w:szCs w:val="24"/>
        </w:rPr>
        <w:t>5.</w:t>
      </w:r>
      <w:r w:rsidR="00B83EB1">
        <w:rPr>
          <w:color w:val="000000" w:themeColor="text1"/>
          <w:sz w:val="24"/>
          <w:szCs w:val="24"/>
        </w:rPr>
        <w:t xml:space="preserve"> </w:t>
      </w:r>
      <w:r>
        <w:rPr>
          <w:color w:val="000000" w:themeColor="text1"/>
          <w:sz w:val="24"/>
          <w:szCs w:val="24"/>
        </w:rPr>
        <w:t>Configure th</w:t>
      </w:r>
      <w:r w:rsidR="00B83EB1">
        <w:rPr>
          <w:color w:val="000000" w:themeColor="text1"/>
          <w:sz w:val="24"/>
          <w:szCs w:val="24"/>
        </w:rPr>
        <w:t>e springservlet.xml as follows:</w:t>
      </w:r>
      <w:r>
        <w:rPr>
          <w:color w:val="000000" w:themeColor="text1"/>
          <w:sz w:val="24"/>
          <w:szCs w:val="24"/>
        </w:rPr>
        <w:tab/>
      </w:r>
    </w:p>
    <w:p w14:paraId="536BC365" w14:textId="2E904E84" w:rsidR="00575BAC" w:rsidRPr="00575BAC" w:rsidRDefault="00575BAC" w:rsidP="00B83EB1">
      <w:pPr>
        <w:widowControl/>
        <w:suppressAutoHyphens w:val="0"/>
        <w:spacing w:line="360" w:lineRule="auto"/>
        <w:jc w:val="both"/>
        <w:rPr>
          <w:color w:val="000000" w:themeColor="text1"/>
          <w:sz w:val="24"/>
          <w:szCs w:val="24"/>
          <w:lang w:bidi="te-IN"/>
        </w:rPr>
      </w:pPr>
      <w:r w:rsidRPr="00575BAC">
        <w:rPr>
          <w:rFonts w:ascii="Courier New" w:hAnsi="Courier New" w:cs="Courier New"/>
          <w:color w:val="333333"/>
          <w:lang w:bidi="te-IN"/>
        </w:rPr>
        <w:t>&lt;</w:t>
      </w:r>
      <w:r w:rsidRPr="00575BAC">
        <w:rPr>
          <w:color w:val="000000" w:themeColor="text1"/>
          <w:sz w:val="24"/>
          <w:szCs w:val="24"/>
          <w:lang w:bidi="te-IN"/>
        </w:rPr>
        <w:t>context: component-scan base</w:t>
      </w:r>
      <w:r>
        <w:rPr>
          <w:color w:val="000000" w:themeColor="text1"/>
          <w:sz w:val="24"/>
          <w:szCs w:val="24"/>
          <w:lang w:bidi="te-IN"/>
        </w:rPr>
        <w:t>-package="package name</w:t>
      </w:r>
      <w:r w:rsidRPr="00575BAC">
        <w:rPr>
          <w:color w:val="000000" w:themeColor="text1"/>
          <w:sz w:val="24"/>
          <w:szCs w:val="24"/>
          <w:lang w:bidi="te-IN"/>
        </w:rPr>
        <w:t>" /&gt;</w:t>
      </w:r>
    </w:p>
    <w:p w14:paraId="6833EAAE" w14:textId="77777777" w:rsidR="00575BAC" w:rsidRPr="00575BAC" w:rsidRDefault="00575BAC" w:rsidP="00B83EB1">
      <w:pPr>
        <w:widowControl/>
        <w:suppressAutoHyphens w:val="0"/>
        <w:spacing w:line="360" w:lineRule="auto"/>
        <w:jc w:val="both"/>
        <w:rPr>
          <w:color w:val="000000" w:themeColor="text1"/>
          <w:sz w:val="24"/>
          <w:szCs w:val="24"/>
          <w:lang w:bidi="te-IN"/>
        </w:rPr>
      </w:pPr>
      <w:r w:rsidRPr="00575BAC">
        <w:rPr>
          <w:color w:val="000000" w:themeColor="text1"/>
          <w:sz w:val="24"/>
          <w:szCs w:val="24"/>
          <w:lang w:bidi="te-IN"/>
        </w:rPr>
        <w:t>    &lt;mvc:annotation-driven /&gt;</w:t>
      </w:r>
    </w:p>
    <w:p w14:paraId="2ABF121E" w14:textId="77777777" w:rsidR="00575BAC" w:rsidRPr="00575BAC" w:rsidRDefault="00575BAC" w:rsidP="00B83EB1">
      <w:pPr>
        <w:widowControl/>
        <w:suppressAutoHyphens w:val="0"/>
        <w:spacing w:line="360" w:lineRule="auto"/>
        <w:jc w:val="both"/>
        <w:rPr>
          <w:b/>
          <w:bCs/>
          <w:color w:val="000000" w:themeColor="text1"/>
          <w:sz w:val="24"/>
          <w:szCs w:val="24"/>
          <w:lang w:bidi="te-IN"/>
        </w:rPr>
      </w:pPr>
      <w:r w:rsidRPr="00575BAC">
        <w:rPr>
          <w:b/>
          <w:bCs/>
          <w:color w:val="000000" w:themeColor="text1"/>
          <w:sz w:val="24"/>
          <w:szCs w:val="24"/>
          <w:lang w:bidi="te-IN"/>
        </w:rPr>
        <w:t>     </w:t>
      </w:r>
    </w:p>
    <w:p w14:paraId="7F26DADE" w14:textId="77777777" w:rsidR="00575BAC" w:rsidRPr="00575BAC" w:rsidRDefault="00575BAC" w:rsidP="00B83EB1">
      <w:pPr>
        <w:widowControl/>
        <w:suppressAutoHyphens w:val="0"/>
        <w:spacing w:line="360" w:lineRule="auto"/>
        <w:jc w:val="both"/>
        <w:rPr>
          <w:b/>
          <w:bCs/>
          <w:color w:val="000000" w:themeColor="text1"/>
          <w:sz w:val="24"/>
          <w:szCs w:val="24"/>
          <w:lang w:bidi="te-IN"/>
        </w:rPr>
      </w:pPr>
      <w:r w:rsidRPr="00575BAC">
        <w:rPr>
          <w:b/>
          <w:bCs/>
          <w:color w:val="000000" w:themeColor="text1"/>
          <w:sz w:val="24"/>
          <w:szCs w:val="24"/>
          <w:lang w:bidi="te-IN"/>
        </w:rPr>
        <w:t>    &lt;!-- JSON Support --&gt;</w:t>
      </w:r>
    </w:p>
    <w:p w14:paraId="10A76BEA" w14:textId="14D346A3" w:rsidR="00575BAC" w:rsidRPr="00575BAC" w:rsidRDefault="009A79EC" w:rsidP="00B83EB1">
      <w:pPr>
        <w:widowControl/>
        <w:suppressAutoHyphens w:val="0"/>
        <w:spacing w:line="360" w:lineRule="auto"/>
        <w:jc w:val="both"/>
        <w:rPr>
          <w:color w:val="000000" w:themeColor="text1"/>
          <w:sz w:val="24"/>
          <w:szCs w:val="24"/>
          <w:lang w:bidi="te-IN"/>
        </w:rPr>
      </w:pPr>
      <w:r>
        <w:rPr>
          <w:color w:val="000000" w:themeColor="text1"/>
          <w:sz w:val="24"/>
          <w:szCs w:val="24"/>
          <w:lang w:bidi="te-IN"/>
        </w:rPr>
        <w:t>    &lt;bean</w:t>
      </w:r>
      <w:r w:rsidR="00575BAC" w:rsidRPr="00575BAC">
        <w:rPr>
          <w:color w:val="000000" w:themeColor="text1"/>
          <w:sz w:val="24"/>
          <w:szCs w:val="24"/>
          <w:lang w:bidi="te-IN"/>
        </w:rPr>
        <w:t>name="viewResolver" class="org.springframework.web.servlet.view.BeanNameViewResolver"/&gt;</w:t>
      </w:r>
    </w:p>
    <w:p w14:paraId="01E3ADD4" w14:textId="0B721144" w:rsidR="00575BAC" w:rsidRPr="00575BAC" w:rsidRDefault="009A79EC" w:rsidP="00B83EB1">
      <w:pPr>
        <w:widowControl/>
        <w:suppressAutoHyphens w:val="0"/>
        <w:spacing w:line="360" w:lineRule="auto"/>
        <w:jc w:val="both"/>
        <w:rPr>
          <w:color w:val="000000" w:themeColor="text1"/>
          <w:sz w:val="24"/>
          <w:szCs w:val="24"/>
          <w:lang w:bidi="te-IN"/>
        </w:rPr>
      </w:pPr>
      <w:r>
        <w:rPr>
          <w:color w:val="000000" w:themeColor="text1"/>
          <w:sz w:val="24"/>
          <w:szCs w:val="24"/>
          <w:lang w:bidi="te-IN"/>
        </w:rPr>
        <w:t>    &lt;bean</w:t>
      </w:r>
      <w:r w:rsidR="00575BAC" w:rsidRPr="00575BAC">
        <w:rPr>
          <w:color w:val="000000" w:themeColor="text1"/>
          <w:sz w:val="24"/>
          <w:szCs w:val="24"/>
          <w:lang w:bidi="te-IN"/>
        </w:rPr>
        <w:t>name="jsonTemplate" class="org.springframework.web.servlet.view.json.MappingJackson2JsonView"/&gt;</w:t>
      </w:r>
      <w:r w:rsidR="00575BAC">
        <w:rPr>
          <w:color w:val="000000" w:themeColor="text1"/>
          <w:sz w:val="24"/>
          <w:szCs w:val="24"/>
          <w:lang w:bidi="te-IN"/>
        </w:rPr>
        <w:t>&lt;/beans&gt;</w:t>
      </w:r>
    </w:p>
    <w:p w14:paraId="3ECC584D" w14:textId="77777777" w:rsidR="00F75B21" w:rsidRDefault="00F75B21" w:rsidP="00B83EB1">
      <w:pPr>
        <w:widowControl/>
        <w:suppressAutoHyphens w:val="0"/>
        <w:spacing w:line="360" w:lineRule="auto"/>
        <w:rPr>
          <w:b/>
          <w:bCs/>
          <w:color w:val="000000" w:themeColor="text1"/>
          <w:sz w:val="24"/>
          <w:szCs w:val="24"/>
          <w:lang w:bidi="te-IN"/>
        </w:rPr>
      </w:pPr>
    </w:p>
    <w:p w14:paraId="4064519F" w14:textId="77777777" w:rsidR="00F75B21" w:rsidRDefault="00F75B21" w:rsidP="009529FE">
      <w:pPr>
        <w:widowControl/>
        <w:suppressAutoHyphens w:val="0"/>
        <w:spacing w:line="360" w:lineRule="auto"/>
        <w:rPr>
          <w:b/>
          <w:bCs/>
          <w:color w:val="000000" w:themeColor="text1"/>
          <w:sz w:val="24"/>
          <w:szCs w:val="24"/>
          <w:lang w:bidi="te-IN"/>
        </w:rPr>
      </w:pPr>
    </w:p>
    <w:p w14:paraId="639C1DD2" w14:textId="77777777" w:rsidR="00F75B21" w:rsidRDefault="00F75B21" w:rsidP="009529FE">
      <w:pPr>
        <w:widowControl/>
        <w:suppressAutoHyphens w:val="0"/>
        <w:spacing w:line="360" w:lineRule="auto"/>
        <w:rPr>
          <w:b/>
          <w:bCs/>
          <w:color w:val="000000" w:themeColor="text1"/>
          <w:sz w:val="24"/>
          <w:szCs w:val="24"/>
          <w:lang w:bidi="te-IN"/>
        </w:rPr>
      </w:pPr>
    </w:p>
    <w:p w14:paraId="7730F20E" w14:textId="77777777" w:rsidR="00F75B21" w:rsidRDefault="00F75B21" w:rsidP="009529FE">
      <w:pPr>
        <w:widowControl/>
        <w:suppressAutoHyphens w:val="0"/>
        <w:spacing w:line="360" w:lineRule="auto"/>
        <w:rPr>
          <w:b/>
          <w:bCs/>
          <w:color w:val="000000" w:themeColor="text1"/>
          <w:sz w:val="24"/>
          <w:szCs w:val="24"/>
          <w:lang w:bidi="te-IN"/>
        </w:rPr>
      </w:pPr>
    </w:p>
    <w:p w14:paraId="2BC2EB17" w14:textId="77777777" w:rsidR="00F75B21" w:rsidRDefault="00F75B21" w:rsidP="009529FE">
      <w:pPr>
        <w:widowControl/>
        <w:suppressAutoHyphens w:val="0"/>
        <w:spacing w:line="360" w:lineRule="auto"/>
        <w:rPr>
          <w:b/>
          <w:bCs/>
          <w:color w:val="000000" w:themeColor="text1"/>
          <w:sz w:val="24"/>
          <w:szCs w:val="24"/>
          <w:lang w:bidi="te-IN"/>
        </w:rPr>
      </w:pPr>
    </w:p>
    <w:p w14:paraId="6FC18953" w14:textId="77777777" w:rsidR="00F75B21" w:rsidRDefault="00F75B21" w:rsidP="009529FE">
      <w:pPr>
        <w:widowControl/>
        <w:suppressAutoHyphens w:val="0"/>
        <w:spacing w:line="360" w:lineRule="auto"/>
        <w:rPr>
          <w:b/>
          <w:bCs/>
          <w:color w:val="000000" w:themeColor="text1"/>
          <w:sz w:val="24"/>
          <w:szCs w:val="24"/>
          <w:lang w:bidi="te-IN"/>
        </w:rPr>
      </w:pPr>
    </w:p>
    <w:p w14:paraId="6EBE294A" w14:textId="77777777" w:rsidR="00F75B21" w:rsidRDefault="00F75B21" w:rsidP="009529FE">
      <w:pPr>
        <w:widowControl/>
        <w:suppressAutoHyphens w:val="0"/>
        <w:spacing w:line="360" w:lineRule="auto"/>
        <w:rPr>
          <w:b/>
          <w:bCs/>
          <w:color w:val="000000" w:themeColor="text1"/>
          <w:sz w:val="24"/>
          <w:szCs w:val="24"/>
          <w:lang w:bidi="te-IN"/>
        </w:rPr>
      </w:pPr>
    </w:p>
    <w:p w14:paraId="700F40ED" w14:textId="77777777" w:rsidR="009529FE" w:rsidRDefault="009529FE" w:rsidP="00575BAC">
      <w:pPr>
        <w:widowControl/>
        <w:suppressAutoHyphens w:val="0"/>
        <w:rPr>
          <w:b/>
          <w:bCs/>
          <w:color w:val="000000" w:themeColor="text1"/>
          <w:sz w:val="24"/>
          <w:szCs w:val="24"/>
          <w:lang w:bidi="te-IN"/>
        </w:rPr>
      </w:pPr>
    </w:p>
    <w:p w14:paraId="143AB278" w14:textId="77777777" w:rsidR="009529FE" w:rsidRDefault="009529FE" w:rsidP="00575BAC">
      <w:pPr>
        <w:widowControl/>
        <w:suppressAutoHyphens w:val="0"/>
        <w:rPr>
          <w:b/>
          <w:bCs/>
          <w:color w:val="000000" w:themeColor="text1"/>
          <w:sz w:val="24"/>
          <w:szCs w:val="24"/>
          <w:lang w:bidi="te-IN"/>
        </w:rPr>
      </w:pPr>
    </w:p>
    <w:p w14:paraId="3A7398DB" w14:textId="77777777" w:rsidR="00A77048" w:rsidRDefault="00A77048" w:rsidP="00575BAC">
      <w:pPr>
        <w:widowControl/>
        <w:suppressAutoHyphens w:val="0"/>
        <w:rPr>
          <w:b/>
          <w:bCs/>
          <w:color w:val="000000" w:themeColor="text1"/>
          <w:sz w:val="24"/>
          <w:szCs w:val="24"/>
          <w:lang w:bidi="te-IN"/>
        </w:rPr>
      </w:pPr>
    </w:p>
    <w:p w14:paraId="7FBBD169" w14:textId="77777777" w:rsidR="00A77048" w:rsidRDefault="00A77048" w:rsidP="00575BAC">
      <w:pPr>
        <w:widowControl/>
        <w:suppressAutoHyphens w:val="0"/>
        <w:rPr>
          <w:b/>
          <w:bCs/>
          <w:color w:val="000000" w:themeColor="text1"/>
          <w:sz w:val="24"/>
          <w:szCs w:val="24"/>
          <w:lang w:bidi="te-IN"/>
        </w:rPr>
      </w:pPr>
    </w:p>
    <w:p w14:paraId="635DB0C3" w14:textId="77777777" w:rsidR="00A77048" w:rsidRDefault="00A77048" w:rsidP="00575BAC">
      <w:pPr>
        <w:widowControl/>
        <w:suppressAutoHyphens w:val="0"/>
        <w:rPr>
          <w:b/>
          <w:bCs/>
          <w:color w:val="000000" w:themeColor="text1"/>
          <w:sz w:val="24"/>
          <w:szCs w:val="24"/>
          <w:lang w:bidi="te-IN"/>
        </w:rPr>
      </w:pPr>
    </w:p>
    <w:p w14:paraId="7120E3DC" w14:textId="2ADD6E80" w:rsidR="00575BAC" w:rsidRPr="004528C1" w:rsidRDefault="009529FE" w:rsidP="00575BAC">
      <w:pPr>
        <w:widowControl/>
        <w:suppressAutoHyphens w:val="0"/>
        <w:rPr>
          <w:b/>
          <w:bCs/>
          <w:color w:val="000000" w:themeColor="text1"/>
          <w:sz w:val="24"/>
          <w:szCs w:val="24"/>
          <w:lang w:bidi="te-IN"/>
        </w:rPr>
      </w:pPr>
      <w:r>
        <w:rPr>
          <w:b/>
          <w:bCs/>
          <w:color w:val="000000" w:themeColor="text1"/>
          <w:sz w:val="24"/>
          <w:szCs w:val="24"/>
          <w:lang w:bidi="te-IN"/>
        </w:rPr>
        <w:t>11.</w:t>
      </w:r>
      <w:r w:rsidR="00575BAC" w:rsidRPr="009C03B7">
        <w:rPr>
          <w:b/>
          <w:bCs/>
          <w:color w:val="000000" w:themeColor="text1"/>
          <w:sz w:val="28"/>
          <w:szCs w:val="28"/>
          <w:lang w:bidi="te-IN"/>
        </w:rPr>
        <w:t>Advance Rest Controller Tool</w:t>
      </w:r>
      <w:r w:rsidR="00575BAC" w:rsidRPr="004528C1">
        <w:rPr>
          <w:b/>
          <w:bCs/>
          <w:color w:val="000000" w:themeColor="text1"/>
          <w:sz w:val="24"/>
          <w:szCs w:val="24"/>
          <w:lang w:bidi="te-IN"/>
        </w:rPr>
        <w:t>:</w:t>
      </w:r>
    </w:p>
    <w:p w14:paraId="1F0BF2DF" w14:textId="77777777" w:rsidR="00575BAC" w:rsidRDefault="00575BAC" w:rsidP="00575BAC">
      <w:pPr>
        <w:widowControl/>
        <w:suppressAutoHyphens w:val="0"/>
        <w:rPr>
          <w:color w:val="000000" w:themeColor="text1"/>
          <w:sz w:val="24"/>
          <w:szCs w:val="24"/>
          <w:lang w:bidi="te-IN"/>
        </w:rPr>
      </w:pPr>
    </w:p>
    <w:p w14:paraId="16EEAC17" w14:textId="7C738EDD" w:rsidR="00575BAC" w:rsidRDefault="00575BAC" w:rsidP="009C03B7">
      <w:pPr>
        <w:widowControl/>
        <w:suppressAutoHyphens w:val="0"/>
        <w:spacing w:line="360" w:lineRule="auto"/>
        <w:rPr>
          <w:color w:val="000000" w:themeColor="text1"/>
          <w:sz w:val="24"/>
          <w:szCs w:val="24"/>
          <w:shd w:val="clear" w:color="auto" w:fill="FFFFFF"/>
        </w:rPr>
      </w:pPr>
      <w:r w:rsidRPr="00575BAC">
        <w:rPr>
          <w:color w:val="000000" w:themeColor="text1"/>
          <w:sz w:val="24"/>
          <w:szCs w:val="24"/>
          <w:shd w:val="clear" w:color="auto" w:fill="FFFFFF"/>
        </w:rPr>
        <w:t>The only</w:t>
      </w:r>
      <w:r w:rsidRPr="00575BAC">
        <w:rPr>
          <w:rStyle w:val="apple-converted-space"/>
          <w:color w:val="000000" w:themeColor="text1"/>
          <w:sz w:val="24"/>
          <w:szCs w:val="24"/>
          <w:shd w:val="clear" w:color="auto" w:fill="FFFFFF"/>
        </w:rPr>
        <w:t> </w:t>
      </w:r>
      <w:r w:rsidRPr="00575BAC">
        <w:rPr>
          <w:rStyle w:val="Emphasis"/>
          <w:i w:val="0"/>
          <w:iCs w:val="0"/>
          <w:color w:val="000000" w:themeColor="text1"/>
          <w:sz w:val="24"/>
          <w:szCs w:val="24"/>
          <w:shd w:val="clear" w:color="auto" w:fill="FFFFFF"/>
        </w:rPr>
        <w:t>REST</w:t>
      </w:r>
      <w:r w:rsidRPr="00575BAC">
        <w:rPr>
          <w:rStyle w:val="apple-converted-space"/>
          <w:color w:val="000000" w:themeColor="text1"/>
          <w:sz w:val="24"/>
          <w:szCs w:val="24"/>
          <w:shd w:val="clear" w:color="auto" w:fill="FFFFFF"/>
        </w:rPr>
        <w:t> </w:t>
      </w:r>
      <w:r w:rsidRPr="00575BAC">
        <w:rPr>
          <w:color w:val="000000" w:themeColor="text1"/>
          <w:sz w:val="24"/>
          <w:szCs w:val="24"/>
          <w:shd w:val="clear" w:color="auto" w:fill="FFFFFF"/>
        </w:rPr>
        <w:t>client that makes connectio</w:t>
      </w:r>
      <w:r w:rsidR="004528C1">
        <w:rPr>
          <w:color w:val="000000" w:themeColor="text1"/>
          <w:sz w:val="24"/>
          <w:szCs w:val="24"/>
          <w:shd w:val="clear" w:color="auto" w:fill="FFFFFF"/>
        </w:rPr>
        <w:t xml:space="preserve">n directly on socket giving </w:t>
      </w:r>
      <w:r w:rsidRPr="00575BAC">
        <w:rPr>
          <w:color w:val="000000" w:themeColor="text1"/>
          <w:sz w:val="24"/>
          <w:szCs w:val="24"/>
          <w:shd w:val="clear" w:color="auto" w:fill="FFFFFF"/>
        </w:rPr>
        <w:t>full</w:t>
      </w:r>
      <w:r w:rsidRPr="00575BAC">
        <w:rPr>
          <w:rStyle w:val="apple-converted-space"/>
          <w:color w:val="000000" w:themeColor="text1"/>
          <w:sz w:val="24"/>
          <w:szCs w:val="24"/>
          <w:shd w:val="clear" w:color="auto" w:fill="FFFFFF"/>
        </w:rPr>
        <w:t> </w:t>
      </w:r>
      <w:r w:rsidRPr="00575BAC">
        <w:rPr>
          <w:rStyle w:val="Emphasis"/>
          <w:b/>
          <w:bCs/>
          <w:i w:val="0"/>
          <w:iCs w:val="0"/>
          <w:color w:val="000000" w:themeColor="text1"/>
          <w:sz w:val="24"/>
          <w:szCs w:val="24"/>
          <w:shd w:val="clear" w:color="auto" w:fill="FFFFFF"/>
        </w:rPr>
        <w:t>control</w:t>
      </w:r>
      <w:r w:rsidRPr="00575BAC">
        <w:rPr>
          <w:rStyle w:val="apple-converted-space"/>
          <w:color w:val="000000" w:themeColor="text1"/>
          <w:sz w:val="24"/>
          <w:szCs w:val="24"/>
          <w:shd w:val="clear" w:color="auto" w:fill="FFFFFF"/>
        </w:rPr>
        <w:t> </w:t>
      </w:r>
      <w:r w:rsidRPr="00575BAC">
        <w:rPr>
          <w:color w:val="000000" w:themeColor="text1"/>
          <w:sz w:val="24"/>
          <w:szCs w:val="24"/>
          <w:shd w:val="clear" w:color="auto" w:fill="FFFFFF"/>
        </w:rPr>
        <w:t>over the connection and request/response headers</w:t>
      </w:r>
      <w:r w:rsidR="004528C1">
        <w:rPr>
          <w:color w:val="000000" w:themeColor="text1"/>
          <w:sz w:val="24"/>
          <w:szCs w:val="24"/>
          <w:shd w:val="clear" w:color="auto" w:fill="FFFFFF"/>
        </w:rPr>
        <w:t>.</w:t>
      </w:r>
    </w:p>
    <w:p w14:paraId="49A32B3A" w14:textId="77777777" w:rsidR="004528C1" w:rsidRDefault="004528C1" w:rsidP="009C03B7">
      <w:pPr>
        <w:widowControl/>
        <w:suppressAutoHyphens w:val="0"/>
        <w:spacing w:line="360" w:lineRule="auto"/>
        <w:rPr>
          <w:color w:val="000000" w:themeColor="text1"/>
          <w:sz w:val="24"/>
          <w:szCs w:val="24"/>
          <w:shd w:val="clear" w:color="auto" w:fill="FFFFFF"/>
        </w:rPr>
      </w:pPr>
    </w:p>
    <w:p w14:paraId="13BE27D0" w14:textId="77777777" w:rsidR="004528C1" w:rsidRDefault="004528C1" w:rsidP="009C03B7">
      <w:pPr>
        <w:widowControl/>
        <w:suppressAutoHyphens w:val="0"/>
        <w:spacing w:line="360" w:lineRule="auto"/>
        <w:rPr>
          <w:color w:val="000000" w:themeColor="text1"/>
          <w:sz w:val="24"/>
          <w:szCs w:val="24"/>
          <w:shd w:val="clear" w:color="auto" w:fill="FFFFFF"/>
        </w:rPr>
      </w:pPr>
    </w:p>
    <w:p w14:paraId="584053DE" w14:textId="36DE3EF8" w:rsidR="004528C1" w:rsidRDefault="004528C1" w:rsidP="00575BAC">
      <w:pPr>
        <w:widowControl/>
        <w:suppressAutoHyphens w:val="0"/>
        <w:rPr>
          <w:color w:val="000000" w:themeColor="text1"/>
          <w:sz w:val="24"/>
          <w:szCs w:val="24"/>
          <w:shd w:val="clear" w:color="auto" w:fill="FFFFFF"/>
        </w:rPr>
      </w:pPr>
      <w:r>
        <w:rPr>
          <w:noProof/>
        </w:rPr>
        <w:lastRenderedPageBreak/>
        <w:drawing>
          <wp:inline distT="0" distB="0" distL="0" distR="0" wp14:anchorId="0719386B" wp14:editId="062D55CD">
            <wp:extent cx="5934075" cy="4476750"/>
            <wp:effectExtent l="0" t="0" r="9525" b="0"/>
            <wp:docPr id="74" name="Picture 74" descr="C:\Users\nari\AppData\Local\Microsoft\Windows\INetCache\Content.Word\ARC-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nari\AppData\Local\Microsoft\Windows\INetCache\Content.Word\ARC-get.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34075" cy="4476750"/>
                    </a:xfrm>
                    <a:prstGeom prst="rect">
                      <a:avLst/>
                    </a:prstGeom>
                    <a:noFill/>
                    <a:ln>
                      <a:noFill/>
                    </a:ln>
                  </pic:spPr>
                </pic:pic>
              </a:graphicData>
            </a:graphic>
          </wp:inline>
        </w:drawing>
      </w:r>
    </w:p>
    <w:p w14:paraId="07228956" w14:textId="77777777" w:rsidR="004528C1" w:rsidRDefault="004528C1" w:rsidP="00575BAC">
      <w:pPr>
        <w:widowControl/>
        <w:suppressAutoHyphens w:val="0"/>
        <w:rPr>
          <w:color w:val="000000" w:themeColor="text1"/>
          <w:sz w:val="24"/>
          <w:szCs w:val="24"/>
          <w:shd w:val="clear" w:color="auto" w:fill="FFFFFF"/>
        </w:rPr>
      </w:pPr>
    </w:p>
    <w:p w14:paraId="415F58DE" w14:textId="77777777" w:rsidR="004528C1" w:rsidRDefault="004528C1" w:rsidP="00064C27">
      <w:pPr>
        <w:widowControl/>
        <w:suppressAutoHyphens w:val="0"/>
        <w:jc w:val="both"/>
        <w:rPr>
          <w:color w:val="000000" w:themeColor="text1"/>
          <w:sz w:val="24"/>
          <w:szCs w:val="24"/>
          <w:shd w:val="clear" w:color="auto" w:fill="FFFFFF"/>
        </w:rPr>
      </w:pPr>
    </w:p>
    <w:p w14:paraId="01E11405" w14:textId="5358072D" w:rsidR="004528C1" w:rsidRPr="00AF52D6" w:rsidRDefault="004528C1" w:rsidP="00AF52D6">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rStyle w:val="Hyperlink"/>
          <w:sz w:val="24"/>
          <w:szCs w:val="24"/>
        </w:rPr>
      </w:pPr>
      <w:r w:rsidRPr="00AF52D6">
        <w:rPr>
          <w:rStyle w:val="Hyperlink"/>
          <w:sz w:val="24"/>
          <w:szCs w:val="24"/>
        </w:rPr>
        <w:t xml:space="preserve">The above figure is the screen of </w:t>
      </w:r>
      <w:r w:rsidR="009529FE" w:rsidRPr="00AF52D6">
        <w:rPr>
          <w:rStyle w:val="Hyperlink"/>
          <w:sz w:val="24"/>
          <w:szCs w:val="24"/>
        </w:rPr>
        <w:t>Advance</w:t>
      </w:r>
      <w:r w:rsidRPr="00AF52D6">
        <w:rPr>
          <w:rStyle w:val="Hyperlink"/>
          <w:sz w:val="24"/>
          <w:szCs w:val="24"/>
        </w:rPr>
        <w:t xml:space="preserve"> rest controller tool  through which we can insert ,update delete and retrieve the records from the database.</w:t>
      </w:r>
    </w:p>
    <w:p w14:paraId="074D34E3" w14:textId="73D92140" w:rsidR="004528C1" w:rsidRPr="00494ECF" w:rsidRDefault="004528C1" w:rsidP="00064C27">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rStyle w:val="Hyperlink"/>
          <w:sz w:val="24"/>
          <w:szCs w:val="24"/>
        </w:rPr>
      </w:pPr>
      <w:r w:rsidRPr="00494ECF">
        <w:rPr>
          <w:rStyle w:val="Hyperlink"/>
          <w:sz w:val="24"/>
          <w:szCs w:val="24"/>
        </w:rPr>
        <w:t>1.It consists a section to provide the url and have to provide with the url mentioned in the main code</w:t>
      </w:r>
    </w:p>
    <w:p w14:paraId="37F2ACBA" w14:textId="2E27BCCE" w:rsidR="004528C1" w:rsidRPr="00494ECF" w:rsidRDefault="004528C1" w:rsidP="00064C27">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rStyle w:val="Hyperlink"/>
          <w:sz w:val="24"/>
          <w:szCs w:val="24"/>
        </w:rPr>
      </w:pPr>
      <w:r w:rsidRPr="00494ECF">
        <w:rPr>
          <w:rStyle w:val="Hyperlink"/>
          <w:sz w:val="24"/>
          <w:szCs w:val="24"/>
        </w:rPr>
        <w:t>2.It has two bodies</w:t>
      </w:r>
    </w:p>
    <w:p w14:paraId="6BDD919A" w14:textId="772A80A7" w:rsidR="004528C1" w:rsidRPr="00494ECF" w:rsidRDefault="004528C1" w:rsidP="00064C27">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rStyle w:val="Hyperlink"/>
          <w:sz w:val="24"/>
          <w:szCs w:val="24"/>
        </w:rPr>
      </w:pPr>
      <w:r w:rsidRPr="00494ECF">
        <w:rPr>
          <w:rStyle w:val="Hyperlink"/>
          <w:sz w:val="24"/>
          <w:szCs w:val="24"/>
        </w:rPr>
        <w:tab/>
        <w:t>1.RequestBody</w:t>
      </w:r>
    </w:p>
    <w:p w14:paraId="34968992" w14:textId="794AC725" w:rsidR="004528C1" w:rsidRPr="00494ECF" w:rsidRDefault="004528C1" w:rsidP="00064C27">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rStyle w:val="Hyperlink"/>
          <w:sz w:val="24"/>
          <w:szCs w:val="24"/>
        </w:rPr>
      </w:pPr>
      <w:r w:rsidRPr="00494ECF">
        <w:rPr>
          <w:rStyle w:val="Hyperlink"/>
          <w:sz w:val="24"/>
          <w:szCs w:val="24"/>
        </w:rPr>
        <w:tab/>
        <w:t>2.ResponseBody</w:t>
      </w:r>
    </w:p>
    <w:p w14:paraId="7947AC7D" w14:textId="028CCD22" w:rsidR="004528C1" w:rsidRPr="00494ECF" w:rsidRDefault="004528C1" w:rsidP="00064C27">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rStyle w:val="Hyperlink"/>
          <w:sz w:val="24"/>
          <w:szCs w:val="24"/>
        </w:rPr>
      </w:pPr>
      <w:r w:rsidRPr="00494ECF">
        <w:rPr>
          <w:rStyle w:val="Hyperlink"/>
          <w:sz w:val="24"/>
          <w:szCs w:val="24"/>
        </w:rPr>
        <w:t xml:space="preserve">3.It provides with the methods in </w:t>
      </w:r>
      <w:r w:rsidR="00EE7FC4">
        <w:rPr>
          <w:rStyle w:val="Hyperlink"/>
          <w:sz w:val="24"/>
          <w:szCs w:val="24"/>
        </w:rPr>
        <w:t xml:space="preserve">the form of radio buttons like </w:t>
      </w:r>
      <w:r w:rsidRPr="00494ECF">
        <w:rPr>
          <w:rStyle w:val="Hyperlink"/>
          <w:sz w:val="24"/>
          <w:szCs w:val="24"/>
        </w:rPr>
        <w:t>get,</w:t>
      </w:r>
      <w:r w:rsidR="009529FE">
        <w:rPr>
          <w:rStyle w:val="Hyperlink"/>
          <w:sz w:val="24"/>
          <w:szCs w:val="24"/>
        </w:rPr>
        <w:t>put,delete,</w:t>
      </w:r>
      <w:r w:rsidR="00494ECF">
        <w:rPr>
          <w:rStyle w:val="Hyperlink"/>
          <w:sz w:val="24"/>
          <w:szCs w:val="24"/>
        </w:rPr>
        <w:t>post.</w:t>
      </w:r>
    </w:p>
    <w:p w14:paraId="2D12CE63" w14:textId="77777777" w:rsidR="00494ECF" w:rsidRPr="00494ECF" w:rsidRDefault="00494ECF" w:rsidP="00064C27">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rStyle w:val="Hyperlink"/>
          <w:sz w:val="24"/>
          <w:szCs w:val="24"/>
        </w:rPr>
      </w:pPr>
    </w:p>
    <w:p w14:paraId="11D6AB96" w14:textId="77777777" w:rsidR="009529FE" w:rsidRDefault="009529FE" w:rsidP="00064C27">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rStyle w:val="Hyperlink"/>
          <w:sz w:val="24"/>
          <w:szCs w:val="24"/>
        </w:rPr>
      </w:pPr>
    </w:p>
    <w:p w14:paraId="45847A6A" w14:textId="7ED03124" w:rsidR="00494ECF" w:rsidRPr="00494ECF" w:rsidRDefault="00494ECF" w:rsidP="00064C27">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rStyle w:val="Hyperlink"/>
          <w:sz w:val="24"/>
          <w:szCs w:val="24"/>
        </w:rPr>
      </w:pPr>
      <w:r w:rsidRPr="00494ECF">
        <w:rPr>
          <w:rStyle w:val="Hyperlink"/>
          <w:sz w:val="24"/>
          <w:szCs w:val="24"/>
        </w:rPr>
        <w:t>The aim of creating an application usi</w:t>
      </w:r>
      <w:r w:rsidR="00EE7FC4">
        <w:rPr>
          <w:rStyle w:val="Hyperlink"/>
          <w:sz w:val="24"/>
          <w:szCs w:val="24"/>
        </w:rPr>
        <w:t xml:space="preserve">ng Restful API web services is </w:t>
      </w:r>
      <w:r w:rsidRPr="00494ECF">
        <w:rPr>
          <w:rStyle w:val="Hyperlink"/>
          <w:sz w:val="24"/>
          <w:szCs w:val="24"/>
        </w:rPr>
        <w:t xml:space="preserve">to make it loosely coupled and all the java objects </w:t>
      </w:r>
      <w:r w:rsidR="009529FE">
        <w:rPr>
          <w:rStyle w:val="Hyperlink"/>
          <w:sz w:val="24"/>
          <w:szCs w:val="24"/>
        </w:rPr>
        <w:t>will be changed to JSON Objects</w:t>
      </w:r>
      <w:r w:rsidRPr="00494ECF">
        <w:rPr>
          <w:rStyle w:val="Hyperlink"/>
          <w:sz w:val="24"/>
          <w:szCs w:val="24"/>
        </w:rPr>
        <w:t>.</w:t>
      </w:r>
    </w:p>
    <w:p w14:paraId="13C1BFA9" w14:textId="77777777" w:rsidR="00494ECF" w:rsidRDefault="00494ECF" w:rsidP="009529FE">
      <w:pPr>
        <w:widowControl/>
        <w:suppressAutoHyphens w:val="0"/>
        <w:spacing w:line="360" w:lineRule="auto"/>
        <w:rPr>
          <w:color w:val="000000" w:themeColor="text1"/>
          <w:sz w:val="24"/>
          <w:szCs w:val="24"/>
          <w:shd w:val="clear" w:color="auto" w:fill="FFFFFF"/>
        </w:rPr>
      </w:pPr>
    </w:p>
    <w:p w14:paraId="0AE27770" w14:textId="77777777" w:rsidR="00494ECF" w:rsidRDefault="00494ECF" w:rsidP="004528C1">
      <w:pPr>
        <w:widowControl/>
        <w:suppressAutoHyphens w:val="0"/>
        <w:rPr>
          <w:color w:val="000000" w:themeColor="text1"/>
          <w:sz w:val="24"/>
          <w:szCs w:val="24"/>
          <w:shd w:val="clear" w:color="auto" w:fill="FFFFFF"/>
        </w:rPr>
      </w:pPr>
    </w:p>
    <w:p w14:paraId="2D0CAA47" w14:textId="77777777" w:rsidR="00494ECF" w:rsidRDefault="00494ECF" w:rsidP="004528C1">
      <w:pPr>
        <w:widowControl/>
        <w:suppressAutoHyphens w:val="0"/>
        <w:rPr>
          <w:color w:val="000000" w:themeColor="text1"/>
          <w:sz w:val="24"/>
          <w:szCs w:val="24"/>
          <w:shd w:val="clear" w:color="auto" w:fill="FFFFFF"/>
        </w:rPr>
      </w:pPr>
    </w:p>
    <w:p w14:paraId="59ED2E2C" w14:textId="77777777" w:rsidR="00494ECF" w:rsidRPr="009C03B7" w:rsidRDefault="00494ECF" w:rsidP="004528C1">
      <w:pPr>
        <w:widowControl/>
        <w:suppressAutoHyphens w:val="0"/>
        <w:rPr>
          <w:color w:val="000000" w:themeColor="text1"/>
          <w:sz w:val="28"/>
          <w:szCs w:val="28"/>
          <w:shd w:val="clear" w:color="auto" w:fill="FFFFFF"/>
        </w:rPr>
      </w:pPr>
    </w:p>
    <w:p w14:paraId="7B1139A7" w14:textId="2DEAF182" w:rsidR="00494ECF" w:rsidRPr="009C03B7" w:rsidRDefault="00064C27" w:rsidP="004528C1">
      <w:pPr>
        <w:widowControl/>
        <w:suppressAutoHyphens w:val="0"/>
        <w:rPr>
          <w:b/>
          <w:bCs/>
          <w:color w:val="000000" w:themeColor="text1"/>
          <w:sz w:val="28"/>
          <w:szCs w:val="28"/>
          <w:shd w:val="clear" w:color="auto" w:fill="FFFFFF"/>
        </w:rPr>
      </w:pPr>
      <w:r>
        <w:rPr>
          <w:b/>
          <w:bCs/>
          <w:color w:val="000000" w:themeColor="text1"/>
          <w:sz w:val="28"/>
          <w:szCs w:val="28"/>
          <w:shd w:val="clear" w:color="auto" w:fill="FFFFFF"/>
        </w:rPr>
        <w:t xml:space="preserve">11.1 </w:t>
      </w:r>
      <w:r w:rsidR="00494ECF" w:rsidRPr="009C03B7">
        <w:rPr>
          <w:b/>
          <w:bCs/>
          <w:color w:val="000000" w:themeColor="text1"/>
          <w:sz w:val="28"/>
          <w:szCs w:val="28"/>
          <w:shd w:val="clear" w:color="auto" w:fill="FFFFFF"/>
        </w:rPr>
        <w:t>Advance Rest Controller for POST Method</w:t>
      </w:r>
    </w:p>
    <w:p w14:paraId="69B57AF2" w14:textId="77777777" w:rsidR="00494ECF" w:rsidRDefault="00494ECF" w:rsidP="004528C1">
      <w:pPr>
        <w:widowControl/>
        <w:suppressAutoHyphens w:val="0"/>
        <w:rPr>
          <w:color w:val="000000" w:themeColor="text1"/>
          <w:sz w:val="24"/>
          <w:szCs w:val="24"/>
          <w:shd w:val="clear" w:color="auto" w:fill="FFFFFF"/>
        </w:rPr>
      </w:pPr>
    </w:p>
    <w:p w14:paraId="723A8508" w14:textId="77777777" w:rsidR="00494ECF" w:rsidRDefault="00494ECF" w:rsidP="004528C1">
      <w:pPr>
        <w:widowControl/>
        <w:suppressAutoHyphens w:val="0"/>
        <w:rPr>
          <w:color w:val="000000" w:themeColor="text1"/>
          <w:sz w:val="24"/>
          <w:szCs w:val="24"/>
          <w:shd w:val="clear" w:color="auto" w:fill="FFFFFF"/>
        </w:rPr>
      </w:pPr>
    </w:p>
    <w:p w14:paraId="4A0E6C0E" w14:textId="23D32816" w:rsidR="00494ECF" w:rsidRDefault="00F42E82" w:rsidP="004528C1">
      <w:pPr>
        <w:widowControl/>
        <w:suppressAutoHyphens w:val="0"/>
        <w:rPr>
          <w:color w:val="000000" w:themeColor="text1"/>
          <w:sz w:val="24"/>
          <w:szCs w:val="24"/>
          <w:shd w:val="clear" w:color="auto" w:fill="FFFFFF"/>
        </w:rPr>
      </w:pPr>
      <w:r>
        <w:rPr>
          <w:noProof/>
        </w:rPr>
        <w:drawing>
          <wp:inline distT="0" distB="0" distL="0" distR="0" wp14:anchorId="76B5A62F" wp14:editId="3A41F885">
            <wp:extent cx="6120130"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6120130" cy="3505200"/>
                    </a:xfrm>
                    <a:prstGeom prst="rect">
                      <a:avLst/>
                    </a:prstGeom>
                  </pic:spPr>
                </pic:pic>
              </a:graphicData>
            </a:graphic>
          </wp:inline>
        </w:drawing>
      </w:r>
    </w:p>
    <w:p w14:paraId="5EDDBC8B" w14:textId="77777777" w:rsidR="00494ECF" w:rsidRDefault="00494ECF" w:rsidP="004528C1">
      <w:pPr>
        <w:widowControl/>
        <w:suppressAutoHyphens w:val="0"/>
        <w:rPr>
          <w:color w:val="000000" w:themeColor="text1"/>
          <w:sz w:val="24"/>
          <w:szCs w:val="24"/>
          <w:shd w:val="clear" w:color="auto" w:fill="FFFFFF"/>
        </w:rPr>
      </w:pPr>
    </w:p>
    <w:p w14:paraId="7B970A84" w14:textId="77777777" w:rsidR="00494ECF" w:rsidRDefault="00494ECF" w:rsidP="004528C1">
      <w:pPr>
        <w:widowControl/>
        <w:suppressAutoHyphens w:val="0"/>
        <w:rPr>
          <w:color w:val="000000" w:themeColor="text1"/>
          <w:sz w:val="24"/>
          <w:szCs w:val="24"/>
          <w:shd w:val="clear" w:color="auto" w:fill="FFFFFF"/>
        </w:rPr>
      </w:pPr>
    </w:p>
    <w:p w14:paraId="6C7B6AFA" w14:textId="77777777" w:rsidR="00494ECF" w:rsidRDefault="00494ECF" w:rsidP="004528C1">
      <w:pPr>
        <w:widowControl/>
        <w:suppressAutoHyphens w:val="0"/>
        <w:rPr>
          <w:color w:val="000000" w:themeColor="text1"/>
          <w:sz w:val="24"/>
          <w:szCs w:val="24"/>
          <w:shd w:val="clear" w:color="auto" w:fill="FFFFFF"/>
        </w:rPr>
      </w:pPr>
    </w:p>
    <w:p w14:paraId="55C3F0EE" w14:textId="77777777" w:rsidR="00494ECF" w:rsidRDefault="00494ECF" w:rsidP="004528C1">
      <w:pPr>
        <w:widowControl/>
        <w:suppressAutoHyphens w:val="0"/>
        <w:rPr>
          <w:color w:val="000000" w:themeColor="text1"/>
          <w:sz w:val="24"/>
          <w:szCs w:val="24"/>
          <w:shd w:val="clear" w:color="auto" w:fill="FFFFFF"/>
        </w:rPr>
      </w:pPr>
    </w:p>
    <w:p w14:paraId="7381494B" w14:textId="77777777" w:rsidR="009529FE" w:rsidRDefault="009529FE" w:rsidP="00575BAC">
      <w:pPr>
        <w:widowControl/>
        <w:suppressAutoHyphens w:val="0"/>
        <w:rPr>
          <w:b/>
          <w:bCs/>
          <w:color w:val="000000" w:themeColor="text1"/>
          <w:sz w:val="24"/>
          <w:szCs w:val="24"/>
          <w:shd w:val="clear" w:color="auto" w:fill="FFFFFF"/>
        </w:rPr>
      </w:pPr>
    </w:p>
    <w:p w14:paraId="41E5BE1A" w14:textId="77777777" w:rsidR="009529FE" w:rsidRDefault="009529FE" w:rsidP="00575BAC">
      <w:pPr>
        <w:widowControl/>
        <w:suppressAutoHyphens w:val="0"/>
        <w:rPr>
          <w:b/>
          <w:bCs/>
          <w:color w:val="000000" w:themeColor="text1"/>
          <w:sz w:val="24"/>
          <w:szCs w:val="24"/>
          <w:shd w:val="clear" w:color="auto" w:fill="FFFFFF"/>
        </w:rPr>
      </w:pPr>
    </w:p>
    <w:p w14:paraId="58B7EF2A" w14:textId="77777777" w:rsidR="009529FE" w:rsidRDefault="009529FE" w:rsidP="00575BAC">
      <w:pPr>
        <w:widowControl/>
        <w:suppressAutoHyphens w:val="0"/>
        <w:rPr>
          <w:b/>
          <w:bCs/>
          <w:color w:val="000000" w:themeColor="text1"/>
          <w:sz w:val="24"/>
          <w:szCs w:val="24"/>
          <w:shd w:val="clear" w:color="auto" w:fill="FFFFFF"/>
        </w:rPr>
      </w:pPr>
    </w:p>
    <w:p w14:paraId="235F043D" w14:textId="77777777" w:rsidR="009529FE" w:rsidRDefault="009529FE" w:rsidP="00575BAC">
      <w:pPr>
        <w:widowControl/>
        <w:suppressAutoHyphens w:val="0"/>
        <w:rPr>
          <w:b/>
          <w:bCs/>
          <w:color w:val="000000" w:themeColor="text1"/>
          <w:sz w:val="24"/>
          <w:szCs w:val="24"/>
          <w:shd w:val="clear" w:color="auto" w:fill="FFFFFF"/>
        </w:rPr>
      </w:pPr>
    </w:p>
    <w:p w14:paraId="0F3253CE" w14:textId="77777777" w:rsidR="009529FE" w:rsidRDefault="009529FE" w:rsidP="00575BAC">
      <w:pPr>
        <w:widowControl/>
        <w:suppressAutoHyphens w:val="0"/>
        <w:rPr>
          <w:b/>
          <w:bCs/>
          <w:color w:val="000000" w:themeColor="text1"/>
          <w:sz w:val="24"/>
          <w:szCs w:val="24"/>
          <w:shd w:val="clear" w:color="auto" w:fill="FFFFFF"/>
        </w:rPr>
      </w:pPr>
    </w:p>
    <w:p w14:paraId="35AB9345" w14:textId="77777777" w:rsidR="00AF52D6" w:rsidRDefault="00AF52D6" w:rsidP="00575BAC">
      <w:pPr>
        <w:widowControl/>
        <w:suppressAutoHyphens w:val="0"/>
        <w:rPr>
          <w:b/>
          <w:bCs/>
          <w:color w:val="000000" w:themeColor="text1"/>
          <w:sz w:val="24"/>
          <w:szCs w:val="24"/>
          <w:shd w:val="clear" w:color="auto" w:fill="FFFFFF"/>
        </w:rPr>
      </w:pPr>
    </w:p>
    <w:p w14:paraId="123D9FA0" w14:textId="77777777" w:rsidR="00AF52D6" w:rsidRDefault="00AF52D6" w:rsidP="00575BAC">
      <w:pPr>
        <w:widowControl/>
        <w:suppressAutoHyphens w:val="0"/>
        <w:rPr>
          <w:b/>
          <w:bCs/>
          <w:color w:val="000000" w:themeColor="text1"/>
          <w:sz w:val="24"/>
          <w:szCs w:val="24"/>
          <w:shd w:val="clear" w:color="auto" w:fill="FFFFFF"/>
        </w:rPr>
      </w:pPr>
    </w:p>
    <w:p w14:paraId="612183A1" w14:textId="77777777" w:rsidR="00AF52D6" w:rsidRDefault="00AF52D6" w:rsidP="00575BAC">
      <w:pPr>
        <w:widowControl/>
        <w:suppressAutoHyphens w:val="0"/>
        <w:rPr>
          <w:b/>
          <w:bCs/>
          <w:color w:val="000000" w:themeColor="text1"/>
          <w:sz w:val="24"/>
          <w:szCs w:val="24"/>
          <w:shd w:val="clear" w:color="auto" w:fill="FFFFFF"/>
        </w:rPr>
      </w:pPr>
    </w:p>
    <w:p w14:paraId="5DC3B4C4" w14:textId="77777777" w:rsidR="00AF52D6" w:rsidRDefault="00AF52D6" w:rsidP="00575BAC">
      <w:pPr>
        <w:widowControl/>
        <w:suppressAutoHyphens w:val="0"/>
        <w:rPr>
          <w:b/>
          <w:bCs/>
          <w:color w:val="000000" w:themeColor="text1"/>
          <w:sz w:val="24"/>
          <w:szCs w:val="24"/>
          <w:shd w:val="clear" w:color="auto" w:fill="FFFFFF"/>
        </w:rPr>
      </w:pPr>
    </w:p>
    <w:p w14:paraId="1EA6B4D2" w14:textId="293FDD0C" w:rsidR="004528C1" w:rsidRPr="009C03B7" w:rsidRDefault="00064C27" w:rsidP="00575BAC">
      <w:pPr>
        <w:widowControl/>
        <w:suppressAutoHyphens w:val="0"/>
        <w:rPr>
          <w:b/>
          <w:bCs/>
          <w:color w:val="000000" w:themeColor="text1"/>
          <w:sz w:val="28"/>
          <w:szCs w:val="28"/>
          <w:shd w:val="clear" w:color="auto" w:fill="FFFFFF"/>
        </w:rPr>
      </w:pPr>
      <w:r>
        <w:rPr>
          <w:b/>
          <w:bCs/>
          <w:color w:val="000000" w:themeColor="text1"/>
          <w:sz w:val="28"/>
          <w:szCs w:val="28"/>
          <w:shd w:val="clear" w:color="auto" w:fill="FFFFFF"/>
        </w:rPr>
        <w:t xml:space="preserve">11.2 </w:t>
      </w:r>
      <w:r w:rsidR="00EE7EC5" w:rsidRPr="009C03B7">
        <w:rPr>
          <w:b/>
          <w:bCs/>
          <w:color w:val="000000" w:themeColor="text1"/>
          <w:sz w:val="28"/>
          <w:szCs w:val="28"/>
          <w:shd w:val="clear" w:color="auto" w:fill="FFFFFF"/>
        </w:rPr>
        <w:t>Advance Rest Controller for PUT Method</w:t>
      </w:r>
    </w:p>
    <w:p w14:paraId="783CA56C" w14:textId="77777777" w:rsidR="004528C1" w:rsidRPr="00575BAC" w:rsidRDefault="004528C1" w:rsidP="00575BAC">
      <w:pPr>
        <w:widowControl/>
        <w:suppressAutoHyphens w:val="0"/>
        <w:rPr>
          <w:color w:val="000000" w:themeColor="text1"/>
          <w:sz w:val="24"/>
          <w:szCs w:val="24"/>
          <w:lang w:bidi="te-IN"/>
        </w:rPr>
      </w:pPr>
    </w:p>
    <w:p w14:paraId="4049D336" w14:textId="0600CCC6" w:rsidR="00575BAC" w:rsidRPr="00575BAC" w:rsidRDefault="00EE7EC5" w:rsidP="00AE1965">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ind w:left="360"/>
        <w:rPr>
          <w:color w:val="000000" w:themeColor="text1"/>
          <w:sz w:val="24"/>
          <w:szCs w:val="24"/>
        </w:rPr>
      </w:pPr>
      <w:r>
        <w:rPr>
          <w:noProof/>
        </w:rPr>
        <w:lastRenderedPageBreak/>
        <w:drawing>
          <wp:inline distT="0" distB="0" distL="0" distR="0" wp14:anchorId="67BC7A21" wp14:editId="1E74B775">
            <wp:extent cx="6120130" cy="48291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6120130" cy="4829175"/>
                    </a:xfrm>
                    <a:prstGeom prst="rect">
                      <a:avLst/>
                    </a:prstGeom>
                  </pic:spPr>
                </pic:pic>
              </a:graphicData>
            </a:graphic>
          </wp:inline>
        </w:drawing>
      </w:r>
    </w:p>
    <w:p w14:paraId="34FB6DAD" w14:textId="2CAB6010" w:rsidR="00AE1965" w:rsidRDefault="00AE1965" w:rsidP="004903CF">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4"/>
          <w:szCs w:val="24"/>
        </w:rPr>
      </w:pPr>
    </w:p>
    <w:p w14:paraId="6721795B" w14:textId="77777777" w:rsidR="00AE1965" w:rsidRDefault="00AE1965" w:rsidP="004903CF">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4"/>
          <w:szCs w:val="24"/>
        </w:rPr>
      </w:pPr>
    </w:p>
    <w:p w14:paraId="19BF68D5" w14:textId="77777777" w:rsidR="00AE1965" w:rsidRDefault="00AE1965" w:rsidP="004903CF">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4"/>
          <w:szCs w:val="24"/>
        </w:rPr>
      </w:pPr>
    </w:p>
    <w:p w14:paraId="5F2576BD" w14:textId="77777777" w:rsidR="00AE1965" w:rsidRDefault="00AE1965" w:rsidP="004903CF">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4"/>
          <w:szCs w:val="24"/>
        </w:rPr>
      </w:pPr>
    </w:p>
    <w:p w14:paraId="3B4915D0" w14:textId="77777777" w:rsidR="00AE1965" w:rsidRDefault="00AE1965" w:rsidP="004903CF">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4"/>
          <w:szCs w:val="24"/>
        </w:rPr>
      </w:pPr>
    </w:p>
    <w:p w14:paraId="7DD6AEA4" w14:textId="77777777" w:rsidR="00AE1965" w:rsidRDefault="00AE1965" w:rsidP="004903CF">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4"/>
          <w:szCs w:val="24"/>
        </w:rPr>
      </w:pPr>
    </w:p>
    <w:p w14:paraId="2FF6C0DE" w14:textId="77777777" w:rsidR="00AE1965" w:rsidRDefault="00AE1965" w:rsidP="004903CF">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4"/>
          <w:szCs w:val="24"/>
        </w:rPr>
      </w:pPr>
    </w:p>
    <w:p w14:paraId="2851BEB8" w14:textId="77777777" w:rsidR="00AE1965" w:rsidRDefault="00AE1965" w:rsidP="004903CF">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4"/>
          <w:szCs w:val="24"/>
        </w:rPr>
      </w:pPr>
    </w:p>
    <w:p w14:paraId="630E69EA" w14:textId="77777777" w:rsidR="00AE1965" w:rsidRDefault="00AE1965" w:rsidP="004903CF">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4"/>
          <w:szCs w:val="24"/>
        </w:rPr>
      </w:pPr>
    </w:p>
    <w:p w14:paraId="3B022461" w14:textId="77777777" w:rsidR="00AE1965" w:rsidRPr="004903CF" w:rsidRDefault="00AE1965" w:rsidP="004903CF">
      <w:pPr>
        <w:pStyle w:val="ListParagraph"/>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4"/>
          <w:szCs w:val="24"/>
        </w:rPr>
      </w:pPr>
    </w:p>
    <w:p w14:paraId="7EAEC07E" w14:textId="77777777" w:rsidR="00EE7EC5" w:rsidRDefault="00EE7EC5"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111B9C6F" w14:textId="77777777" w:rsidR="00EE7EC5" w:rsidRDefault="00EE7EC5"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77C15CEF" w14:textId="77777777" w:rsidR="009529FE"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501733E2" w14:textId="77777777" w:rsidR="009529FE"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03E09FAD" w14:textId="77777777" w:rsidR="009529FE"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5B5A6D23" w14:textId="77777777" w:rsidR="009529FE"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6E0D6F12" w14:textId="305DE97A" w:rsidR="00790649"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r>
        <w:rPr>
          <w:b/>
          <w:bCs/>
          <w:sz w:val="28"/>
          <w:szCs w:val="28"/>
        </w:rPr>
        <w:t>12</w:t>
      </w:r>
      <w:r w:rsidR="00790649">
        <w:rPr>
          <w:b/>
          <w:bCs/>
          <w:sz w:val="28"/>
          <w:szCs w:val="28"/>
        </w:rPr>
        <w:t>. CONCLUSION</w:t>
      </w:r>
    </w:p>
    <w:p w14:paraId="082C8809" w14:textId="52D74E7E" w:rsidR="0096297A" w:rsidRDefault="00790649" w:rsidP="00064C27">
      <w:pPr>
        <w:autoSpaceDE w:val="0"/>
        <w:autoSpaceDN w:val="0"/>
        <w:spacing w:line="360" w:lineRule="auto"/>
        <w:jc w:val="both"/>
      </w:pPr>
      <w:r>
        <w:rPr>
          <w:sz w:val="24"/>
          <w:szCs w:val="24"/>
        </w:rPr>
        <w:tab/>
      </w:r>
      <w:r w:rsidR="008E2D11">
        <w:rPr>
          <w:sz w:val="24"/>
          <w:szCs w:val="24"/>
        </w:rPr>
        <w:t>The application</w:t>
      </w:r>
      <w:r w:rsidR="0096297A">
        <w:rPr>
          <w:sz w:val="24"/>
          <w:szCs w:val="24"/>
        </w:rPr>
        <w:t xml:space="preserve"> developed has been subjected to various tests and measures that i</w:t>
      </w:r>
      <w:r w:rsidR="008E2D11">
        <w:rPr>
          <w:sz w:val="24"/>
          <w:szCs w:val="24"/>
        </w:rPr>
        <w:t xml:space="preserve">nclude factors to view all the details of an employee like his projects,profile,payroll details </w:t>
      </w:r>
      <w:r w:rsidR="002D2268">
        <w:rPr>
          <w:sz w:val="24"/>
          <w:szCs w:val="24"/>
        </w:rPr>
        <w:t>etc.</w:t>
      </w:r>
      <w:r w:rsidR="008E2D11">
        <w:rPr>
          <w:sz w:val="24"/>
          <w:szCs w:val="24"/>
        </w:rPr>
        <w:t xml:space="preserve"> This </w:t>
      </w:r>
      <w:r w:rsidR="008E2D11">
        <w:rPr>
          <w:sz w:val="24"/>
          <w:szCs w:val="24"/>
        </w:rPr>
        <w:lastRenderedPageBreak/>
        <w:t>application</w:t>
      </w:r>
      <w:r w:rsidR="0096297A">
        <w:rPr>
          <w:sz w:val="24"/>
          <w:szCs w:val="24"/>
        </w:rPr>
        <w:t xml:space="preserve"> needs to be further integrated w</w:t>
      </w:r>
      <w:r w:rsidR="008E2D11">
        <w:rPr>
          <w:sz w:val="24"/>
          <w:szCs w:val="24"/>
        </w:rPr>
        <w:t>ith the Application which updates the working hours of an employee using RHD scanner and it also to be integrated with production region .</w:t>
      </w:r>
      <w:r w:rsidR="0096297A">
        <w:rPr>
          <w:sz w:val="24"/>
          <w:szCs w:val="24"/>
        </w:rPr>
        <w:t xml:space="preserve"> Integration is bein</w:t>
      </w:r>
      <w:r w:rsidR="008E2D11">
        <w:rPr>
          <w:sz w:val="24"/>
          <w:szCs w:val="24"/>
        </w:rPr>
        <w:t>g done by adding a new tabs in the application using spring framework</w:t>
      </w:r>
      <w:r w:rsidR="0096297A">
        <w:rPr>
          <w:sz w:val="24"/>
          <w:szCs w:val="24"/>
        </w:rPr>
        <w:t>. A special thanks to the all the faculty members for their cooperation in successfully producing the project report.</w:t>
      </w:r>
    </w:p>
    <w:p w14:paraId="146AE779" w14:textId="557BC474" w:rsidR="00790649" w:rsidRDefault="00790649" w:rsidP="00064C27">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360" w:lineRule="auto"/>
        <w:jc w:val="both"/>
        <w:rPr>
          <w:sz w:val="24"/>
          <w:szCs w:val="24"/>
        </w:rPr>
      </w:pPr>
    </w:p>
    <w:p w14:paraId="4B00F21E"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7E554C66"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2960EDA7"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0689D83E"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71397B51"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453CC67D"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47979130"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1CA9A7DF"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3399C9CA"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2DDF1191"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61B1B094"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78D013D9"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61967639"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6442556D"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5FD425F1"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68C0653E"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7F1C1229" w14:textId="77777777" w:rsidR="001C6ED8" w:rsidRDefault="001C6ED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both"/>
        <w:rPr>
          <w:sz w:val="24"/>
          <w:szCs w:val="24"/>
        </w:rPr>
      </w:pPr>
    </w:p>
    <w:p w14:paraId="643ED004" w14:textId="77777777" w:rsidR="00790649" w:rsidRDefault="00790649"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sz w:val="24"/>
          <w:szCs w:val="24"/>
        </w:rPr>
      </w:pPr>
    </w:p>
    <w:p w14:paraId="1DD2BD6C" w14:textId="77777777" w:rsidR="009529FE"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38B99261" w14:textId="77777777" w:rsidR="009529FE"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42316B47" w14:textId="77777777" w:rsidR="009529FE"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7CED6D0A" w14:textId="77777777" w:rsidR="009529FE"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3B7D0834" w14:textId="77777777" w:rsidR="009529FE"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46B07833" w14:textId="77777777" w:rsidR="009529FE"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7B00170A" w14:textId="77777777" w:rsidR="009529FE"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4D80C4A8" w14:textId="77777777" w:rsidR="009529FE"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60053BC5" w14:textId="77777777" w:rsidR="009529FE"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6DA65C63" w14:textId="77777777" w:rsidR="009529FE"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22333030" w14:textId="77777777" w:rsidR="009529FE" w:rsidRDefault="009529FE"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bCs/>
          <w:sz w:val="28"/>
          <w:szCs w:val="28"/>
        </w:rPr>
      </w:pPr>
    </w:p>
    <w:p w14:paraId="58BF1918" w14:textId="3C0CEBAC" w:rsidR="00790649" w:rsidRDefault="00A77048" w:rsidP="0079064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r>
        <w:rPr>
          <w:b/>
          <w:bCs/>
          <w:sz w:val="28"/>
          <w:szCs w:val="28"/>
        </w:rPr>
        <w:t>13</w:t>
      </w:r>
      <w:r w:rsidR="00790649">
        <w:rPr>
          <w:b/>
          <w:bCs/>
          <w:sz w:val="28"/>
          <w:szCs w:val="28"/>
        </w:rPr>
        <w:t>. REFERENCES</w:t>
      </w:r>
    </w:p>
    <w:p w14:paraId="4C14DCD5" w14:textId="2AE89493" w:rsidR="00EE7EC5" w:rsidRDefault="00EE7FC4" w:rsidP="009529FE">
      <w:pPr>
        <w:pStyle w:val="ListParagraph"/>
        <w:numPr>
          <w:ilvl w:val="0"/>
          <w:numId w:val="15"/>
        </w:numPr>
        <w:spacing w:line="360" w:lineRule="auto"/>
        <w:jc w:val="both"/>
        <w:rPr>
          <w:sz w:val="24"/>
          <w:szCs w:val="24"/>
        </w:rPr>
      </w:pPr>
      <w:hyperlink r:id="rId57" w:history="1">
        <w:r w:rsidR="00EE7EC5" w:rsidRPr="009C0330">
          <w:rPr>
            <w:rStyle w:val="Hyperlink"/>
            <w:sz w:val="24"/>
            <w:szCs w:val="24"/>
          </w:rPr>
          <w:t>https://www.w3schools.com/html/</w:t>
        </w:r>
      </w:hyperlink>
    </w:p>
    <w:p w14:paraId="379898E1" w14:textId="60AF3ADF" w:rsidR="00EE7EC5" w:rsidRDefault="00EE7FC4" w:rsidP="009529FE">
      <w:pPr>
        <w:pStyle w:val="ListParagraph"/>
        <w:numPr>
          <w:ilvl w:val="0"/>
          <w:numId w:val="15"/>
        </w:numPr>
        <w:spacing w:line="360" w:lineRule="auto"/>
        <w:jc w:val="both"/>
        <w:rPr>
          <w:sz w:val="24"/>
          <w:szCs w:val="24"/>
        </w:rPr>
      </w:pPr>
      <w:hyperlink r:id="rId58" w:history="1">
        <w:r w:rsidR="00EE7EC5" w:rsidRPr="009C0330">
          <w:rPr>
            <w:rStyle w:val="Hyperlink"/>
            <w:sz w:val="24"/>
            <w:szCs w:val="24"/>
          </w:rPr>
          <w:t>https://www.tutorialspoint.com/maven/</w:t>
        </w:r>
      </w:hyperlink>
    </w:p>
    <w:p w14:paraId="3F84586E" w14:textId="5BC1B20F" w:rsidR="00EE7EC5" w:rsidRDefault="00EE7FC4" w:rsidP="009529FE">
      <w:pPr>
        <w:pStyle w:val="ListParagraph"/>
        <w:numPr>
          <w:ilvl w:val="0"/>
          <w:numId w:val="15"/>
        </w:numPr>
        <w:spacing w:line="360" w:lineRule="auto"/>
        <w:jc w:val="both"/>
        <w:rPr>
          <w:sz w:val="24"/>
          <w:szCs w:val="24"/>
        </w:rPr>
      </w:pPr>
      <w:hyperlink r:id="rId59" w:history="1">
        <w:r w:rsidR="00EE7EC5" w:rsidRPr="009C0330">
          <w:rPr>
            <w:rStyle w:val="Hyperlink"/>
            <w:sz w:val="24"/>
            <w:szCs w:val="24"/>
          </w:rPr>
          <w:t>https://www.w3schools.com/css/</w:t>
        </w:r>
      </w:hyperlink>
    </w:p>
    <w:p w14:paraId="071ECAE0" w14:textId="42568A39" w:rsidR="00EE7EC5" w:rsidRDefault="00EE7FC4" w:rsidP="009529FE">
      <w:pPr>
        <w:pStyle w:val="ListParagraph"/>
        <w:numPr>
          <w:ilvl w:val="0"/>
          <w:numId w:val="15"/>
        </w:numPr>
        <w:spacing w:line="360" w:lineRule="auto"/>
        <w:jc w:val="both"/>
        <w:rPr>
          <w:sz w:val="24"/>
          <w:szCs w:val="24"/>
        </w:rPr>
      </w:pPr>
      <w:hyperlink r:id="rId60" w:history="1">
        <w:r w:rsidR="00EE7EC5" w:rsidRPr="009C0330">
          <w:rPr>
            <w:rStyle w:val="Hyperlink"/>
            <w:sz w:val="24"/>
            <w:szCs w:val="24"/>
          </w:rPr>
          <w:t>http://www.javatpoint.com/jsp-tutorial</w:t>
        </w:r>
      </w:hyperlink>
    </w:p>
    <w:p w14:paraId="16510CA3" w14:textId="7DF74DF3" w:rsidR="00EE7EC5" w:rsidRDefault="00EE7EC5" w:rsidP="009529FE">
      <w:pPr>
        <w:pStyle w:val="ListParagraph"/>
        <w:numPr>
          <w:ilvl w:val="0"/>
          <w:numId w:val="15"/>
        </w:numPr>
        <w:spacing w:line="360" w:lineRule="auto"/>
        <w:jc w:val="both"/>
        <w:rPr>
          <w:sz w:val="24"/>
          <w:szCs w:val="24"/>
        </w:rPr>
      </w:pPr>
      <w:r w:rsidRPr="00EE7EC5">
        <w:rPr>
          <w:sz w:val="24"/>
          <w:szCs w:val="24"/>
        </w:rPr>
        <w:t>http://www.javatpoint.com/spring-tutorial</w:t>
      </w:r>
    </w:p>
    <w:p w14:paraId="14B132E6" w14:textId="77777777" w:rsidR="00C62258" w:rsidRPr="001C6ED8" w:rsidRDefault="00C62258" w:rsidP="009529FE">
      <w:pPr>
        <w:pStyle w:val="ListParagraph"/>
        <w:spacing w:line="360" w:lineRule="auto"/>
        <w:jc w:val="both"/>
        <w:rPr>
          <w:sz w:val="24"/>
          <w:szCs w:val="24"/>
        </w:rPr>
      </w:pPr>
    </w:p>
    <w:p w14:paraId="0EF1282F" w14:textId="77777777" w:rsidR="00790649" w:rsidRPr="001C6ED8" w:rsidRDefault="00790649" w:rsidP="00790649">
      <w:pPr>
        <w:rPr>
          <w:sz w:val="24"/>
          <w:szCs w:val="24"/>
        </w:rPr>
      </w:pPr>
    </w:p>
    <w:p w14:paraId="5E488CF4"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center"/>
        <w:rPr>
          <w:color w:val="000000"/>
        </w:rPr>
      </w:pPr>
    </w:p>
    <w:p w14:paraId="2054523F"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jc w:val="center"/>
        <w:rPr>
          <w:color w:val="000000"/>
        </w:rPr>
      </w:pPr>
    </w:p>
    <w:p w14:paraId="7BB6F76B"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rPr>
          <w:b/>
          <w:color w:val="000000"/>
          <w:sz w:val="24"/>
          <w:szCs w:val="24"/>
        </w:rPr>
      </w:pPr>
    </w:p>
    <w:p w14:paraId="3118C145" w14:textId="77777777" w:rsidR="008F3D91" w:rsidRDefault="008F3D91" w:rsidP="0077427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p>
    <w:p w14:paraId="1DBB2EF6" w14:textId="77777777" w:rsidR="008F3D91" w:rsidRDefault="008F3D91" w:rsidP="00774279"/>
    <w:p w14:paraId="3105645E" w14:textId="77777777" w:rsidR="00AC620F" w:rsidRDefault="00AC620F" w:rsidP="00774279"/>
    <w:sectPr w:rsidR="00AC620F" w:rsidSect="00B73FC7">
      <w:pgSz w:w="11906" w:h="16838"/>
      <w:pgMar w:top="1134" w:right="1134" w:bottom="900"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CB3B87" w14:textId="77777777" w:rsidR="0048023C" w:rsidRDefault="0048023C">
      <w:r>
        <w:separator/>
      </w:r>
    </w:p>
  </w:endnote>
  <w:endnote w:type="continuationSeparator" w:id="0">
    <w:p w14:paraId="61818D4B" w14:textId="77777777" w:rsidR="0048023C" w:rsidRDefault="004802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Gautam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6552994"/>
      <w:docPartObj>
        <w:docPartGallery w:val="Page Numbers (Bottom of Page)"/>
        <w:docPartUnique/>
      </w:docPartObj>
    </w:sdtPr>
    <w:sdtEndPr>
      <w:rPr>
        <w:noProof/>
      </w:rPr>
    </w:sdtEndPr>
    <w:sdtContent>
      <w:p w14:paraId="2619EAB5" w14:textId="2F935CF9" w:rsidR="00EE7FC4" w:rsidRDefault="00EE7FC4">
        <w:pPr>
          <w:pStyle w:val="Footer"/>
          <w:jc w:val="center"/>
        </w:pPr>
        <w:r>
          <w:rPr>
            <w:sz w:val="24"/>
            <w:szCs w:val="24"/>
          </w:rPr>
          <w:fldChar w:fldCharType="begin"/>
        </w:r>
        <w:r>
          <w:rPr>
            <w:sz w:val="24"/>
            <w:szCs w:val="24"/>
          </w:rPr>
          <w:instrText xml:space="preserve"> PAGE  \* roman </w:instrText>
        </w:r>
        <w:r>
          <w:rPr>
            <w:sz w:val="24"/>
            <w:szCs w:val="24"/>
          </w:rPr>
          <w:fldChar w:fldCharType="separate"/>
        </w:r>
        <w:r w:rsidR="00C7757D">
          <w:rPr>
            <w:noProof/>
            <w:sz w:val="24"/>
            <w:szCs w:val="24"/>
          </w:rPr>
          <w:t>xx</w:t>
        </w:r>
        <w:r>
          <w:rPr>
            <w:sz w:val="24"/>
            <w:szCs w:val="24"/>
          </w:rPr>
          <w:fldChar w:fldCharType="end"/>
        </w:r>
      </w:p>
    </w:sdtContent>
  </w:sdt>
  <w:p w14:paraId="570BD3C9" w14:textId="77777777" w:rsidR="00EE7FC4" w:rsidRDefault="00EE7F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1DCBA3" w14:textId="77777777" w:rsidR="00EE7FC4" w:rsidRDefault="00EE7FC4">
    <w:pPr>
      <w:pStyle w:val="Footer"/>
    </w:pPr>
  </w:p>
  <w:p w14:paraId="3DD40E52" w14:textId="77777777" w:rsidR="00EE7FC4" w:rsidRDefault="00EE7FC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CF29A0" w14:textId="77777777" w:rsidR="00EE7FC4" w:rsidRDefault="00EE7FC4" w:rsidP="00134D3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14</w:t>
    </w:r>
    <w:r>
      <w:rPr>
        <w:rStyle w:val="PageNumber"/>
      </w:rPr>
      <w:fldChar w:fldCharType="end"/>
    </w:r>
  </w:p>
  <w:p w14:paraId="647CC4A7" w14:textId="77777777" w:rsidR="00EE7FC4" w:rsidRDefault="00EE7F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A3F390" w14:textId="77777777" w:rsidR="0048023C" w:rsidRDefault="0048023C">
      <w:r>
        <w:separator/>
      </w:r>
    </w:p>
  </w:footnote>
  <w:footnote w:type="continuationSeparator" w:id="0">
    <w:p w14:paraId="4F730382" w14:textId="77777777" w:rsidR="0048023C" w:rsidRDefault="004802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multilevel"/>
    <w:tmpl w:val="00000002"/>
    <w:name w:val="WW8Num2"/>
    <w:lvl w:ilvl="0">
      <w:start w:val="7"/>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3">
    <w:nsid w:val="00000004"/>
    <w:multiLevelType w:val="multilevel"/>
    <w:tmpl w:val="00000004"/>
    <w:name w:val="WW8Num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4">
    <w:nsid w:val="00000005"/>
    <w:multiLevelType w:val="multilevel"/>
    <w:tmpl w:val="00000005"/>
    <w:name w:val="WW8Num5"/>
    <w:lvl w:ilvl="0">
      <w:start w:val="1"/>
      <w:numFmt w:val="bullet"/>
      <w:lvlText w:val=""/>
      <w:lvlJc w:val="left"/>
      <w:pPr>
        <w:tabs>
          <w:tab w:val="num" w:pos="720"/>
        </w:tabs>
        <w:ind w:left="720" w:hanging="360"/>
      </w:pPr>
      <w:rPr>
        <w:rFonts w:ascii="Symbol" w:hAnsi="Symbol"/>
        <w:sz w:val="24"/>
        <w:szCs w:val="24"/>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sz w:val="24"/>
        <w:szCs w:val="24"/>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sz w:val="24"/>
        <w:szCs w:val="24"/>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5">
    <w:nsid w:val="00000006"/>
    <w:multiLevelType w:val="multilevel"/>
    <w:tmpl w:val="0C3244E2"/>
    <w:name w:val="WW8Num7"/>
    <w:lvl w:ilvl="0">
      <w:start w:val="5"/>
      <w:numFmt w:val="decimal"/>
      <w:lvlText w:val="%1"/>
      <w:lvlJc w:val="left"/>
      <w:pPr>
        <w:tabs>
          <w:tab w:val="num" w:pos="0"/>
        </w:tabs>
        <w:ind w:left="360" w:hanging="360"/>
      </w:pPr>
    </w:lvl>
    <w:lvl w:ilvl="1">
      <w:start w:val="1"/>
      <w:numFmt w:val="decimal"/>
      <w:lvlText w:val="%1.%2"/>
      <w:lvlJc w:val="left"/>
      <w:pPr>
        <w:tabs>
          <w:tab w:val="num" w:pos="0"/>
        </w:tabs>
        <w:ind w:left="720" w:hanging="360"/>
      </w:pPr>
      <w:rPr>
        <w:b w:val="0"/>
      </w:r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6">
    <w:nsid w:val="00000007"/>
    <w:multiLevelType w:val="multilevel"/>
    <w:tmpl w:val="00000007"/>
    <w:name w:val="WW8Num11"/>
    <w:lvl w:ilvl="0">
      <w:start w:val="9"/>
      <w:numFmt w:val="decimal"/>
      <w:lvlText w:val="%1"/>
      <w:lvlJc w:val="left"/>
      <w:pPr>
        <w:tabs>
          <w:tab w:val="num" w:pos="0"/>
        </w:tabs>
        <w:ind w:left="360" w:hanging="360"/>
      </w:pPr>
    </w:lvl>
    <w:lvl w:ilvl="1">
      <w:start w:val="1"/>
      <w:numFmt w:val="decimal"/>
      <w:lvlText w:val="%1.%2"/>
      <w:lvlJc w:val="left"/>
      <w:pPr>
        <w:tabs>
          <w:tab w:val="num" w:pos="720"/>
        </w:tabs>
        <w:ind w:left="1080" w:hanging="36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2880" w:hanging="720"/>
      </w:pPr>
    </w:lvl>
    <w:lvl w:ilvl="4">
      <w:start w:val="1"/>
      <w:numFmt w:val="decimal"/>
      <w:lvlText w:val="%1.%2.%3.%4.%5"/>
      <w:lvlJc w:val="left"/>
      <w:pPr>
        <w:tabs>
          <w:tab w:val="num" w:pos="0"/>
        </w:tabs>
        <w:ind w:left="3960" w:hanging="1080"/>
      </w:pPr>
    </w:lvl>
    <w:lvl w:ilvl="5">
      <w:start w:val="1"/>
      <w:numFmt w:val="decimal"/>
      <w:lvlText w:val="%1.%2.%3.%4.%5.%6"/>
      <w:lvlJc w:val="left"/>
      <w:pPr>
        <w:tabs>
          <w:tab w:val="num" w:pos="0"/>
        </w:tabs>
        <w:ind w:left="4680" w:hanging="1080"/>
      </w:pPr>
    </w:lvl>
    <w:lvl w:ilvl="6">
      <w:start w:val="1"/>
      <w:numFmt w:val="decimal"/>
      <w:lvlText w:val="%1.%2.%3.%4.%5.%6.%7"/>
      <w:lvlJc w:val="left"/>
      <w:pPr>
        <w:tabs>
          <w:tab w:val="num" w:pos="0"/>
        </w:tabs>
        <w:ind w:left="5760" w:hanging="1440"/>
      </w:pPr>
    </w:lvl>
    <w:lvl w:ilvl="7">
      <w:start w:val="1"/>
      <w:numFmt w:val="decimal"/>
      <w:lvlText w:val="%1.%2.%3.%4.%5.%6.%7.%8"/>
      <w:lvlJc w:val="left"/>
      <w:pPr>
        <w:tabs>
          <w:tab w:val="num" w:pos="0"/>
        </w:tabs>
        <w:ind w:left="6480" w:hanging="1440"/>
      </w:pPr>
    </w:lvl>
    <w:lvl w:ilvl="8">
      <w:start w:val="1"/>
      <w:numFmt w:val="decimal"/>
      <w:lvlText w:val="%1.%2.%3.%4.%5.%6.%7.%8.%9"/>
      <w:lvlJc w:val="left"/>
      <w:pPr>
        <w:tabs>
          <w:tab w:val="num" w:pos="0"/>
        </w:tabs>
        <w:ind w:left="7560" w:hanging="1800"/>
      </w:pPr>
    </w:lvl>
  </w:abstractNum>
  <w:abstractNum w:abstractNumId="7">
    <w:nsid w:val="00000008"/>
    <w:multiLevelType w:val="multilevel"/>
    <w:tmpl w:val="ECFC1BD4"/>
    <w:name w:val="WW8Num12"/>
    <w:lvl w:ilvl="0">
      <w:start w:val="11"/>
      <w:numFmt w:val="decimal"/>
      <w:lvlText w:val="%1"/>
      <w:lvlJc w:val="left"/>
      <w:pPr>
        <w:tabs>
          <w:tab w:val="num" w:pos="0"/>
        </w:tabs>
        <w:ind w:left="420" w:hanging="420"/>
      </w:pPr>
    </w:lvl>
    <w:lvl w:ilvl="1">
      <w:start w:val="1"/>
      <w:numFmt w:val="decimal"/>
      <w:lvlText w:val="%1.%2"/>
      <w:lvlJc w:val="left"/>
      <w:pPr>
        <w:tabs>
          <w:tab w:val="num" w:pos="0"/>
        </w:tabs>
        <w:ind w:left="780" w:hanging="420"/>
      </w:pPr>
      <w:rPr>
        <w:b w:val="0"/>
      </w:r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8">
    <w:nsid w:val="00000009"/>
    <w:multiLevelType w:val="multilevel"/>
    <w:tmpl w:val="8BE68446"/>
    <w:name w:val="WW8Num20"/>
    <w:lvl w:ilvl="0">
      <w:start w:val="6"/>
      <w:numFmt w:val="decimal"/>
      <w:lvlText w:val="%1"/>
      <w:lvlJc w:val="left"/>
      <w:pPr>
        <w:tabs>
          <w:tab w:val="num" w:pos="0"/>
        </w:tabs>
        <w:ind w:left="360" w:hanging="360"/>
      </w:pPr>
    </w:lvl>
    <w:lvl w:ilvl="1">
      <w:start w:val="1"/>
      <w:numFmt w:val="decimal"/>
      <w:lvlText w:val="%1.%2"/>
      <w:lvlJc w:val="left"/>
      <w:pPr>
        <w:tabs>
          <w:tab w:val="num" w:pos="0"/>
        </w:tabs>
        <w:ind w:left="720" w:hanging="360"/>
      </w:pPr>
      <w:rPr>
        <w:b w:val="0"/>
      </w:r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9">
    <w:nsid w:val="0000000A"/>
    <w:multiLevelType w:val="multilevel"/>
    <w:tmpl w:val="672440D4"/>
    <w:name w:val="WW8Num21"/>
    <w:lvl w:ilvl="0">
      <w:start w:val="7"/>
      <w:numFmt w:val="decimal"/>
      <w:lvlText w:val="%1"/>
      <w:lvlJc w:val="left"/>
      <w:pPr>
        <w:tabs>
          <w:tab w:val="num" w:pos="0"/>
        </w:tabs>
        <w:ind w:left="360" w:hanging="360"/>
      </w:pPr>
    </w:lvl>
    <w:lvl w:ilvl="1">
      <w:start w:val="1"/>
      <w:numFmt w:val="decimal"/>
      <w:lvlText w:val="%1.%2"/>
      <w:lvlJc w:val="left"/>
      <w:pPr>
        <w:tabs>
          <w:tab w:val="num" w:pos="720"/>
        </w:tabs>
        <w:ind w:left="360" w:hanging="360"/>
      </w:pPr>
      <w:rPr>
        <w:b w:val="0"/>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0">
    <w:nsid w:val="0000000B"/>
    <w:multiLevelType w:val="multilevel"/>
    <w:tmpl w:val="75804C02"/>
    <w:name w:val="WW8Num23"/>
    <w:lvl w:ilvl="0">
      <w:start w:val="1"/>
      <w:numFmt w:val="decimal"/>
      <w:lvlText w:val="%1"/>
      <w:lvlJc w:val="left"/>
      <w:pPr>
        <w:tabs>
          <w:tab w:val="num" w:pos="0"/>
        </w:tabs>
        <w:ind w:left="360" w:hanging="360"/>
      </w:pPr>
    </w:lvl>
    <w:lvl w:ilvl="1">
      <w:start w:val="1"/>
      <w:numFmt w:val="decimal"/>
      <w:lvlText w:val="%1.%2"/>
      <w:lvlJc w:val="left"/>
      <w:pPr>
        <w:tabs>
          <w:tab w:val="num" w:pos="0"/>
        </w:tabs>
        <w:ind w:left="720" w:hanging="360"/>
      </w:pPr>
      <w:rPr>
        <w:b w:val="0"/>
      </w:r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11">
    <w:nsid w:val="0000000C"/>
    <w:multiLevelType w:val="multilevel"/>
    <w:tmpl w:val="732E3C52"/>
    <w:name w:val="WW8Num24"/>
    <w:lvl w:ilvl="0">
      <w:start w:val="5"/>
      <w:numFmt w:val="decimal"/>
      <w:lvlText w:val="%1"/>
      <w:lvlJc w:val="left"/>
      <w:pPr>
        <w:tabs>
          <w:tab w:val="num" w:pos="0"/>
        </w:tabs>
        <w:ind w:left="360" w:hanging="360"/>
      </w:pPr>
    </w:lvl>
    <w:lvl w:ilvl="1">
      <w:start w:val="1"/>
      <w:numFmt w:val="decimal"/>
      <w:lvlText w:val="%1.%2"/>
      <w:lvlJc w:val="left"/>
      <w:pPr>
        <w:tabs>
          <w:tab w:val="num" w:pos="0"/>
        </w:tabs>
        <w:ind w:left="720" w:hanging="360"/>
      </w:pPr>
      <w:rPr>
        <w:b w:val="0"/>
      </w:rPr>
    </w:lvl>
    <w:lvl w:ilvl="2">
      <w:start w:val="1"/>
      <w:numFmt w:val="decimal"/>
      <w:lvlText w:val="%1.%2.%3"/>
      <w:lvlJc w:val="left"/>
      <w:pPr>
        <w:tabs>
          <w:tab w:val="num" w:pos="0"/>
        </w:tabs>
        <w:ind w:left="1440" w:hanging="720"/>
      </w:pPr>
    </w:lvl>
    <w:lvl w:ilvl="3">
      <w:start w:val="1"/>
      <w:numFmt w:val="decimal"/>
      <w:lvlText w:val="%1.%2.%3.%4"/>
      <w:lvlJc w:val="left"/>
      <w:pPr>
        <w:tabs>
          <w:tab w:val="num" w:pos="0"/>
        </w:tabs>
        <w:ind w:left="1800" w:hanging="720"/>
      </w:pPr>
    </w:lvl>
    <w:lvl w:ilvl="4">
      <w:start w:val="1"/>
      <w:numFmt w:val="decimal"/>
      <w:lvlText w:val="%1.%2.%3.%4.%5"/>
      <w:lvlJc w:val="left"/>
      <w:pPr>
        <w:tabs>
          <w:tab w:val="num" w:pos="0"/>
        </w:tabs>
        <w:ind w:left="2520" w:hanging="1080"/>
      </w:pPr>
    </w:lvl>
    <w:lvl w:ilvl="5">
      <w:start w:val="1"/>
      <w:numFmt w:val="decimal"/>
      <w:lvlText w:val="%1.%2.%3.%4.%5.%6"/>
      <w:lvlJc w:val="left"/>
      <w:pPr>
        <w:tabs>
          <w:tab w:val="num" w:pos="0"/>
        </w:tabs>
        <w:ind w:left="2880" w:hanging="1080"/>
      </w:pPr>
    </w:lvl>
    <w:lvl w:ilvl="6">
      <w:start w:val="1"/>
      <w:numFmt w:val="decimal"/>
      <w:lvlText w:val="%1.%2.%3.%4.%5.%6.%7"/>
      <w:lvlJc w:val="left"/>
      <w:pPr>
        <w:tabs>
          <w:tab w:val="num" w:pos="0"/>
        </w:tabs>
        <w:ind w:left="3600" w:hanging="1440"/>
      </w:pPr>
    </w:lvl>
    <w:lvl w:ilvl="7">
      <w:start w:val="1"/>
      <w:numFmt w:val="decimal"/>
      <w:lvlText w:val="%1.%2.%3.%4.%5.%6.%7.%8"/>
      <w:lvlJc w:val="left"/>
      <w:pPr>
        <w:tabs>
          <w:tab w:val="num" w:pos="0"/>
        </w:tabs>
        <w:ind w:left="3960" w:hanging="1440"/>
      </w:pPr>
    </w:lvl>
    <w:lvl w:ilvl="8">
      <w:start w:val="1"/>
      <w:numFmt w:val="decimal"/>
      <w:lvlText w:val="%1.%2.%3.%4.%5.%6.%7.%8.%9"/>
      <w:lvlJc w:val="left"/>
      <w:pPr>
        <w:tabs>
          <w:tab w:val="num" w:pos="0"/>
        </w:tabs>
        <w:ind w:left="4680" w:hanging="1800"/>
      </w:pPr>
    </w:lvl>
  </w:abstractNum>
  <w:abstractNum w:abstractNumId="12">
    <w:nsid w:val="010E1762"/>
    <w:multiLevelType w:val="hybridMultilevel"/>
    <w:tmpl w:val="71EAB4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3C66F9D"/>
    <w:multiLevelType w:val="hybridMultilevel"/>
    <w:tmpl w:val="F12A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78A5A45"/>
    <w:multiLevelType w:val="hybridMultilevel"/>
    <w:tmpl w:val="12D00B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8D74551"/>
    <w:multiLevelType w:val="hybridMultilevel"/>
    <w:tmpl w:val="AE7A2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CA9619E"/>
    <w:multiLevelType w:val="multilevel"/>
    <w:tmpl w:val="6EB81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1C90CC2"/>
    <w:multiLevelType w:val="multilevel"/>
    <w:tmpl w:val="5274BB22"/>
    <w:lvl w:ilvl="0">
      <w:start w:val="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152307C0"/>
    <w:multiLevelType w:val="hybridMultilevel"/>
    <w:tmpl w:val="E2C067BA"/>
    <w:lvl w:ilvl="0" w:tplc="04090001">
      <w:start w:val="1"/>
      <w:numFmt w:val="bullet"/>
      <w:pStyle w:val="ListParagraphLevel1"/>
      <w:lvlText w:val=""/>
      <w:lvlJc w:val="left"/>
      <w:pPr>
        <w:ind w:left="753" w:hanging="360"/>
      </w:pPr>
      <w:rPr>
        <w:rFonts w:ascii="Symbol" w:hAnsi="Symbol" w:hint="default"/>
        <w:color w:val="000080"/>
      </w:rPr>
    </w:lvl>
    <w:lvl w:ilvl="1" w:tplc="04090003">
      <w:start w:val="1"/>
      <w:numFmt w:val="bullet"/>
      <w:lvlText w:val="o"/>
      <w:lvlJc w:val="left"/>
      <w:pPr>
        <w:ind w:left="1473" w:hanging="360"/>
      </w:pPr>
      <w:rPr>
        <w:rFonts w:ascii="Courier New" w:hAnsi="Courier New" w:cs="Courier New" w:hint="default"/>
      </w:rPr>
    </w:lvl>
    <w:lvl w:ilvl="2" w:tplc="04090005">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9">
    <w:nsid w:val="16FE4794"/>
    <w:multiLevelType w:val="hybridMultilevel"/>
    <w:tmpl w:val="92682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7060642"/>
    <w:multiLevelType w:val="hybridMultilevel"/>
    <w:tmpl w:val="00A4F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ADB09C9"/>
    <w:multiLevelType w:val="hybridMultilevel"/>
    <w:tmpl w:val="D7F0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15A3C19"/>
    <w:multiLevelType w:val="hybridMultilevel"/>
    <w:tmpl w:val="95F45366"/>
    <w:lvl w:ilvl="0" w:tplc="E0C6B84A">
      <w:start w:val="1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4AB5D39"/>
    <w:multiLevelType w:val="hybridMultilevel"/>
    <w:tmpl w:val="592679BC"/>
    <w:lvl w:ilvl="0" w:tplc="04090001">
      <w:start w:val="1"/>
      <w:numFmt w:val="bullet"/>
      <w:lvlText w:val=""/>
      <w:lvlJc w:val="left"/>
      <w:pPr>
        <w:ind w:left="720" w:hanging="360"/>
      </w:pPr>
      <w:rPr>
        <w:rFonts w:ascii="Symbol" w:hAnsi="Symbol" w:hint="default"/>
      </w:rPr>
    </w:lvl>
    <w:lvl w:ilvl="1" w:tplc="B5E6B2BC">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732681C"/>
    <w:multiLevelType w:val="multilevel"/>
    <w:tmpl w:val="79448F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78E1B9A"/>
    <w:multiLevelType w:val="hybridMultilevel"/>
    <w:tmpl w:val="C838C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8F20EC3"/>
    <w:multiLevelType w:val="hybridMultilevel"/>
    <w:tmpl w:val="F7369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29A42021"/>
    <w:multiLevelType w:val="hybridMultilevel"/>
    <w:tmpl w:val="76E83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A8F6608"/>
    <w:multiLevelType w:val="hybridMultilevel"/>
    <w:tmpl w:val="79CE5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DE67E8F"/>
    <w:multiLevelType w:val="hybridMultilevel"/>
    <w:tmpl w:val="0DACC4A6"/>
    <w:lvl w:ilvl="0" w:tplc="E0C6B84A">
      <w:start w:val="1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25226C7"/>
    <w:multiLevelType w:val="hybridMultilevel"/>
    <w:tmpl w:val="B1A0B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9DE34B1"/>
    <w:multiLevelType w:val="hybridMultilevel"/>
    <w:tmpl w:val="2EE0926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2">
    <w:nsid w:val="3B1251C7"/>
    <w:multiLevelType w:val="hybridMultilevel"/>
    <w:tmpl w:val="15662E74"/>
    <w:lvl w:ilvl="0" w:tplc="402AFEF8">
      <w:start w:val="1"/>
      <w:numFmt w:val="bullet"/>
      <w:lvlText w:val=""/>
      <w:lvlJc w:val="left"/>
      <w:pPr>
        <w:ind w:left="753" w:hanging="360"/>
      </w:pPr>
      <w:rPr>
        <w:rFonts w:ascii="Webdings" w:hAnsi="Webdings" w:hint="default"/>
        <w:color w:val="000080"/>
      </w:rPr>
    </w:lvl>
    <w:lvl w:ilvl="1" w:tplc="5D04BBC4">
      <w:start w:val="1"/>
      <w:numFmt w:val="bullet"/>
      <w:pStyle w:val="ListParagraphLevel2"/>
      <w:lvlText w:val="-"/>
      <w:lvlJc w:val="left"/>
      <w:pPr>
        <w:ind w:left="1473" w:hanging="360"/>
      </w:pPr>
      <w:rPr>
        <w:rFonts w:ascii="Courier New" w:hAnsi="Courier New" w:hint="default"/>
      </w:rPr>
    </w:lvl>
    <w:lvl w:ilvl="2" w:tplc="04090005">
      <w:start w:val="1"/>
      <w:numFmt w:val="bullet"/>
      <w:lvlText w:val=""/>
      <w:lvlJc w:val="left"/>
      <w:pPr>
        <w:ind w:left="2193" w:hanging="360"/>
      </w:pPr>
      <w:rPr>
        <w:rFonts w:ascii="Wingdings" w:hAnsi="Wingdings" w:hint="default"/>
      </w:rPr>
    </w:lvl>
    <w:lvl w:ilvl="3" w:tplc="0409000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33">
    <w:nsid w:val="45550FCE"/>
    <w:multiLevelType w:val="hybridMultilevel"/>
    <w:tmpl w:val="1A4AE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0FD3CD8"/>
    <w:multiLevelType w:val="hybridMultilevel"/>
    <w:tmpl w:val="B1080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BED4BA1"/>
    <w:multiLevelType w:val="hybridMultilevel"/>
    <w:tmpl w:val="270ED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2B16E2"/>
    <w:multiLevelType w:val="hybridMultilevel"/>
    <w:tmpl w:val="1A2A2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07A6820"/>
    <w:multiLevelType w:val="hybridMultilevel"/>
    <w:tmpl w:val="28EAFA9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6C3E77"/>
    <w:multiLevelType w:val="multilevel"/>
    <w:tmpl w:val="58F2A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23A7B47"/>
    <w:multiLevelType w:val="hybridMultilevel"/>
    <w:tmpl w:val="5F04704C"/>
    <w:lvl w:ilvl="0" w:tplc="E0C6B84A">
      <w:start w:val="1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9417FE9"/>
    <w:multiLevelType w:val="hybridMultilevel"/>
    <w:tmpl w:val="8396A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E596687"/>
    <w:multiLevelType w:val="hybridMultilevel"/>
    <w:tmpl w:val="51B61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F163989"/>
    <w:multiLevelType w:val="hybridMultilevel"/>
    <w:tmpl w:val="EEB41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8"/>
  </w:num>
  <w:num w:numId="4">
    <w:abstractNumId w:val="32"/>
  </w:num>
  <w:num w:numId="5">
    <w:abstractNumId w:val="31"/>
  </w:num>
  <w:num w:numId="6">
    <w:abstractNumId w:val="34"/>
  </w:num>
  <w:num w:numId="7">
    <w:abstractNumId w:val="17"/>
  </w:num>
  <w:num w:numId="8">
    <w:abstractNumId w:val="22"/>
  </w:num>
  <w:num w:numId="9">
    <w:abstractNumId w:val="29"/>
  </w:num>
  <w:num w:numId="10">
    <w:abstractNumId w:val="39"/>
  </w:num>
  <w:num w:numId="11">
    <w:abstractNumId w:val="28"/>
  </w:num>
  <w:num w:numId="12">
    <w:abstractNumId w:val="13"/>
  </w:num>
  <w:num w:numId="13">
    <w:abstractNumId w:val="41"/>
  </w:num>
  <w:num w:numId="14">
    <w:abstractNumId w:val="42"/>
  </w:num>
  <w:num w:numId="15">
    <w:abstractNumId w:val="21"/>
  </w:num>
  <w:num w:numId="16">
    <w:abstractNumId w:val="19"/>
  </w:num>
  <w:num w:numId="17">
    <w:abstractNumId w:val="23"/>
  </w:num>
  <w:num w:numId="18">
    <w:abstractNumId w:val="20"/>
  </w:num>
  <w:num w:numId="19">
    <w:abstractNumId w:val="40"/>
  </w:num>
  <w:num w:numId="20">
    <w:abstractNumId w:val="12"/>
  </w:num>
  <w:num w:numId="21">
    <w:abstractNumId w:val="30"/>
  </w:num>
  <w:num w:numId="22">
    <w:abstractNumId w:val="27"/>
  </w:num>
  <w:num w:numId="23">
    <w:abstractNumId w:val="37"/>
  </w:num>
  <w:num w:numId="24">
    <w:abstractNumId w:val="15"/>
  </w:num>
  <w:num w:numId="25">
    <w:abstractNumId w:val="25"/>
  </w:num>
  <w:num w:numId="26">
    <w:abstractNumId w:val="36"/>
  </w:num>
  <w:num w:numId="27">
    <w:abstractNumId w:val="35"/>
  </w:num>
  <w:num w:numId="28">
    <w:abstractNumId w:val="26"/>
  </w:num>
  <w:num w:numId="29">
    <w:abstractNumId w:val="33"/>
  </w:num>
  <w:num w:numId="30">
    <w:abstractNumId w:val="24"/>
  </w:num>
  <w:num w:numId="31">
    <w:abstractNumId w:val="16"/>
  </w:num>
  <w:num w:numId="32">
    <w:abstractNumId w:val="38"/>
  </w:num>
  <w:num w:numId="33">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D91"/>
    <w:rsid w:val="00033621"/>
    <w:rsid w:val="00036C70"/>
    <w:rsid w:val="00036EE5"/>
    <w:rsid w:val="000551A4"/>
    <w:rsid w:val="00064C27"/>
    <w:rsid w:val="000A1528"/>
    <w:rsid w:val="000A1EF2"/>
    <w:rsid w:val="000A7A78"/>
    <w:rsid w:val="000B1F02"/>
    <w:rsid w:val="00130BC3"/>
    <w:rsid w:val="00134D3E"/>
    <w:rsid w:val="0013595F"/>
    <w:rsid w:val="0014135A"/>
    <w:rsid w:val="00184622"/>
    <w:rsid w:val="00194B90"/>
    <w:rsid w:val="001A47C9"/>
    <w:rsid w:val="001C26BF"/>
    <w:rsid w:val="001C6ED8"/>
    <w:rsid w:val="001D1D04"/>
    <w:rsid w:val="001D57AD"/>
    <w:rsid w:val="001D7787"/>
    <w:rsid w:val="001E2ED3"/>
    <w:rsid w:val="00200ADE"/>
    <w:rsid w:val="00213725"/>
    <w:rsid w:val="0021618D"/>
    <w:rsid w:val="002178AD"/>
    <w:rsid w:val="00231431"/>
    <w:rsid w:val="00277C80"/>
    <w:rsid w:val="002814A4"/>
    <w:rsid w:val="00285128"/>
    <w:rsid w:val="00294DB9"/>
    <w:rsid w:val="002B160D"/>
    <w:rsid w:val="002C34ED"/>
    <w:rsid w:val="002C5298"/>
    <w:rsid w:val="002D2268"/>
    <w:rsid w:val="002E4716"/>
    <w:rsid w:val="00304039"/>
    <w:rsid w:val="00313F2D"/>
    <w:rsid w:val="003560FB"/>
    <w:rsid w:val="00363F7D"/>
    <w:rsid w:val="003805EF"/>
    <w:rsid w:val="00396413"/>
    <w:rsid w:val="003F185D"/>
    <w:rsid w:val="003F18C2"/>
    <w:rsid w:val="004021E3"/>
    <w:rsid w:val="00407B37"/>
    <w:rsid w:val="004352F2"/>
    <w:rsid w:val="004444EB"/>
    <w:rsid w:val="004528C1"/>
    <w:rsid w:val="0048023C"/>
    <w:rsid w:val="004903CF"/>
    <w:rsid w:val="00494ECF"/>
    <w:rsid w:val="004961BC"/>
    <w:rsid w:val="004A6E0E"/>
    <w:rsid w:val="004A75B3"/>
    <w:rsid w:val="004B4041"/>
    <w:rsid w:val="004D14FC"/>
    <w:rsid w:val="004D2FF1"/>
    <w:rsid w:val="004D4FDC"/>
    <w:rsid w:val="004E2FFE"/>
    <w:rsid w:val="004E75D0"/>
    <w:rsid w:val="004F2241"/>
    <w:rsid w:val="004F3488"/>
    <w:rsid w:val="004F41F7"/>
    <w:rsid w:val="00502575"/>
    <w:rsid w:val="00502667"/>
    <w:rsid w:val="00511A4D"/>
    <w:rsid w:val="00516CB0"/>
    <w:rsid w:val="00535662"/>
    <w:rsid w:val="00536829"/>
    <w:rsid w:val="00565D1D"/>
    <w:rsid w:val="005668E7"/>
    <w:rsid w:val="00575BAC"/>
    <w:rsid w:val="00582E6F"/>
    <w:rsid w:val="005D07E3"/>
    <w:rsid w:val="005D0D3D"/>
    <w:rsid w:val="005D5846"/>
    <w:rsid w:val="005F2082"/>
    <w:rsid w:val="005F68C1"/>
    <w:rsid w:val="0061515C"/>
    <w:rsid w:val="00615404"/>
    <w:rsid w:val="00626BBC"/>
    <w:rsid w:val="00626EBF"/>
    <w:rsid w:val="006306FE"/>
    <w:rsid w:val="00661A64"/>
    <w:rsid w:val="00666550"/>
    <w:rsid w:val="00696968"/>
    <w:rsid w:val="006A611B"/>
    <w:rsid w:val="006A7FDA"/>
    <w:rsid w:val="006B2788"/>
    <w:rsid w:val="006E1B39"/>
    <w:rsid w:val="00701B07"/>
    <w:rsid w:val="00707013"/>
    <w:rsid w:val="00720C7B"/>
    <w:rsid w:val="00742049"/>
    <w:rsid w:val="00750D0D"/>
    <w:rsid w:val="007553DF"/>
    <w:rsid w:val="00762272"/>
    <w:rsid w:val="00774279"/>
    <w:rsid w:val="00790649"/>
    <w:rsid w:val="00791247"/>
    <w:rsid w:val="00827265"/>
    <w:rsid w:val="00837FF7"/>
    <w:rsid w:val="00845EE4"/>
    <w:rsid w:val="0085086E"/>
    <w:rsid w:val="00862352"/>
    <w:rsid w:val="00865C39"/>
    <w:rsid w:val="008822C4"/>
    <w:rsid w:val="00894AA5"/>
    <w:rsid w:val="00896337"/>
    <w:rsid w:val="008C05DC"/>
    <w:rsid w:val="008D070C"/>
    <w:rsid w:val="008E2D11"/>
    <w:rsid w:val="008F22D4"/>
    <w:rsid w:val="008F3D91"/>
    <w:rsid w:val="00910194"/>
    <w:rsid w:val="009304B1"/>
    <w:rsid w:val="00933711"/>
    <w:rsid w:val="0094399A"/>
    <w:rsid w:val="00950840"/>
    <w:rsid w:val="009529FE"/>
    <w:rsid w:val="00957901"/>
    <w:rsid w:val="0096297A"/>
    <w:rsid w:val="00967E96"/>
    <w:rsid w:val="009756FD"/>
    <w:rsid w:val="00996F34"/>
    <w:rsid w:val="0099795A"/>
    <w:rsid w:val="0099796A"/>
    <w:rsid w:val="009A1BD2"/>
    <w:rsid w:val="009A7213"/>
    <w:rsid w:val="009A79EC"/>
    <w:rsid w:val="009C03B7"/>
    <w:rsid w:val="009D4013"/>
    <w:rsid w:val="009D66FF"/>
    <w:rsid w:val="009E2A3D"/>
    <w:rsid w:val="00A02AF7"/>
    <w:rsid w:val="00A033FD"/>
    <w:rsid w:val="00A0737A"/>
    <w:rsid w:val="00A10DA3"/>
    <w:rsid w:val="00A127DC"/>
    <w:rsid w:val="00A32AFA"/>
    <w:rsid w:val="00A56EEA"/>
    <w:rsid w:val="00A64186"/>
    <w:rsid w:val="00A77048"/>
    <w:rsid w:val="00A82EC8"/>
    <w:rsid w:val="00A9165A"/>
    <w:rsid w:val="00A922B3"/>
    <w:rsid w:val="00AC03A1"/>
    <w:rsid w:val="00AC620F"/>
    <w:rsid w:val="00AE1965"/>
    <w:rsid w:val="00AF52D6"/>
    <w:rsid w:val="00B27FF4"/>
    <w:rsid w:val="00B53A28"/>
    <w:rsid w:val="00B6569E"/>
    <w:rsid w:val="00B73FC7"/>
    <w:rsid w:val="00B83EB1"/>
    <w:rsid w:val="00B955E0"/>
    <w:rsid w:val="00BA534C"/>
    <w:rsid w:val="00BA65C4"/>
    <w:rsid w:val="00BB02C1"/>
    <w:rsid w:val="00BC3773"/>
    <w:rsid w:val="00BC6860"/>
    <w:rsid w:val="00BF014E"/>
    <w:rsid w:val="00BF0E2F"/>
    <w:rsid w:val="00C145E6"/>
    <w:rsid w:val="00C35088"/>
    <w:rsid w:val="00C37E7A"/>
    <w:rsid w:val="00C46BB8"/>
    <w:rsid w:val="00C62258"/>
    <w:rsid w:val="00C62B30"/>
    <w:rsid w:val="00C702C1"/>
    <w:rsid w:val="00C712C6"/>
    <w:rsid w:val="00C72EAC"/>
    <w:rsid w:val="00C7757D"/>
    <w:rsid w:val="00C9188A"/>
    <w:rsid w:val="00CA41CE"/>
    <w:rsid w:val="00CA436D"/>
    <w:rsid w:val="00D00037"/>
    <w:rsid w:val="00D047D6"/>
    <w:rsid w:val="00D11C90"/>
    <w:rsid w:val="00D12B25"/>
    <w:rsid w:val="00D12D1E"/>
    <w:rsid w:val="00D55B52"/>
    <w:rsid w:val="00D6337A"/>
    <w:rsid w:val="00D92ED6"/>
    <w:rsid w:val="00DA0C74"/>
    <w:rsid w:val="00DC2D64"/>
    <w:rsid w:val="00DC60FF"/>
    <w:rsid w:val="00DE1737"/>
    <w:rsid w:val="00DE352B"/>
    <w:rsid w:val="00E15735"/>
    <w:rsid w:val="00E35DCF"/>
    <w:rsid w:val="00E555DE"/>
    <w:rsid w:val="00E64A71"/>
    <w:rsid w:val="00E918D3"/>
    <w:rsid w:val="00E92406"/>
    <w:rsid w:val="00EA0E9D"/>
    <w:rsid w:val="00EA6616"/>
    <w:rsid w:val="00EC7DB5"/>
    <w:rsid w:val="00EE29C6"/>
    <w:rsid w:val="00EE7EC5"/>
    <w:rsid w:val="00EE7FC4"/>
    <w:rsid w:val="00EF55C0"/>
    <w:rsid w:val="00EF5AE1"/>
    <w:rsid w:val="00EF7823"/>
    <w:rsid w:val="00F074F1"/>
    <w:rsid w:val="00F23A12"/>
    <w:rsid w:val="00F30BAC"/>
    <w:rsid w:val="00F31142"/>
    <w:rsid w:val="00F32EC2"/>
    <w:rsid w:val="00F42E82"/>
    <w:rsid w:val="00F47FE6"/>
    <w:rsid w:val="00F52892"/>
    <w:rsid w:val="00F57DA2"/>
    <w:rsid w:val="00F73680"/>
    <w:rsid w:val="00F75B21"/>
    <w:rsid w:val="00FB4F1D"/>
    <w:rsid w:val="00FB65BF"/>
    <w:rsid w:val="00FD3BBC"/>
    <w:rsid w:val="00FF7346"/>
  </w:rsids>
  <m:mathPr>
    <m:mathFont m:val="Cambria Math"/>
    <m:brkBin m:val="before"/>
    <m:brkBinSub m:val="--"/>
    <m:smallFrac m:val="0"/>
    <m:dispDef/>
    <m:lMargin m:val="0"/>
    <m:rMargin m:val="0"/>
    <m:defJc m:val="centerGroup"/>
    <m:wrapIndent m:val="1440"/>
    <m:intLim m:val="subSup"/>
    <m:naryLim m:val="undOvr"/>
  </m:mathPr>
  <w:themeFontLang w:val="en-US" w:eastAsia="ja-JP" w:bidi="te-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D4CF2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0" w:qFormat="1"/>
    <w:lsdException w:name="page number" w:uiPriority="0"/>
    <w:lsdException w:name="toa heading"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D91"/>
    <w:pPr>
      <w:widowControl w:val="0"/>
      <w:suppressAutoHyphens/>
    </w:pPr>
    <w:rPr>
      <w:rFonts w:ascii="Times New Roman" w:eastAsia="Times New Roman" w:hAnsi="Times New Roman" w:cs="Times New Roman"/>
      <w:sz w:val="20"/>
      <w:szCs w:val="20"/>
    </w:rPr>
  </w:style>
  <w:style w:type="paragraph" w:styleId="Heading1">
    <w:name w:val="heading 1"/>
    <w:basedOn w:val="Heading"/>
    <w:next w:val="BodyText"/>
    <w:link w:val="Heading1Char"/>
    <w:qFormat/>
    <w:rsid w:val="008F3D91"/>
    <w:pPr>
      <w:numPr>
        <w:numId w:val="1"/>
      </w:numPr>
      <w:outlineLvl w:val="0"/>
    </w:pPr>
  </w:style>
  <w:style w:type="paragraph" w:styleId="Heading3">
    <w:name w:val="heading 3"/>
    <w:basedOn w:val="Normal"/>
    <w:next w:val="Normal"/>
    <w:link w:val="Heading3Char"/>
    <w:qFormat/>
    <w:rsid w:val="008F3D91"/>
    <w:pPr>
      <w:keepNext/>
      <w:widowControl/>
      <w:suppressAutoHyphens w:val="0"/>
      <w:spacing w:before="240" w:after="60" w:line="276" w:lineRule="auto"/>
      <w:outlineLvl w:val="2"/>
    </w:pPr>
  </w:style>
  <w:style w:type="paragraph" w:styleId="Heading4">
    <w:name w:val="heading 4"/>
    <w:basedOn w:val="Normal"/>
    <w:next w:val="Normal"/>
    <w:link w:val="Heading4Char"/>
    <w:uiPriority w:val="9"/>
    <w:unhideWhenUsed/>
    <w:qFormat/>
    <w:rsid w:val="003F185D"/>
    <w:pPr>
      <w:keepNext/>
      <w:keepLines/>
      <w:widowControl/>
      <w:suppressAutoHyphens w:val="0"/>
      <w:spacing w:before="40" w:line="276" w:lineRule="auto"/>
      <w:outlineLvl w:val="3"/>
    </w:pPr>
    <w:rPr>
      <w:rFonts w:asciiTheme="majorHAnsi" w:eastAsiaTheme="majorEastAsia" w:hAnsiTheme="majorHAnsi" w:cstheme="majorBidi"/>
      <w:i/>
      <w:iCs/>
      <w:color w:val="365F91" w:themeColor="accent1" w:themeShade="BF"/>
      <w:sz w:val="22"/>
      <w:szCs w:val="22"/>
    </w:rPr>
  </w:style>
  <w:style w:type="paragraph" w:styleId="Heading7">
    <w:name w:val="heading 7"/>
    <w:basedOn w:val="Normal"/>
    <w:next w:val="Normal"/>
    <w:link w:val="Heading7Char"/>
    <w:qFormat/>
    <w:rsid w:val="008F3D91"/>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F3D91"/>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8F3D91"/>
    <w:rPr>
      <w:rFonts w:ascii="Times New Roman" w:eastAsia="Times New Roman" w:hAnsi="Times New Roman" w:cs="Times New Roman"/>
      <w:sz w:val="20"/>
      <w:szCs w:val="20"/>
    </w:rPr>
  </w:style>
  <w:style w:type="character" w:customStyle="1" w:styleId="Heading7Char">
    <w:name w:val="Heading 7 Char"/>
    <w:basedOn w:val="DefaultParagraphFont"/>
    <w:link w:val="Heading7"/>
    <w:rsid w:val="008F3D91"/>
    <w:rPr>
      <w:rFonts w:ascii="Times New Roman" w:eastAsia="Times New Roman" w:hAnsi="Times New Roman" w:cs="Times New Roman"/>
      <w:sz w:val="20"/>
      <w:szCs w:val="20"/>
    </w:rPr>
  </w:style>
  <w:style w:type="character" w:customStyle="1" w:styleId="WW8Num1z0">
    <w:name w:val="WW8Num1z0"/>
    <w:rsid w:val="008F3D91"/>
  </w:style>
  <w:style w:type="character" w:customStyle="1" w:styleId="WW8Num1z1">
    <w:name w:val="WW8Num1z1"/>
    <w:rsid w:val="008F3D91"/>
  </w:style>
  <w:style w:type="character" w:customStyle="1" w:styleId="WW8Num1z2">
    <w:name w:val="WW8Num1z2"/>
    <w:rsid w:val="008F3D91"/>
  </w:style>
  <w:style w:type="character" w:customStyle="1" w:styleId="WW8Num1z3">
    <w:name w:val="WW8Num1z3"/>
    <w:rsid w:val="008F3D91"/>
  </w:style>
  <w:style w:type="character" w:customStyle="1" w:styleId="WW8Num1z4">
    <w:name w:val="WW8Num1z4"/>
    <w:rsid w:val="008F3D91"/>
  </w:style>
  <w:style w:type="character" w:customStyle="1" w:styleId="WW8Num1z5">
    <w:name w:val="WW8Num1z5"/>
    <w:rsid w:val="008F3D91"/>
  </w:style>
  <w:style w:type="character" w:customStyle="1" w:styleId="WW8Num1z6">
    <w:name w:val="WW8Num1z6"/>
    <w:rsid w:val="008F3D91"/>
  </w:style>
  <w:style w:type="character" w:customStyle="1" w:styleId="WW8Num1z7">
    <w:name w:val="WW8Num1z7"/>
    <w:rsid w:val="008F3D91"/>
  </w:style>
  <w:style w:type="character" w:customStyle="1" w:styleId="WW8Num1z8">
    <w:name w:val="WW8Num1z8"/>
    <w:rsid w:val="008F3D91"/>
  </w:style>
  <w:style w:type="character" w:customStyle="1" w:styleId="WW8Num2z0">
    <w:name w:val="WW8Num2z0"/>
    <w:rsid w:val="008F3D91"/>
  </w:style>
  <w:style w:type="character" w:customStyle="1" w:styleId="WW8Num2z1">
    <w:name w:val="WW8Num2z1"/>
    <w:rsid w:val="008F3D91"/>
  </w:style>
  <w:style w:type="character" w:customStyle="1" w:styleId="WW8Num2z2">
    <w:name w:val="WW8Num2z2"/>
    <w:rsid w:val="008F3D91"/>
  </w:style>
  <w:style w:type="character" w:customStyle="1" w:styleId="WW8Num2z3">
    <w:name w:val="WW8Num2z3"/>
    <w:rsid w:val="008F3D91"/>
  </w:style>
  <w:style w:type="character" w:customStyle="1" w:styleId="WW8Num2z4">
    <w:name w:val="WW8Num2z4"/>
    <w:rsid w:val="008F3D91"/>
  </w:style>
  <w:style w:type="character" w:customStyle="1" w:styleId="WW8Num2z5">
    <w:name w:val="WW8Num2z5"/>
    <w:rsid w:val="008F3D91"/>
  </w:style>
  <w:style w:type="character" w:customStyle="1" w:styleId="WW8Num2z6">
    <w:name w:val="WW8Num2z6"/>
    <w:rsid w:val="008F3D91"/>
  </w:style>
  <w:style w:type="character" w:customStyle="1" w:styleId="WW8Num2z7">
    <w:name w:val="WW8Num2z7"/>
    <w:rsid w:val="008F3D91"/>
  </w:style>
  <w:style w:type="character" w:customStyle="1" w:styleId="WW8Num2z8">
    <w:name w:val="WW8Num2z8"/>
    <w:rsid w:val="008F3D91"/>
  </w:style>
  <w:style w:type="character" w:customStyle="1" w:styleId="WW8Num3z0">
    <w:name w:val="WW8Num3z0"/>
    <w:rsid w:val="008F3D91"/>
  </w:style>
  <w:style w:type="character" w:customStyle="1" w:styleId="WW8Num3z1">
    <w:name w:val="WW8Num3z1"/>
    <w:rsid w:val="008F3D91"/>
  </w:style>
  <w:style w:type="character" w:customStyle="1" w:styleId="WW8Num4z0">
    <w:name w:val="WW8Num4z0"/>
    <w:rsid w:val="008F3D91"/>
  </w:style>
  <w:style w:type="character" w:customStyle="1" w:styleId="WW8Num4z1">
    <w:name w:val="WW8Num4z1"/>
    <w:rsid w:val="008F3D91"/>
  </w:style>
  <w:style w:type="character" w:customStyle="1" w:styleId="WW8Num5z0">
    <w:name w:val="WW8Num5z0"/>
    <w:rsid w:val="008F3D91"/>
    <w:rPr>
      <w:sz w:val="24"/>
      <w:szCs w:val="24"/>
    </w:rPr>
  </w:style>
  <w:style w:type="character" w:customStyle="1" w:styleId="WW8Num5z1">
    <w:name w:val="WW8Num5z1"/>
    <w:rsid w:val="008F3D91"/>
  </w:style>
  <w:style w:type="character" w:customStyle="1" w:styleId="WW8Num6z0">
    <w:name w:val="WW8Num6z0"/>
    <w:rsid w:val="008F3D91"/>
  </w:style>
  <w:style w:type="character" w:customStyle="1" w:styleId="WW8Num7z0">
    <w:name w:val="WW8Num7z0"/>
    <w:rsid w:val="008F3D91"/>
  </w:style>
  <w:style w:type="character" w:customStyle="1" w:styleId="WW8Num7z1">
    <w:name w:val="WW8Num7z1"/>
    <w:rsid w:val="008F3D91"/>
  </w:style>
  <w:style w:type="character" w:customStyle="1" w:styleId="WW8Num7z2">
    <w:name w:val="WW8Num7z2"/>
    <w:rsid w:val="008F3D91"/>
  </w:style>
  <w:style w:type="character" w:customStyle="1" w:styleId="WW8Num7z3">
    <w:name w:val="WW8Num7z3"/>
    <w:rsid w:val="008F3D91"/>
  </w:style>
  <w:style w:type="character" w:customStyle="1" w:styleId="WW8Num7z4">
    <w:name w:val="WW8Num7z4"/>
    <w:rsid w:val="008F3D91"/>
  </w:style>
  <w:style w:type="character" w:customStyle="1" w:styleId="WW8Num7z5">
    <w:name w:val="WW8Num7z5"/>
    <w:rsid w:val="008F3D91"/>
  </w:style>
  <w:style w:type="character" w:customStyle="1" w:styleId="WW8Num7z6">
    <w:name w:val="WW8Num7z6"/>
    <w:rsid w:val="008F3D91"/>
  </w:style>
  <w:style w:type="character" w:customStyle="1" w:styleId="WW8Num7z7">
    <w:name w:val="WW8Num7z7"/>
    <w:rsid w:val="008F3D91"/>
  </w:style>
  <w:style w:type="character" w:customStyle="1" w:styleId="WW8Num7z8">
    <w:name w:val="WW8Num7z8"/>
    <w:rsid w:val="008F3D91"/>
  </w:style>
  <w:style w:type="character" w:customStyle="1" w:styleId="WW8Num8z0">
    <w:name w:val="WW8Num8z0"/>
    <w:rsid w:val="008F3D91"/>
  </w:style>
  <w:style w:type="character" w:customStyle="1" w:styleId="WW8Num8z1">
    <w:name w:val="WW8Num8z1"/>
    <w:rsid w:val="008F3D91"/>
  </w:style>
  <w:style w:type="character" w:customStyle="1" w:styleId="WW8Num8z2">
    <w:name w:val="WW8Num8z2"/>
    <w:rsid w:val="008F3D91"/>
  </w:style>
  <w:style w:type="character" w:customStyle="1" w:styleId="WW8Num8z3">
    <w:name w:val="WW8Num8z3"/>
    <w:rsid w:val="008F3D91"/>
  </w:style>
  <w:style w:type="character" w:customStyle="1" w:styleId="WW8Num8z4">
    <w:name w:val="WW8Num8z4"/>
    <w:rsid w:val="008F3D91"/>
  </w:style>
  <w:style w:type="character" w:customStyle="1" w:styleId="WW8Num8z5">
    <w:name w:val="WW8Num8z5"/>
    <w:rsid w:val="008F3D91"/>
  </w:style>
  <w:style w:type="character" w:customStyle="1" w:styleId="WW8Num8z6">
    <w:name w:val="WW8Num8z6"/>
    <w:rsid w:val="008F3D91"/>
  </w:style>
  <w:style w:type="character" w:customStyle="1" w:styleId="WW8Num8z7">
    <w:name w:val="WW8Num8z7"/>
    <w:rsid w:val="008F3D91"/>
  </w:style>
  <w:style w:type="character" w:customStyle="1" w:styleId="WW8Num8z8">
    <w:name w:val="WW8Num8z8"/>
    <w:rsid w:val="008F3D91"/>
  </w:style>
  <w:style w:type="character" w:customStyle="1" w:styleId="WW8Num9z0">
    <w:name w:val="WW8Num9z0"/>
    <w:rsid w:val="008F3D91"/>
  </w:style>
  <w:style w:type="character" w:customStyle="1" w:styleId="WW8Num9z1">
    <w:name w:val="WW8Num9z1"/>
    <w:rsid w:val="008F3D91"/>
  </w:style>
  <w:style w:type="character" w:customStyle="1" w:styleId="WW8Num9z2">
    <w:name w:val="WW8Num9z2"/>
    <w:rsid w:val="008F3D91"/>
  </w:style>
  <w:style w:type="character" w:customStyle="1" w:styleId="WW8Num9z3">
    <w:name w:val="WW8Num9z3"/>
    <w:rsid w:val="008F3D91"/>
  </w:style>
  <w:style w:type="character" w:customStyle="1" w:styleId="WW8Num9z4">
    <w:name w:val="WW8Num9z4"/>
    <w:rsid w:val="008F3D91"/>
  </w:style>
  <w:style w:type="character" w:customStyle="1" w:styleId="WW8Num9z5">
    <w:name w:val="WW8Num9z5"/>
    <w:rsid w:val="008F3D91"/>
  </w:style>
  <w:style w:type="character" w:customStyle="1" w:styleId="WW8Num9z6">
    <w:name w:val="WW8Num9z6"/>
    <w:rsid w:val="008F3D91"/>
  </w:style>
  <w:style w:type="character" w:customStyle="1" w:styleId="WW8Num9z7">
    <w:name w:val="WW8Num9z7"/>
    <w:rsid w:val="008F3D91"/>
  </w:style>
  <w:style w:type="character" w:customStyle="1" w:styleId="WW8Num9z8">
    <w:name w:val="WW8Num9z8"/>
    <w:rsid w:val="008F3D91"/>
  </w:style>
  <w:style w:type="character" w:customStyle="1" w:styleId="WW8Num10z0">
    <w:name w:val="WW8Num10z0"/>
    <w:rsid w:val="008F3D91"/>
  </w:style>
  <w:style w:type="character" w:customStyle="1" w:styleId="WW8Num10z1">
    <w:name w:val="WW8Num10z1"/>
    <w:rsid w:val="008F3D91"/>
  </w:style>
  <w:style w:type="character" w:customStyle="1" w:styleId="WW8Num10z2">
    <w:name w:val="WW8Num10z2"/>
    <w:rsid w:val="008F3D91"/>
  </w:style>
  <w:style w:type="character" w:customStyle="1" w:styleId="WW8Num10z3">
    <w:name w:val="WW8Num10z3"/>
    <w:rsid w:val="008F3D91"/>
  </w:style>
  <w:style w:type="character" w:customStyle="1" w:styleId="WW8Num10z4">
    <w:name w:val="WW8Num10z4"/>
    <w:rsid w:val="008F3D91"/>
  </w:style>
  <w:style w:type="character" w:customStyle="1" w:styleId="WW8Num10z5">
    <w:name w:val="WW8Num10z5"/>
    <w:rsid w:val="008F3D91"/>
  </w:style>
  <w:style w:type="character" w:customStyle="1" w:styleId="WW8Num10z6">
    <w:name w:val="WW8Num10z6"/>
    <w:rsid w:val="008F3D91"/>
  </w:style>
  <w:style w:type="character" w:customStyle="1" w:styleId="WW8Num10z7">
    <w:name w:val="WW8Num10z7"/>
    <w:rsid w:val="008F3D91"/>
  </w:style>
  <w:style w:type="character" w:customStyle="1" w:styleId="WW8Num10z8">
    <w:name w:val="WW8Num10z8"/>
    <w:rsid w:val="008F3D91"/>
  </w:style>
  <w:style w:type="character" w:customStyle="1" w:styleId="WW8Num11z0">
    <w:name w:val="WW8Num11z0"/>
    <w:rsid w:val="008F3D91"/>
  </w:style>
  <w:style w:type="character" w:customStyle="1" w:styleId="WW8Num11z1">
    <w:name w:val="WW8Num11z1"/>
    <w:rsid w:val="008F3D91"/>
  </w:style>
  <w:style w:type="character" w:customStyle="1" w:styleId="WW8Num11z2">
    <w:name w:val="WW8Num11z2"/>
    <w:rsid w:val="008F3D91"/>
  </w:style>
  <w:style w:type="character" w:customStyle="1" w:styleId="WW8Num11z3">
    <w:name w:val="WW8Num11z3"/>
    <w:rsid w:val="008F3D91"/>
  </w:style>
  <w:style w:type="character" w:customStyle="1" w:styleId="WW8Num11z4">
    <w:name w:val="WW8Num11z4"/>
    <w:rsid w:val="008F3D91"/>
  </w:style>
  <w:style w:type="character" w:customStyle="1" w:styleId="WW8Num11z5">
    <w:name w:val="WW8Num11z5"/>
    <w:rsid w:val="008F3D91"/>
  </w:style>
  <w:style w:type="character" w:customStyle="1" w:styleId="WW8Num11z6">
    <w:name w:val="WW8Num11z6"/>
    <w:rsid w:val="008F3D91"/>
  </w:style>
  <w:style w:type="character" w:customStyle="1" w:styleId="WW8Num11z7">
    <w:name w:val="WW8Num11z7"/>
    <w:rsid w:val="008F3D91"/>
  </w:style>
  <w:style w:type="character" w:customStyle="1" w:styleId="WW8Num11z8">
    <w:name w:val="WW8Num11z8"/>
    <w:rsid w:val="008F3D91"/>
  </w:style>
  <w:style w:type="character" w:customStyle="1" w:styleId="WW8Num12z0">
    <w:name w:val="WW8Num12z0"/>
    <w:rsid w:val="008F3D91"/>
  </w:style>
  <w:style w:type="character" w:customStyle="1" w:styleId="WW8Num12z1">
    <w:name w:val="WW8Num12z1"/>
    <w:rsid w:val="008F3D91"/>
  </w:style>
  <w:style w:type="character" w:customStyle="1" w:styleId="WW8Num12z2">
    <w:name w:val="WW8Num12z2"/>
    <w:rsid w:val="008F3D91"/>
  </w:style>
  <w:style w:type="character" w:customStyle="1" w:styleId="WW8Num12z3">
    <w:name w:val="WW8Num12z3"/>
    <w:rsid w:val="008F3D91"/>
  </w:style>
  <w:style w:type="character" w:customStyle="1" w:styleId="WW8Num12z4">
    <w:name w:val="WW8Num12z4"/>
    <w:rsid w:val="008F3D91"/>
  </w:style>
  <w:style w:type="character" w:customStyle="1" w:styleId="WW8Num12z5">
    <w:name w:val="WW8Num12z5"/>
    <w:rsid w:val="008F3D91"/>
  </w:style>
  <w:style w:type="character" w:customStyle="1" w:styleId="WW8Num12z6">
    <w:name w:val="WW8Num12z6"/>
    <w:rsid w:val="008F3D91"/>
  </w:style>
  <w:style w:type="character" w:customStyle="1" w:styleId="WW8Num12z7">
    <w:name w:val="WW8Num12z7"/>
    <w:rsid w:val="008F3D91"/>
  </w:style>
  <w:style w:type="character" w:customStyle="1" w:styleId="WW8Num12z8">
    <w:name w:val="WW8Num12z8"/>
    <w:rsid w:val="008F3D91"/>
  </w:style>
  <w:style w:type="character" w:customStyle="1" w:styleId="WW8Num13z0">
    <w:name w:val="WW8Num13z0"/>
    <w:rsid w:val="008F3D91"/>
  </w:style>
  <w:style w:type="character" w:customStyle="1" w:styleId="WW8Num13z1">
    <w:name w:val="WW8Num13z1"/>
    <w:rsid w:val="008F3D91"/>
  </w:style>
  <w:style w:type="character" w:customStyle="1" w:styleId="WW8Num13z2">
    <w:name w:val="WW8Num13z2"/>
    <w:rsid w:val="008F3D91"/>
  </w:style>
  <w:style w:type="character" w:customStyle="1" w:styleId="WW8Num13z3">
    <w:name w:val="WW8Num13z3"/>
    <w:rsid w:val="008F3D91"/>
  </w:style>
  <w:style w:type="character" w:customStyle="1" w:styleId="WW8Num13z4">
    <w:name w:val="WW8Num13z4"/>
    <w:rsid w:val="008F3D91"/>
  </w:style>
  <w:style w:type="character" w:customStyle="1" w:styleId="WW8Num13z5">
    <w:name w:val="WW8Num13z5"/>
    <w:rsid w:val="008F3D91"/>
  </w:style>
  <w:style w:type="character" w:customStyle="1" w:styleId="WW8Num13z6">
    <w:name w:val="WW8Num13z6"/>
    <w:rsid w:val="008F3D91"/>
  </w:style>
  <w:style w:type="character" w:customStyle="1" w:styleId="WW8Num13z7">
    <w:name w:val="WW8Num13z7"/>
    <w:rsid w:val="008F3D91"/>
  </w:style>
  <w:style w:type="character" w:customStyle="1" w:styleId="WW8Num13z8">
    <w:name w:val="WW8Num13z8"/>
    <w:rsid w:val="008F3D91"/>
  </w:style>
  <w:style w:type="character" w:customStyle="1" w:styleId="WW8Num14z0">
    <w:name w:val="WW8Num14z0"/>
    <w:rsid w:val="008F3D91"/>
  </w:style>
  <w:style w:type="character" w:customStyle="1" w:styleId="WW8Num14z1">
    <w:name w:val="WW8Num14z1"/>
    <w:rsid w:val="008F3D91"/>
  </w:style>
  <w:style w:type="character" w:customStyle="1" w:styleId="WW8Num14z2">
    <w:name w:val="WW8Num14z2"/>
    <w:rsid w:val="008F3D91"/>
  </w:style>
  <w:style w:type="character" w:customStyle="1" w:styleId="WW8Num14z3">
    <w:name w:val="WW8Num14z3"/>
    <w:rsid w:val="008F3D91"/>
  </w:style>
  <w:style w:type="character" w:customStyle="1" w:styleId="WW8Num14z4">
    <w:name w:val="WW8Num14z4"/>
    <w:rsid w:val="008F3D91"/>
  </w:style>
  <w:style w:type="character" w:customStyle="1" w:styleId="WW8Num14z5">
    <w:name w:val="WW8Num14z5"/>
    <w:rsid w:val="008F3D91"/>
  </w:style>
  <w:style w:type="character" w:customStyle="1" w:styleId="WW8Num14z6">
    <w:name w:val="WW8Num14z6"/>
    <w:rsid w:val="008F3D91"/>
  </w:style>
  <w:style w:type="character" w:customStyle="1" w:styleId="WW8Num14z7">
    <w:name w:val="WW8Num14z7"/>
    <w:rsid w:val="008F3D91"/>
  </w:style>
  <w:style w:type="character" w:customStyle="1" w:styleId="WW8Num14z8">
    <w:name w:val="WW8Num14z8"/>
    <w:rsid w:val="008F3D91"/>
  </w:style>
  <w:style w:type="character" w:customStyle="1" w:styleId="WW8Num15z0">
    <w:name w:val="WW8Num15z0"/>
    <w:rsid w:val="008F3D91"/>
  </w:style>
  <w:style w:type="character" w:customStyle="1" w:styleId="WW8Num15z1">
    <w:name w:val="WW8Num15z1"/>
    <w:rsid w:val="008F3D91"/>
  </w:style>
  <w:style w:type="character" w:customStyle="1" w:styleId="WW8Num15z2">
    <w:name w:val="WW8Num15z2"/>
    <w:rsid w:val="008F3D91"/>
  </w:style>
  <w:style w:type="character" w:customStyle="1" w:styleId="WW8Num15z3">
    <w:name w:val="WW8Num15z3"/>
    <w:rsid w:val="008F3D91"/>
  </w:style>
  <w:style w:type="character" w:customStyle="1" w:styleId="WW8Num15z4">
    <w:name w:val="WW8Num15z4"/>
    <w:rsid w:val="008F3D91"/>
  </w:style>
  <w:style w:type="character" w:customStyle="1" w:styleId="WW8Num15z5">
    <w:name w:val="WW8Num15z5"/>
    <w:rsid w:val="008F3D91"/>
  </w:style>
  <w:style w:type="character" w:customStyle="1" w:styleId="WW8Num15z6">
    <w:name w:val="WW8Num15z6"/>
    <w:rsid w:val="008F3D91"/>
  </w:style>
  <w:style w:type="character" w:customStyle="1" w:styleId="WW8Num15z7">
    <w:name w:val="WW8Num15z7"/>
    <w:rsid w:val="008F3D91"/>
  </w:style>
  <w:style w:type="character" w:customStyle="1" w:styleId="WW8Num15z8">
    <w:name w:val="WW8Num15z8"/>
    <w:rsid w:val="008F3D91"/>
  </w:style>
  <w:style w:type="character" w:customStyle="1" w:styleId="WW8Num16z0">
    <w:name w:val="WW8Num16z0"/>
    <w:rsid w:val="008F3D91"/>
  </w:style>
  <w:style w:type="character" w:customStyle="1" w:styleId="WW8Num16z1">
    <w:name w:val="WW8Num16z1"/>
    <w:rsid w:val="008F3D91"/>
  </w:style>
  <w:style w:type="character" w:customStyle="1" w:styleId="WW8Num16z2">
    <w:name w:val="WW8Num16z2"/>
    <w:rsid w:val="008F3D91"/>
  </w:style>
  <w:style w:type="character" w:customStyle="1" w:styleId="WW8Num16z3">
    <w:name w:val="WW8Num16z3"/>
    <w:rsid w:val="008F3D91"/>
  </w:style>
  <w:style w:type="character" w:customStyle="1" w:styleId="WW8Num16z4">
    <w:name w:val="WW8Num16z4"/>
    <w:rsid w:val="008F3D91"/>
  </w:style>
  <w:style w:type="character" w:customStyle="1" w:styleId="WW8Num16z5">
    <w:name w:val="WW8Num16z5"/>
    <w:rsid w:val="008F3D91"/>
  </w:style>
  <w:style w:type="character" w:customStyle="1" w:styleId="WW8Num16z6">
    <w:name w:val="WW8Num16z6"/>
    <w:rsid w:val="008F3D91"/>
  </w:style>
  <w:style w:type="character" w:customStyle="1" w:styleId="WW8Num16z7">
    <w:name w:val="WW8Num16z7"/>
    <w:rsid w:val="008F3D91"/>
  </w:style>
  <w:style w:type="character" w:customStyle="1" w:styleId="WW8Num16z8">
    <w:name w:val="WW8Num16z8"/>
    <w:rsid w:val="008F3D91"/>
  </w:style>
  <w:style w:type="character" w:customStyle="1" w:styleId="WW8Num17z0">
    <w:name w:val="WW8Num17z0"/>
    <w:rsid w:val="008F3D91"/>
  </w:style>
  <w:style w:type="character" w:customStyle="1" w:styleId="WW8Num17z1">
    <w:name w:val="WW8Num17z1"/>
    <w:rsid w:val="008F3D91"/>
  </w:style>
  <w:style w:type="character" w:customStyle="1" w:styleId="WW8Num17z2">
    <w:name w:val="WW8Num17z2"/>
    <w:rsid w:val="008F3D91"/>
  </w:style>
  <w:style w:type="character" w:customStyle="1" w:styleId="WW8Num17z3">
    <w:name w:val="WW8Num17z3"/>
    <w:rsid w:val="008F3D91"/>
  </w:style>
  <w:style w:type="character" w:customStyle="1" w:styleId="WW8Num17z4">
    <w:name w:val="WW8Num17z4"/>
    <w:rsid w:val="008F3D91"/>
  </w:style>
  <w:style w:type="character" w:customStyle="1" w:styleId="WW8Num17z5">
    <w:name w:val="WW8Num17z5"/>
    <w:rsid w:val="008F3D91"/>
  </w:style>
  <w:style w:type="character" w:customStyle="1" w:styleId="WW8Num17z6">
    <w:name w:val="WW8Num17z6"/>
    <w:rsid w:val="008F3D91"/>
  </w:style>
  <w:style w:type="character" w:customStyle="1" w:styleId="WW8Num17z7">
    <w:name w:val="WW8Num17z7"/>
    <w:rsid w:val="008F3D91"/>
  </w:style>
  <w:style w:type="character" w:customStyle="1" w:styleId="WW8Num17z8">
    <w:name w:val="WW8Num17z8"/>
    <w:rsid w:val="008F3D91"/>
  </w:style>
  <w:style w:type="character" w:customStyle="1" w:styleId="WW8Num18z0">
    <w:name w:val="WW8Num18z0"/>
    <w:rsid w:val="008F3D91"/>
  </w:style>
  <w:style w:type="character" w:customStyle="1" w:styleId="WW8Num18z1">
    <w:name w:val="WW8Num18z1"/>
    <w:rsid w:val="008F3D91"/>
  </w:style>
  <w:style w:type="character" w:customStyle="1" w:styleId="WW8Num18z2">
    <w:name w:val="WW8Num18z2"/>
    <w:rsid w:val="008F3D91"/>
  </w:style>
  <w:style w:type="character" w:customStyle="1" w:styleId="WW8Num18z3">
    <w:name w:val="WW8Num18z3"/>
    <w:rsid w:val="008F3D91"/>
  </w:style>
  <w:style w:type="character" w:customStyle="1" w:styleId="WW8Num18z4">
    <w:name w:val="WW8Num18z4"/>
    <w:rsid w:val="008F3D91"/>
  </w:style>
  <w:style w:type="character" w:customStyle="1" w:styleId="WW8Num18z5">
    <w:name w:val="WW8Num18z5"/>
    <w:rsid w:val="008F3D91"/>
  </w:style>
  <w:style w:type="character" w:customStyle="1" w:styleId="WW8Num18z6">
    <w:name w:val="WW8Num18z6"/>
    <w:rsid w:val="008F3D91"/>
  </w:style>
  <w:style w:type="character" w:customStyle="1" w:styleId="WW8Num18z7">
    <w:name w:val="WW8Num18z7"/>
    <w:rsid w:val="008F3D91"/>
  </w:style>
  <w:style w:type="character" w:customStyle="1" w:styleId="WW8Num18z8">
    <w:name w:val="WW8Num18z8"/>
    <w:rsid w:val="008F3D91"/>
  </w:style>
  <w:style w:type="character" w:customStyle="1" w:styleId="WW8Num19z0">
    <w:name w:val="WW8Num19z0"/>
    <w:rsid w:val="008F3D91"/>
  </w:style>
  <w:style w:type="character" w:customStyle="1" w:styleId="WW8Num19z1">
    <w:name w:val="WW8Num19z1"/>
    <w:rsid w:val="008F3D91"/>
  </w:style>
  <w:style w:type="character" w:customStyle="1" w:styleId="WW8Num19z2">
    <w:name w:val="WW8Num19z2"/>
    <w:rsid w:val="008F3D91"/>
  </w:style>
  <w:style w:type="character" w:customStyle="1" w:styleId="WW8Num19z3">
    <w:name w:val="WW8Num19z3"/>
    <w:rsid w:val="008F3D91"/>
  </w:style>
  <w:style w:type="character" w:customStyle="1" w:styleId="WW8Num19z4">
    <w:name w:val="WW8Num19z4"/>
    <w:rsid w:val="008F3D91"/>
  </w:style>
  <w:style w:type="character" w:customStyle="1" w:styleId="WW8Num19z5">
    <w:name w:val="WW8Num19z5"/>
    <w:rsid w:val="008F3D91"/>
  </w:style>
  <w:style w:type="character" w:customStyle="1" w:styleId="WW8Num19z6">
    <w:name w:val="WW8Num19z6"/>
    <w:rsid w:val="008F3D91"/>
  </w:style>
  <w:style w:type="character" w:customStyle="1" w:styleId="WW8Num19z7">
    <w:name w:val="WW8Num19z7"/>
    <w:rsid w:val="008F3D91"/>
  </w:style>
  <w:style w:type="character" w:customStyle="1" w:styleId="WW8Num19z8">
    <w:name w:val="WW8Num19z8"/>
    <w:rsid w:val="008F3D91"/>
  </w:style>
  <w:style w:type="character" w:customStyle="1" w:styleId="WW8Num20z0">
    <w:name w:val="WW8Num20z0"/>
    <w:rsid w:val="008F3D91"/>
  </w:style>
  <w:style w:type="character" w:customStyle="1" w:styleId="WW8Num20z1">
    <w:name w:val="WW8Num20z1"/>
    <w:rsid w:val="008F3D91"/>
  </w:style>
  <w:style w:type="character" w:customStyle="1" w:styleId="WW8Num20z2">
    <w:name w:val="WW8Num20z2"/>
    <w:rsid w:val="008F3D91"/>
  </w:style>
  <w:style w:type="character" w:customStyle="1" w:styleId="WW8Num20z3">
    <w:name w:val="WW8Num20z3"/>
    <w:rsid w:val="008F3D91"/>
  </w:style>
  <w:style w:type="character" w:customStyle="1" w:styleId="WW8Num20z4">
    <w:name w:val="WW8Num20z4"/>
    <w:rsid w:val="008F3D91"/>
  </w:style>
  <w:style w:type="character" w:customStyle="1" w:styleId="WW8Num20z5">
    <w:name w:val="WW8Num20z5"/>
    <w:rsid w:val="008F3D91"/>
  </w:style>
  <w:style w:type="character" w:customStyle="1" w:styleId="WW8Num20z6">
    <w:name w:val="WW8Num20z6"/>
    <w:rsid w:val="008F3D91"/>
  </w:style>
  <w:style w:type="character" w:customStyle="1" w:styleId="WW8Num20z7">
    <w:name w:val="WW8Num20z7"/>
    <w:rsid w:val="008F3D91"/>
  </w:style>
  <w:style w:type="character" w:customStyle="1" w:styleId="WW8Num20z8">
    <w:name w:val="WW8Num20z8"/>
    <w:rsid w:val="008F3D91"/>
  </w:style>
  <w:style w:type="character" w:customStyle="1" w:styleId="WW8Num21z0">
    <w:name w:val="WW8Num21z0"/>
    <w:rsid w:val="008F3D91"/>
  </w:style>
  <w:style w:type="character" w:customStyle="1" w:styleId="WW8Num21z1">
    <w:name w:val="WW8Num21z1"/>
    <w:rsid w:val="008F3D91"/>
  </w:style>
  <w:style w:type="character" w:customStyle="1" w:styleId="WW8Num21z2">
    <w:name w:val="WW8Num21z2"/>
    <w:rsid w:val="008F3D91"/>
  </w:style>
  <w:style w:type="character" w:customStyle="1" w:styleId="WW8Num21z3">
    <w:name w:val="WW8Num21z3"/>
    <w:rsid w:val="008F3D91"/>
  </w:style>
  <w:style w:type="character" w:customStyle="1" w:styleId="WW8Num21z4">
    <w:name w:val="WW8Num21z4"/>
    <w:rsid w:val="008F3D91"/>
  </w:style>
  <w:style w:type="character" w:customStyle="1" w:styleId="WW8Num21z5">
    <w:name w:val="WW8Num21z5"/>
    <w:rsid w:val="008F3D91"/>
  </w:style>
  <w:style w:type="character" w:customStyle="1" w:styleId="WW8Num21z6">
    <w:name w:val="WW8Num21z6"/>
    <w:rsid w:val="008F3D91"/>
  </w:style>
  <w:style w:type="character" w:customStyle="1" w:styleId="WW8Num21z7">
    <w:name w:val="WW8Num21z7"/>
    <w:rsid w:val="008F3D91"/>
  </w:style>
  <w:style w:type="character" w:customStyle="1" w:styleId="WW8Num21z8">
    <w:name w:val="WW8Num21z8"/>
    <w:rsid w:val="008F3D91"/>
  </w:style>
  <w:style w:type="character" w:customStyle="1" w:styleId="WW8Num22z0">
    <w:name w:val="WW8Num22z0"/>
    <w:rsid w:val="008F3D91"/>
  </w:style>
  <w:style w:type="character" w:customStyle="1" w:styleId="WW8Num22z1">
    <w:name w:val="WW8Num22z1"/>
    <w:rsid w:val="008F3D91"/>
  </w:style>
  <w:style w:type="character" w:customStyle="1" w:styleId="WW8Num22z2">
    <w:name w:val="WW8Num22z2"/>
    <w:rsid w:val="008F3D91"/>
  </w:style>
  <w:style w:type="character" w:customStyle="1" w:styleId="WW8Num22z3">
    <w:name w:val="WW8Num22z3"/>
    <w:rsid w:val="008F3D91"/>
  </w:style>
  <w:style w:type="character" w:customStyle="1" w:styleId="WW8Num22z4">
    <w:name w:val="WW8Num22z4"/>
    <w:rsid w:val="008F3D91"/>
  </w:style>
  <w:style w:type="character" w:customStyle="1" w:styleId="WW8Num22z5">
    <w:name w:val="WW8Num22z5"/>
    <w:rsid w:val="008F3D91"/>
  </w:style>
  <w:style w:type="character" w:customStyle="1" w:styleId="WW8Num22z6">
    <w:name w:val="WW8Num22z6"/>
    <w:rsid w:val="008F3D91"/>
  </w:style>
  <w:style w:type="character" w:customStyle="1" w:styleId="WW8Num22z7">
    <w:name w:val="WW8Num22z7"/>
    <w:rsid w:val="008F3D91"/>
  </w:style>
  <w:style w:type="character" w:customStyle="1" w:styleId="WW8Num22z8">
    <w:name w:val="WW8Num22z8"/>
    <w:rsid w:val="008F3D91"/>
  </w:style>
  <w:style w:type="character" w:customStyle="1" w:styleId="WW8Num23z0">
    <w:name w:val="WW8Num23z0"/>
    <w:rsid w:val="008F3D91"/>
  </w:style>
  <w:style w:type="character" w:customStyle="1" w:styleId="WW8Num23z1">
    <w:name w:val="WW8Num23z1"/>
    <w:rsid w:val="008F3D91"/>
  </w:style>
  <w:style w:type="character" w:customStyle="1" w:styleId="WW8Num23z2">
    <w:name w:val="WW8Num23z2"/>
    <w:rsid w:val="008F3D91"/>
  </w:style>
  <w:style w:type="character" w:customStyle="1" w:styleId="WW8Num23z3">
    <w:name w:val="WW8Num23z3"/>
    <w:rsid w:val="008F3D91"/>
  </w:style>
  <w:style w:type="character" w:customStyle="1" w:styleId="WW8Num23z4">
    <w:name w:val="WW8Num23z4"/>
    <w:rsid w:val="008F3D91"/>
  </w:style>
  <w:style w:type="character" w:customStyle="1" w:styleId="WW8Num23z5">
    <w:name w:val="WW8Num23z5"/>
    <w:rsid w:val="008F3D91"/>
  </w:style>
  <w:style w:type="character" w:customStyle="1" w:styleId="WW8Num23z6">
    <w:name w:val="WW8Num23z6"/>
    <w:rsid w:val="008F3D91"/>
  </w:style>
  <w:style w:type="character" w:customStyle="1" w:styleId="WW8Num23z7">
    <w:name w:val="WW8Num23z7"/>
    <w:rsid w:val="008F3D91"/>
  </w:style>
  <w:style w:type="character" w:customStyle="1" w:styleId="WW8Num23z8">
    <w:name w:val="WW8Num23z8"/>
    <w:rsid w:val="008F3D91"/>
  </w:style>
  <w:style w:type="character" w:customStyle="1" w:styleId="WW8Num24z0">
    <w:name w:val="WW8Num24z0"/>
    <w:rsid w:val="008F3D91"/>
  </w:style>
  <w:style w:type="character" w:customStyle="1" w:styleId="WW8Num24z1">
    <w:name w:val="WW8Num24z1"/>
    <w:rsid w:val="008F3D91"/>
  </w:style>
  <w:style w:type="character" w:customStyle="1" w:styleId="WW8Num24z2">
    <w:name w:val="WW8Num24z2"/>
    <w:rsid w:val="008F3D91"/>
  </w:style>
  <w:style w:type="character" w:customStyle="1" w:styleId="WW8Num24z3">
    <w:name w:val="WW8Num24z3"/>
    <w:rsid w:val="008F3D91"/>
  </w:style>
  <w:style w:type="character" w:customStyle="1" w:styleId="WW8Num24z4">
    <w:name w:val="WW8Num24z4"/>
    <w:rsid w:val="008F3D91"/>
  </w:style>
  <w:style w:type="character" w:customStyle="1" w:styleId="WW8Num24z5">
    <w:name w:val="WW8Num24z5"/>
    <w:rsid w:val="008F3D91"/>
  </w:style>
  <w:style w:type="character" w:customStyle="1" w:styleId="WW8Num24z6">
    <w:name w:val="WW8Num24z6"/>
    <w:rsid w:val="008F3D91"/>
  </w:style>
  <w:style w:type="character" w:customStyle="1" w:styleId="WW8Num24z7">
    <w:name w:val="WW8Num24z7"/>
    <w:rsid w:val="008F3D91"/>
  </w:style>
  <w:style w:type="character" w:customStyle="1" w:styleId="WW8Num24z8">
    <w:name w:val="WW8Num24z8"/>
    <w:rsid w:val="008F3D91"/>
  </w:style>
  <w:style w:type="character" w:customStyle="1" w:styleId="WW8Num25z0">
    <w:name w:val="WW8Num25z0"/>
    <w:rsid w:val="008F3D91"/>
  </w:style>
  <w:style w:type="character" w:customStyle="1" w:styleId="WW8Num25z1">
    <w:name w:val="WW8Num25z1"/>
    <w:rsid w:val="008F3D91"/>
  </w:style>
  <w:style w:type="character" w:customStyle="1" w:styleId="WW8Num25z2">
    <w:name w:val="WW8Num25z2"/>
    <w:rsid w:val="008F3D91"/>
  </w:style>
  <w:style w:type="character" w:customStyle="1" w:styleId="WW8Num25z3">
    <w:name w:val="WW8Num25z3"/>
    <w:rsid w:val="008F3D91"/>
  </w:style>
  <w:style w:type="character" w:customStyle="1" w:styleId="WW8Num25z4">
    <w:name w:val="WW8Num25z4"/>
    <w:rsid w:val="008F3D91"/>
  </w:style>
  <w:style w:type="character" w:customStyle="1" w:styleId="WW8Num25z5">
    <w:name w:val="WW8Num25z5"/>
    <w:rsid w:val="008F3D91"/>
  </w:style>
  <w:style w:type="character" w:customStyle="1" w:styleId="WW8Num25z6">
    <w:name w:val="WW8Num25z6"/>
    <w:rsid w:val="008F3D91"/>
  </w:style>
  <w:style w:type="character" w:customStyle="1" w:styleId="WW8Num25z7">
    <w:name w:val="WW8Num25z7"/>
    <w:rsid w:val="008F3D91"/>
  </w:style>
  <w:style w:type="character" w:customStyle="1" w:styleId="WW8Num25z8">
    <w:name w:val="WW8Num25z8"/>
    <w:rsid w:val="008F3D91"/>
  </w:style>
  <w:style w:type="character" w:customStyle="1" w:styleId="WW8Num3z2">
    <w:name w:val="WW8Num3z2"/>
    <w:rsid w:val="008F3D91"/>
  </w:style>
  <w:style w:type="character" w:customStyle="1" w:styleId="WW8Num3z3">
    <w:name w:val="WW8Num3z3"/>
    <w:rsid w:val="008F3D91"/>
  </w:style>
  <w:style w:type="character" w:customStyle="1" w:styleId="WW8Num3z4">
    <w:name w:val="WW8Num3z4"/>
    <w:rsid w:val="008F3D91"/>
  </w:style>
  <w:style w:type="character" w:customStyle="1" w:styleId="WW8Num3z5">
    <w:name w:val="WW8Num3z5"/>
    <w:rsid w:val="008F3D91"/>
  </w:style>
  <w:style w:type="character" w:customStyle="1" w:styleId="WW8Num3z6">
    <w:name w:val="WW8Num3z6"/>
    <w:rsid w:val="008F3D91"/>
  </w:style>
  <w:style w:type="character" w:customStyle="1" w:styleId="WW8Num3z7">
    <w:name w:val="WW8Num3z7"/>
    <w:rsid w:val="008F3D91"/>
  </w:style>
  <w:style w:type="character" w:customStyle="1" w:styleId="WW8Num3z8">
    <w:name w:val="WW8Num3z8"/>
    <w:rsid w:val="008F3D91"/>
  </w:style>
  <w:style w:type="character" w:customStyle="1" w:styleId="WW8Num4z2">
    <w:name w:val="WW8Num4z2"/>
    <w:rsid w:val="008F3D91"/>
  </w:style>
  <w:style w:type="character" w:customStyle="1" w:styleId="WW8Num4z3">
    <w:name w:val="WW8Num4z3"/>
    <w:rsid w:val="008F3D91"/>
  </w:style>
  <w:style w:type="character" w:customStyle="1" w:styleId="WW8Num4z4">
    <w:name w:val="WW8Num4z4"/>
    <w:rsid w:val="008F3D91"/>
  </w:style>
  <w:style w:type="character" w:customStyle="1" w:styleId="WW8Num4z5">
    <w:name w:val="WW8Num4z5"/>
    <w:rsid w:val="008F3D91"/>
  </w:style>
  <w:style w:type="character" w:customStyle="1" w:styleId="WW8Num4z6">
    <w:name w:val="WW8Num4z6"/>
    <w:rsid w:val="008F3D91"/>
  </w:style>
  <w:style w:type="character" w:customStyle="1" w:styleId="WW8Num4z7">
    <w:name w:val="WW8Num4z7"/>
    <w:rsid w:val="008F3D91"/>
  </w:style>
  <w:style w:type="character" w:customStyle="1" w:styleId="WW8Num4z8">
    <w:name w:val="WW8Num4z8"/>
    <w:rsid w:val="008F3D91"/>
  </w:style>
  <w:style w:type="character" w:customStyle="1" w:styleId="WW8Num5z2">
    <w:name w:val="WW8Num5z2"/>
    <w:rsid w:val="008F3D91"/>
  </w:style>
  <w:style w:type="character" w:customStyle="1" w:styleId="WW8Num5z3">
    <w:name w:val="WW8Num5z3"/>
    <w:rsid w:val="008F3D91"/>
  </w:style>
  <w:style w:type="character" w:customStyle="1" w:styleId="WW8Num5z4">
    <w:name w:val="WW8Num5z4"/>
    <w:rsid w:val="008F3D91"/>
  </w:style>
  <w:style w:type="character" w:customStyle="1" w:styleId="WW8Num5z5">
    <w:name w:val="WW8Num5z5"/>
    <w:rsid w:val="008F3D91"/>
  </w:style>
  <w:style w:type="character" w:customStyle="1" w:styleId="WW8Num5z6">
    <w:name w:val="WW8Num5z6"/>
    <w:rsid w:val="008F3D91"/>
  </w:style>
  <w:style w:type="character" w:customStyle="1" w:styleId="WW8Num5z7">
    <w:name w:val="WW8Num5z7"/>
    <w:rsid w:val="008F3D91"/>
  </w:style>
  <w:style w:type="character" w:customStyle="1" w:styleId="WW8Num5z8">
    <w:name w:val="WW8Num5z8"/>
    <w:rsid w:val="008F3D91"/>
  </w:style>
  <w:style w:type="character" w:customStyle="1" w:styleId="WW-DefaultParagraphFont">
    <w:name w:val="WW-Default Paragraph Font"/>
    <w:rsid w:val="008F3D91"/>
  </w:style>
  <w:style w:type="character" w:styleId="Hyperlink">
    <w:name w:val="Hyperlink"/>
    <w:rsid w:val="008F3D91"/>
  </w:style>
  <w:style w:type="character" w:customStyle="1" w:styleId="NumberingSymbols">
    <w:name w:val="Numbering Symbols"/>
    <w:rsid w:val="008F3D91"/>
  </w:style>
  <w:style w:type="character" w:customStyle="1" w:styleId="Bullets">
    <w:name w:val="Bullets"/>
    <w:rsid w:val="008F3D91"/>
  </w:style>
  <w:style w:type="character" w:customStyle="1" w:styleId="IndexLink">
    <w:name w:val="Index Link"/>
    <w:rsid w:val="008F3D91"/>
  </w:style>
  <w:style w:type="character" w:customStyle="1" w:styleId="HeaderChar">
    <w:name w:val="Header Char"/>
    <w:basedOn w:val="DefaultParagraphFont"/>
    <w:uiPriority w:val="99"/>
    <w:rsid w:val="008F3D91"/>
  </w:style>
  <w:style w:type="character" w:customStyle="1" w:styleId="NoSpacingChar">
    <w:name w:val="No Spacing Char"/>
    <w:rsid w:val="008F3D91"/>
  </w:style>
  <w:style w:type="character" w:styleId="PageNumber">
    <w:name w:val="page number"/>
    <w:rsid w:val="008F3D91"/>
  </w:style>
  <w:style w:type="paragraph" w:customStyle="1" w:styleId="Heading">
    <w:name w:val="Heading"/>
    <w:basedOn w:val="Normal"/>
    <w:next w:val="BodyText"/>
    <w:rsid w:val="008F3D91"/>
    <w:pPr>
      <w:keepNext/>
      <w:spacing w:before="240"/>
    </w:pPr>
  </w:style>
  <w:style w:type="paragraph" w:styleId="BodyText">
    <w:name w:val="Body Text"/>
    <w:basedOn w:val="Normal"/>
    <w:link w:val="BodyTextChar"/>
    <w:rsid w:val="008F3D91"/>
  </w:style>
  <w:style w:type="character" w:customStyle="1" w:styleId="BodyTextChar">
    <w:name w:val="Body Text Char"/>
    <w:basedOn w:val="DefaultParagraphFont"/>
    <w:link w:val="BodyText"/>
    <w:rsid w:val="008F3D91"/>
    <w:rPr>
      <w:rFonts w:ascii="Times New Roman" w:eastAsia="Times New Roman" w:hAnsi="Times New Roman" w:cs="Times New Roman"/>
      <w:sz w:val="20"/>
      <w:szCs w:val="20"/>
    </w:rPr>
  </w:style>
  <w:style w:type="paragraph" w:styleId="List">
    <w:name w:val="List"/>
    <w:basedOn w:val="BodyText"/>
    <w:rsid w:val="008F3D91"/>
  </w:style>
  <w:style w:type="paragraph" w:styleId="Caption">
    <w:name w:val="caption"/>
    <w:basedOn w:val="Normal"/>
    <w:qFormat/>
    <w:rsid w:val="008F3D91"/>
    <w:pPr>
      <w:suppressLineNumbers/>
      <w:spacing w:before="120"/>
    </w:pPr>
  </w:style>
  <w:style w:type="paragraph" w:customStyle="1" w:styleId="Index">
    <w:name w:val="Index"/>
    <w:basedOn w:val="Normal"/>
    <w:rsid w:val="008F3D91"/>
    <w:pPr>
      <w:suppressLineNumbers/>
    </w:pPr>
  </w:style>
  <w:style w:type="paragraph" w:customStyle="1" w:styleId="PreformattedText">
    <w:name w:val="Preformatted Text"/>
    <w:basedOn w:val="Normal"/>
    <w:rsid w:val="008F3D91"/>
  </w:style>
  <w:style w:type="paragraph" w:customStyle="1" w:styleId="TableContents">
    <w:name w:val="Table Contents"/>
    <w:basedOn w:val="Normal"/>
    <w:rsid w:val="008F3D91"/>
    <w:pPr>
      <w:suppressLineNumbers/>
    </w:pPr>
  </w:style>
  <w:style w:type="paragraph" w:customStyle="1" w:styleId="TableHeading">
    <w:name w:val="Table Heading"/>
    <w:basedOn w:val="TableContents"/>
    <w:rsid w:val="008F3D91"/>
    <w:pPr>
      <w:jc w:val="center"/>
    </w:pPr>
    <w:rPr>
      <w:b/>
      <w:bCs/>
    </w:rPr>
  </w:style>
  <w:style w:type="paragraph" w:styleId="Title">
    <w:name w:val="Title"/>
    <w:basedOn w:val="Heading"/>
    <w:next w:val="BodyText"/>
    <w:link w:val="TitleChar"/>
    <w:uiPriority w:val="10"/>
    <w:qFormat/>
    <w:rsid w:val="008F3D91"/>
    <w:pPr>
      <w:jc w:val="center"/>
    </w:pPr>
  </w:style>
  <w:style w:type="character" w:customStyle="1" w:styleId="TitleChar">
    <w:name w:val="Title Char"/>
    <w:basedOn w:val="DefaultParagraphFont"/>
    <w:link w:val="Title"/>
    <w:uiPriority w:val="10"/>
    <w:rsid w:val="008F3D91"/>
    <w:rPr>
      <w:rFonts w:ascii="Times New Roman" w:eastAsia="Times New Roman" w:hAnsi="Times New Roman" w:cs="Times New Roman"/>
      <w:sz w:val="20"/>
      <w:szCs w:val="20"/>
    </w:rPr>
  </w:style>
  <w:style w:type="paragraph" w:styleId="Footer">
    <w:name w:val="footer"/>
    <w:basedOn w:val="Normal"/>
    <w:link w:val="FooterChar"/>
    <w:uiPriority w:val="99"/>
    <w:rsid w:val="008F3D91"/>
    <w:pPr>
      <w:suppressLineNumbers/>
      <w:tabs>
        <w:tab w:val="center" w:pos="4819"/>
        <w:tab w:val="right" w:pos="9638"/>
      </w:tabs>
    </w:pPr>
  </w:style>
  <w:style w:type="character" w:customStyle="1" w:styleId="FooterChar">
    <w:name w:val="Footer Char"/>
    <w:basedOn w:val="DefaultParagraphFont"/>
    <w:link w:val="Footer"/>
    <w:uiPriority w:val="99"/>
    <w:rsid w:val="008F3D91"/>
    <w:rPr>
      <w:rFonts w:ascii="Times New Roman" w:eastAsia="Times New Roman" w:hAnsi="Times New Roman" w:cs="Times New Roman"/>
      <w:sz w:val="20"/>
      <w:szCs w:val="20"/>
    </w:rPr>
  </w:style>
  <w:style w:type="paragraph" w:styleId="TOAHeading">
    <w:name w:val="toa heading"/>
    <w:basedOn w:val="Heading"/>
    <w:rsid w:val="008F3D91"/>
    <w:pPr>
      <w:suppressLineNumbers/>
    </w:pPr>
  </w:style>
  <w:style w:type="paragraph" w:styleId="TOC1">
    <w:name w:val="toc 1"/>
    <w:basedOn w:val="Index"/>
    <w:rsid w:val="008F3D91"/>
    <w:pPr>
      <w:tabs>
        <w:tab w:val="right" w:leader="dot" w:pos="9638"/>
      </w:tabs>
    </w:pPr>
  </w:style>
  <w:style w:type="paragraph" w:styleId="TOC2">
    <w:name w:val="toc 2"/>
    <w:basedOn w:val="Normal"/>
    <w:next w:val="Normal"/>
    <w:rsid w:val="008F3D91"/>
    <w:pPr>
      <w:ind w:left="200"/>
    </w:pPr>
  </w:style>
  <w:style w:type="paragraph" w:styleId="TOC3">
    <w:name w:val="toc 3"/>
    <w:basedOn w:val="Normal"/>
    <w:next w:val="Normal"/>
    <w:rsid w:val="008F3D91"/>
    <w:pPr>
      <w:ind w:left="400"/>
    </w:pPr>
  </w:style>
  <w:style w:type="paragraph" w:styleId="TOC4">
    <w:name w:val="toc 4"/>
    <w:basedOn w:val="Normal"/>
    <w:next w:val="Normal"/>
    <w:rsid w:val="008F3D91"/>
    <w:pPr>
      <w:ind w:left="600"/>
    </w:pPr>
  </w:style>
  <w:style w:type="paragraph" w:styleId="TOC5">
    <w:name w:val="toc 5"/>
    <w:basedOn w:val="Normal"/>
    <w:next w:val="Normal"/>
    <w:rsid w:val="008F3D91"/>
    <w:pPr>
      <w:ind w:left="800"/>
    </w:pPr>
  </w:style>
  <w:style w:type="paragraph" w:styleId="TOC6">
    <w:name w:val="toc 6"/>
    <w:basedOn w:val="Normal"/>
    <w:next w:val="Normal"/>
    <w:rsid w:val="008F3D91"/>
    <w:pPr>
      <w:ind w:left="1000"/>
    </w:pPr>
  </w:style>
  <w:style w:type="paragraph" w:styleId="TOC7">
    <w:name w:val="toc 7"/>
    <w:basedOn w:val="Normal"/>
    <w:next w:val="Normal"/>
    <w:rsid w:val="008F3D91"/>
    <w:pPr>
      <w:ind w:left="1200"/>
    </w:pPr>
  </w:style>
  <w:style w:type="paragraph" w:styleId="TOC8">
    <w:name w:val="toc 8"/>
    <w:basedOn w:val="Normal"/>
    <w:next w:val="Normal"/>
    <w:rsid w:val="008F3D91"/>
    <w:pPr>
      <w:ind w:left="1400"/>
    </w:pPr>
  </w:style>
  <w:style w:type="paragraph" w:styleId="TOC9">
    <w:name w:val="toc 9"/>
    <w:basedOn w:val="Normal"/>
    <w:next w:val="Normal"/>
    <w:rsid w:val="008F3D91"/>
    <w:pPr>
      <w:ind w:left="1600"/>
    </w:pPr>
  </w:style>
  <w:style w:type="paragraph" w:styleId="NoSpacing">
    <w:name w:val="No Spacing"/>
    <w:qFormat/>
    <w:rsid w:val="008F3D91"/>
    <w:pPr>
      <w:suppressAutoHyphens/>
    </w:pPr>
    <w:rPr>
      <w:rFonts w:ascii="Times New Roman" w:eastAsia="Times New Roman" w:hAnsi="Times New Roman" w:cs="Times New Roman"/>
      <w:sz w:val="20"/>
      <w:szCs w:val="20"/>
    </w:rPr>
  </w:style>
  <w:style w:type="paragraph" w:styleId="Header">
    <w:name w:val="header"/>
    <w:basedOn w:val="Normal"/>
    <w:link w:val="HeaderChar1"/>
    <w:uiPriority w:val="99"/>
    <w:rsid w:val="008F3D91"/>
    <w:pPr>
      <w:tabs>
        <w:tab w:val="center" w:pos="4320"/>
        <w:tab w:val="right" w:pos="8640"/>
      </w:tabs>
    </w:pPr>
  </w:style>
  <w:style w:type="character" w:customStyle="1" w:styleId="HeaderChar1">
    <w:name w:val="Header Char1"/>
    <w:basedOn w:val="DefaultParagraphFont"/>
    <w:link w:val="Header"/>
    <w:rsid w:val="008F3D91"/>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8F3D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F3D91"/>
    <w:rPr>
      <w:rFonts w:ascii="Lucida Grande" w:eastAsia="Times New Roman" w:hAnsi="Lucida Grande" w:cs="Times New Roman"/>
      <w:sz w:val="18"/>
      <w:szCs w:val="18"/>
    </w:rPr>
  </w:style>
  <w:style w:type="character" w:styleId="FollowedHyperlink">
    <w:name w:val="FollowedHyperlink"/>
    <w:basedOn w:val="DefaultParagraphFont"/>
    <w:uiPriority w:val="99"/>
    <w:semiHidden/>
    <w:unhideWhenUsed/>
    <w:rsid w:val="0013595F"/>
    <w:rPr>
      <w:color w:val="800080" w:themeColor="followedHyperlink"/>
      <w:u w:val="single"/>
    </w:rPr>
  </w:style>
  <w:style w:type="character" w:customStyle="1" w:styleId="apple-converted-space">
    <w:name w:val="apple-converted-space"/>
    <w:basedOn w:val="DefaultParagraphFont"/>
    <w:rsid w:val="00A922B3"/>
  </w:style>
  <w:style w:type="paragraph" w:customStyle="1" w:styleId="ListParagraphLevel1">
    <w:name w:val="List Paragraph Level 1"/>
    <w:basedOn w:val="Normal"/>
    <w:link w:val="ListParagraphLevel1Char"/>
    <w:qFormat/>
    <w:rsid w:val="00DE1737"/>
    <w:pPr>
      <w:widowControl/>
      <w:numPr>
        <w:numId w:val="3"/>
      </w:numPr>
      <w:suppressAutoHyphens w:val="0"/>
      <w:spacing w:before="100" w:after="100" w:line="276" w:lineRule="auto"/>
      <w:jc w:val="both"/>
    </w:pPr>
    <w:rPr>
      <w:rFonts w:ascii="Calibri" w:eastAsia="Calibri" w:hAnsi="Calibri"/>
      <w:sz w:val="22"/>
      <w:szCs w:val="22"/>
    </w:rPr>
  </w:style>
  <w:style w:type="character" w:customStyle="1" w:styleId="ListParagraphLevel1Char">
    <w:name w:val="List Paragraph Level 1 Char"/>
    <w:basedOn w:val="DefaultParagraphFont"/>
    <w:link w:val="ListParagraphLevel1"/>
    <w:rsid w:val="00DE1737"/>
    <w:rPr>
      <w:rFonts w:ascii="Calibri" w:eastAsia="Calibri" w:hAnsi="Calibri" w:cs="Times New Roman"/>
      <w:sz w:val="22"/>
      <w:szCs w:val="22"/>
    </w:rPr>
  </w:style>
  <w:style w:type="paragraph" w:styleId="ListParagraph">
    <w:name w:val="List Paragraph"/>
    <w:basedOn w:val="Normal"/>
    <w:uiPriority w:val="34"/>
    <w:qFormat/>
    <w:rsid w:val="00DE1737"/>
    <w:pPr>
      <w:ind w:left="720"/>
      <w:contextualSpacing/>
    </w:pPr>
  </w:style>
  <w:style w:type="character" w:customStyle="1" w:styleId="Heading4Char">
    <w:name w:val="Heading 4 Char"/>
    <w:basedOn w:val="DefaultParagraphFont"/>
    <w:link w:val="Heading4"/>
    <w:uiPriority w:val="9"/>
    <w:rsid w:val="003F185D"/>
    <w:rPr>
      <w:rFonts w:asciiTheme="majorHAnsi" w:eastAsiaTheme="majorEastAsia" w:hAnsiTheme="majorHAnsi" w:cstheme="majorBidi"/>
      <w:i/>
      <w:iCs/>
      <w:color w:val="365F91" w:themeColor="accent1" w:themeShade="BF"/>
      <w:sz w:val="22"/>
      <w:szCs w:val="22"/>
    </w:rPr>
  </w:style>
  <w:style w:type="paragraph" w:customStyle="1" w:styleId="ListParagraphLevel2">
    <w:name w:val="List Paragraph Level 2"/>
    <w:basedOn w:val="Normal"/>
    <w:link w:val="ListParagraphLevel2Char"/>
    <w:qFormat/>
    <w:rsid w:val="0099796A"/>
    <w:pPr>
      <w:widowControl/>
      <w:numPr>
        <w:ilvl w:val="1"/>
        <w:numId w:val="4"/>
      </w:numPr>
      <w:suppressAutoHyphens w:val="0"/>
      <w:spacing w:line="276" w:lineRule="auto"/>
      <w:ind w:left="1469"/>
      <w:jc w:val="both"/>
    </w:pPr>
    <w:rPr>
      <w:rFonts w:ascii="Calibri" w:eastAsia="Calibri" w:hAnsi="Calibri"/>
      <w:sz w:val="22"/>
      <w:szCs w:val="22"/>
    </w:rPr>
  </w:style>
  <w:style w:type="character" w:customStyle="1" w:styleId="ListParagraphLevel2Char">
    <w:name w:val="List Paragraph Level 2 Char"/>
    <w:basedOn w:val="DefaultParagraphFont"/>
    <w:link w:val="ListParagraphLevel2"/>
    <w:rsid w:val="0099796A"/>
    <w:rPr>
      <w:rFonts w:ascii="Calibri" w:eastAsia="Calibri" w:hAnsi="Calibri" w:cs="Times New Roman"/>
      <w:sz w:val="22"/>
      <w:szCs w:val="22"/>
    </w:rPr>
  </w:style>
  <w:style w:type="paragraph" w:styleId="NormalWeb">
    <w:name w:val="Normal (Web)"/>
    <w:basedOn w:val="Normal"/>
    <w:uiPriority w:val="99"/>
    <w:unhideWhenUsed/>
    <w:rsid w:val="009D4013"/>
    <w:pPr>
      <w:widowControl/>
      <w:suppressAutoHyphens w:val="0"/>
      <w:spacing w:before="100" w:beforeAutospacing="1" w:after="100" w:afterAutospacing="1"/>
    </w:pPr>
    <w:rPr>
      <w:sz w:val="24"/>
      <w:szCs w:val="24"/>
    </w:rPr>
  </w:style>
  <w:style w:type="paragraph" w:customStyle="1" w:styleId="Style1">
    <w:name w:val="Style1"/>
    <w:basedOn w:val="Normal"/>
    <w:link w:val="Style1Char"/>
    <w:qFormat/>
    <w:rsid w:val="006A7FDA"/>
    <w:pPr>
      <w:widowControl/>
      <w:suppressAutoHyphens w:val="0"/>
      <w:autoSpaceDE w:val="0"/>
      <w:autoSpaceDN w:val="0"/>
      <w:adjustRightInd w:val="0"/>
      <w:spacing w:line="480" w:lineRule="auto"/>
      <w:jc w:val="both"/>
    </w:pPr>
    <w:rPr>
      <w:rFonts w:ascii="Cambria" w:eastAsia="Georgia" w:hAnsi="Cambria"/>
      <w:color w:val="1D1A14"/>
      <w:sz w:val="28"/>
      <w:szCs w:val="28"/>
      <w:lang w:bidi="ta-IN"/>
    </w:rPr>
  </w:style>
  <w:style w:type="character" w:customStyle="1" w:styleId="Style1Char">
    <w:name w:val="Style1 Char"/>
    <w:basedOn w:val="DefaultParagraphFont"/>
    <w:link w:val="Style1"/>
    <w:rsid w:val="006A7FDA"/>
    <w:rPr>
      <w:rFonts w:ascii="Cambria" w:eastAsia="Georgia" w:hAnsi="Cambria" w:cs="Times New Roman"/>
      <w:color w:val="1D1A14"/>
      <w:sz w:val="28"/>
      <w:szCs w:val="28"/>
      <w:lang w:bidi="ta-IN"/>
    </w:rPr>
  </w:style>
  <w:style w:type="paragraph" w:customStyle="1" w:styleId="Default">
    <w:name w:val="Default"/>
    <w:rsid w:val="00C37E7A"/>
    <w:pPr>
      <w:autoSpaceDE w:val="0"/>
      <w:autoSpaceDN w:val="0"/>
      <w:adjustRightInd w:val="0"/>
    </w:pPr>
    <w:rPr>
      <w:rFonts w:ascii="Calibri" w:hAnsi="Calibri" w:cs="Calibri"/>
      <w:color w:val="000000"/>
    </w:rPr>
  </w:style>
  <w:style w:type="paragraph" w:styleId="TOCHeading">
    <w:name w:val="TOC Heading"/>
    <w:basedOn w:val="Heading1"/>
    <w:next w:val="Normal"/>
    <w:uiPriority w:val="39"/>
    <w:semiHidden/>
    <w:unhideWhenUsed/>
    <w:qFormat/>
    <w:rsid w:val="00790649"/>
    <w:pPr>
      <w:keepLines/>
      <w:numPr>
        <w:numId w:val="0"/>
      </w:numPr>
      <w:spacing w:after="0"/>
      <w:outlineLvl w:val="9"/>
    </w:pPr>
    <w:rPr>
      <w:rFonts w:asciiTheme="majorHAnsi" w:eastAsiaTheme="majorEastAsia" w:hAnsiTheme="majorHAnsi" w:cstheme="majorBidi"/>
      <w:color w:val="365F91" w:themeColor="accent1" w:themeShade="BF"/>
      <w:sz w:val="32"/>
      <w:szCs w:val="32"/>
    </w:rPr>
  </w:style>
  <w:style w:type="character" w:styleId="PlaceholderText">
    <w:name w:val="Placeholder Text"/>
    <w:basedOn w:val="DefaultParagraphFont"/>
    <w:uiPriority w:val="99"/>
    <w:semiHidden/>
    <w:rsid w:val="00790649"/>
    <w:rPr>
      <w:color w:val="808080"/>
    </w:rPr>
  </w:style>
  <w:style w:type="paragraph" w:customStyle="1" w:styleId="Style11">
    <w:name w:val="Style11"/>
    <w:basedOn w:val="NoSpacing"/>
    <w:link w:val="Style11Char"/>
    <w:qFormat/>
    <w:rsid w:val="00950840"/>
    <w:pPr>
      <w:suppressAutoHyphens w:val="0"/>
      <w:spacing w:line="480" w:lineRule="auto"/>
    </w:pPr>
    <w:rPr>
      <w:rFonts w:ascii="Calibri" w:eastAsia="Calibri" w:hAnsi="Calibri"/>
      <w:sz w:val="28"/>
      <w:szCs w:val="22"/>
    </w:rPr>
  </w:style>
  <w:style w:type="character" w:customStyle="1" w:styleId="Style11Char">
    <w:name w:val="Style11 Char"/>
    <w:basedOn w:val="DefaultParagraphFont"/>
    <w:link w:val="Style11"/>
    <w:rsid w:val="00950840"/>
    <w:rPr>
      <w:rFonts w:ascii="Calibri" w:eastAsia="Calibri" w:hAnsi="Calibri" w:cs="Times New Roman"/>
      <w:sz w:val="28"/>
      <w:szCs w:val="22"/>
    </w:rPr>
  </w:style>
  <w:style w:type="paragraph" w:customStyle="1" w:styleId="Heading14">
    <w:name w:val="Heading 14"/>
    <w:basedOn w:val="Style11"/>
    <w:link w:val="Heading14Char"/>
    <w:qFormat/>
    <w:rsid w:val="00950840"/>
    <w:rPr>
      <w:rFonts w:ascii="Times New Roman" w:hAnsi="Times New Roman"/>
      <w:b/>
      <w:u w:val="single"/>
    </w:rPr>
  </w:style>
  <w:style w:type="character" w:customStyle="1" w:styleId="Heading14Char">
    <w:name w:val="Heading 14 Char"/>
    <w:basedOn w:val="Style11Char"/>
    <w:link w:val="Heading14"/>
    <w:rsid w:val="00950840"/>
    <w:rPr>
      <w:rFonts w:ascii="Times New Roman" w:eastAsia="Calibri" w:hAnsi="Times New Roman" w:cs="Times New Roman"/>
      <w:b/>
      <w:sz w:val="28"/>
      <w:szCs w:val="22"/>
      <w:u w:val="single"/>
    </w:rPr>
  </w:style>
  <w:style w:type="paragraph" w:styleId="HTMLPreformatted">
    <w:name w:val="HTML Preformatted"/>
    <w:basedOn w:val="Normal"/>
    <w:link w:val="HTMLPreformattedChar"/>
    <w:uiPriority w:val="99"/>
    <w:semiHidden/>
    <w:unhideWhenUsed/>
    <w:rsid w:val="00FB4F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lang w:bidi="te-IN"/>
    </w:rPr>
  </w:style>
  <w:style w:type="character" w:customStyle="1" w:styleId="HTMLPreformattedChar">
    <w:name w:val="HTML Preformatted Char"/>
    <w:basedOn w:val="DefaultParagraphFont"/>
    <w:link w:val="HTMLPreformatted"/>
    <w:uiPriority w:val="99"/>
    <w:semiHidden/>
    <w:rsid w:val="00FB4F1D"/>
    <w:rPr>
      <w:rFonts w:ascii="Courier New" w:eastAsia="Times New Roman" w:hAnsi="Courier New" w:cs="Courier New"/>
      <w:sz w:val="20"/>
      <w:szCs w:val="20"/>
      <w:lang w:bidi="te-IN"/>
    </w:rPr>
  </w:style>
  <w:style w:type="character" w:styleId="Emphasis">
    <w:name w:val="Emphasis"/>
    <w:basedOn w:val="DefaultParagraphFont"/>
    <w:uiPriority w:val="20"/>
    <w:qFormat/>
    <w:rsid w:val="00996F34"/>
    <w:rPr>
      <w:i/>
      <w:iCs/>
    </w:rPr>
  </w:style>
  <w:style w:type="character" w:customStyle="1" w:styleId="keyword">
    <w:name w:val="keyword"/>
    <w:basedOn w:val="DefaultParagraphFont"/>
    <w:rsid w:val="00862352"/>
  </w:style>
  <w:style w:type="character" w:styleId="Strong">
    <w:name w:val="Strong"/>
    <w:basedOn w:val="DefaultParagraphFont"/>
    <w:uiPriority w:val="22"/>
    <w:qFormat/>
    <w:rsid w:val="004E75D0"/>
    <w:rPr>
      <w:b/>
      <w:bCs/>
    </w:rPr>
  </w:style>
  <w:style w:type="character" w:customStyle="1" w:styleId="string">
    <w:name w:val="string"/>
    <w:basedOn w:val="DefaultParagraphFont"/>
    <w:rsid w:val="004E75D0"/>
  </w:style>
  <w:style w:type="character" w:styleId="HTMLCode">
    <w:name w:val="HTML Code"/>
    <w:basedOn w:val="DefaultParagraphFont"/>
    <w:uiPriority w:val="99"/>
    <w:semiHidden/>
    <w:unhideWhenUsed/>
    <w:rsid w:val="00AE196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caption" w:uiPriority="0" w:qFormat="1"/>
    <w:lsdException w:name="page number" w:uiPriority="0"/>
    <w:lsdException w:name="toa heading" w:uiPriority="0"/>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D91"/>
    <w:pPr>
      <w:widowControl w:val="0"/>
      <w:suppressAutoHyphens/>
    </w:pPr>
    <w:rPr>
      <w:rFonts w:ascii="Times New Roman" w:eastAsia="Times New Roman" w:hAnsi="Times New Roman" w:cs="Times New Roman"/>
      <w:sz w:val="20"/>
      <w:szCs w:val="20"/>
    </w:rPr>
  </w:style>
  <w:style w:type="paragraph" w:styleId="Heading1">
    <w:name w:val="heading 1"/>
    <w:basedOn w:val="Heading"/>
    <w:next w:val="BodyText"/>
    <w:link w:val="Heading1Char"/>
    <w:qFormat/>
    <w:rsid w:val="008F3D91"/>
    <w:pPr>
      <w:numPr>
        <w:numId w:val="1"/>
      </w:numPr>
      <w:outlineLvl w:val="0"/>
    </w:pPr>
  </w:style>
  <w:style w:type="paragraph" w:styleId="Heading3">
    <w:name w:val="heading 3"/>
    <w:basedOn w:val="Normal"/>
    <w:next w:val="Normal"/>
    <w:link w:val="Heading3Char"/>
    <w:qFormat/>
    <w:rsid w:val="008F3D91"/>
    <w:pPr>
      <w:keepNext/>
      <w:widowControl/>
      <w:suppressAutoHyphens w:val="0"/>
      <w:spacing w:before="240" w:after="60" w:line="276" w:lineRule="auto"/>
      <w:outlineLvl w:val="2"/>
    </w:pPr>
  </w:style>
  <w:style w:type="paragraph" w:styleId="Heading4">
    <w:name w:val="heading 4"/>
    <w:basedOn w:val="Normal"/>
    <w:next w:val="Normal"/>
    <w:link w:val="Heading4Char"/>
    <w:uiPriority w:val="9"/>
    <w:unhideWhenUsed/>
    <w:qFormat/>
    <w:rsid w:val="003F185D"/>
    <w:pPr>
      <w:keepNext/>
      <w:keepLines/>
      <w:widowControl/>
      <w:suppressAutoHyphens w:val="0"/>
      <w:spacing w:before="40" w:line="276" w:lineRule="auto"/>
      <w:outlineLvl w:val="3"/>
    </w:pPr>
    <w:rPr>
      <w:rFonts w:asciiTheme="majorHAnsi" w:eastAsiaTheme="majorEastAsia" w:hAnsiTheme="majorHAnsi" w:cstheme="majorBidi"/>
      <w:i/>
      <w:iCs/>
      <w:color w:val="365F91" w:themeColor="accent1" w:themeShade="BF"/>
      <w:sz w:val="22"/>
      <w:szCs w:val="22"/>
    </w:rPr>
  </w:style>
  <w:style w:type="paragraph" w:styleId="Heading7">
    <w:name w:val="heading 7"/>
    <w:basedOn w:val="Normal"/>
    <w:next w:val="Normal"/>
    <w:link w:val="Heading7Char"/>
    <w:qFormat/>
    <w:rsid w:val="008F3D91"/>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F3D91"/>
    <w:rPr>
      <w:rFonts w:ascii="Times New Roman" w:eastAsia="Times New Roman" w:hAnsi="Times New Roman" w:cs="Times New Roman"/>
      <w:sz w:val="20"/>
      <w:szCs w:val="20"/>
    </w:rPr>
  </w:style>
  <w:style w:type="character" w:customStyle="1" w:styleId="Heading3Char">
    <w:name w:val="Heading 3 Char"/>
    <w:basedOn w:val="DefaultParagraphFont"/>
    <w:link w:val="Heading3"/>
    <w:uiPriority w:val="9"/>
    <w:rsid w:val="008F3D91"/>
    <w:rPr>
      <w:rFonts w:ascii="Times New Roman" w:eastAsia="Times New Roman" w:hAnsi="Times New Roman" w:cs="Times New Roman"/>
      <w:sz w:val="20"/>
      <w:szCs w:val="20"/>
    </w:rPr>
  </w:style>
  <w:style w:type="character" w:customStyle="1" w:styleId="Heading7Char">
    <w:name w:val="Heading 7 Char"/>
    <w:basedOn w:val="DefaultParagraphFont"/>
    <w:link w:val="Heading7"/>
    <w:rsid w:val="008F3D91"/>
    <w:rPr>
      <w:rFonts w:ascii="Times New Roman" w:eastAsia="Times New Roman" w:hAnsi="Times New Roman" w:cs="Times New Roman"/>
      <w:sz w:val="20"/>
      <w:szCs w:val="20"/>
    </w:rPr>
  </w:style>
  <w:style w:type="character" w:customStyle="1" w:styleId="WW8Num1z0">
    <w:name w:val="WW8Num1z0"/>
    <w:rsid w:val="008F3D91"/>
  </w:style>
  <w:style w:type="character" w:customStyle="1" w:styleId="WW8Num1z1">
    <w:name w:val="WW8Num1z1"/>
    <w:rsid w:val="008F3D91"/>
  </w:style>
  <w:style w:type="character" w:customStyle="1" w:styleId="WW8Num1z2">
    <w:name w:val="WW8Num1z2"/>
    <w:rsid w:val="008F3D91"/>
  </w:style>
  <w:style w:type="character" w:customStyle="1" w:styleId="WW8Num1z3">
    <w:name w:val="WW8Num1z3"/>
    <w:rsid w:val="008F3D91"/>
  </w:style>
  <w:style w:type="character" w:customStyle="1" w:styleId="WW8Num1z4">
    <w:name w:val="WW8Num1z4"/>
    <w:rsid w:val="008F3D91"/>
  </w:style>
  <w:style w:type="character" w:customStyle="1" w:styleId="WW8Num1z5">
    <w:name w:val="WW8Num1z5"/>
    <w:rsid w:val="008F3D91"/>
  </w:style>
  <w:style w:type="character" w:customStyle="1" w:styleId="WW8Num1z6">
    <w:name w:val="WW8Num1z6"/>
    <w:rsid w:val="008F3D91"/>
  </w:style>
  <w:style w:type="character" w:customStyle="1" w:styleId="WW8Num1z7">
    <w:name w:val="WW8Num1z7"/>
    <w:rsid w:val="008F3D91"/>
  </w:style>
  <w:style w:type="character" w:customStyle="1" w:styleId="WW8Num1z8">
    <w:name w:val="WW8Num1z8"/>
    <w:rsid w:val="008F3D91"/>
  </w:style>
  <w:style w:type="character" w:customStyle="1" w:styleId="WW8Num2z0">
    <w:name w:val="WW8Num2z0"/>
    <w:rsid w:val="008F3D91"/>
  </w:style>
  <w:style w:type="character" w:customStyle="1" w:styleId="WW8Num2z1">
    <w:name w:val="WW8Num2z1"/>
    <w:rsid w:val="008F3D91"/>
  </w:style>
  <w:style w:type="character" w:customStyle="1" w:styleId="WW8Num2z2">
    <w:name w:val="WW8Num2z2"/>
    <w:rsid w:val="008F3D91"/>
  </w:style>
  <w:style w:type="character" w:customStyle="1" w:styleId="WW8Num2z3">
    <w:name w:val="WW8Num2z3"/>
    <w:rsid w:val="008F3D91"/>
  </w:style>
  <w:style w:type="character" w:customStyle="1" w:styleId="WW8Num2z4">
    <w:name w:val="WW8Num2z4"/>
    <w:rsid w:val="008F3D91"/>
  </w:style>
  <w:style w:type="character" w:customStyle="1" w:styleId="WW8Num2z5">
    <w:name w:val="WW8Num2z5"/>
    <w:rsid w:val="008F3D91"/>
  </w:style>
  <w:style w:type="character" w:customStyle="1" w:styleId="WW8Num2z6">
    <w:name w:val="WW8Num2z6"/>
    <w:rsid w:val="008F3D91"/>
  </w:style>
  <w:style w:type="character" w:customStyle="1" w:styleId="WW8Num2z7">
    <w:name w:val="WW8Num2z7"/>
    <w:rsid w:val="008F3D91"/>
  </w:style>
  <w:style w:type="character" w:customStyle="1" w:styleId="WW8Num2z8">
    <w:name w:val="WW8Num2z8"/>
    <w:rsid w:val="008F3D91"/>
  </w:style>
  <w:style w:type="character" w:customStyle="1" w:styleId="WW8Num3z0">
    <w:name w:val="WW8Num3z0"/>
    <w:rsid w:val="008F3D91"/>
  </w:style>
  <w:style w:type="character" w:customStyle="1" w:styleId="WW8Num3z1">
    <w:name w:val="WW8Num3z1"/>
    <w:rsid w:val="008F3D91"/>
  </w:style>
  <w:style w:type="character" w:customStyle="1" w:styleId="WW8Num4z0">
    <w:name w:val="WW8Num4z0"/>
    <w:rsid w:val="008F3D91"/>
  </w:style>
  <w:style w:type="character" w:customStyle="1" w:styleId="WW8Num4z1">
    <w:name w:val="WW8Num4z1"/>
    <w:rsid w:val="008F3D91"/>
  </w:style>
  <w:style w:type="character" w:customStyle="1" w:styleId="WW8Num5z0">
    <w:name w:val="WW8Num5z0"/>
    <w:rsid w:val="008F3D91"/>
    <w:rPr>
      <w:sz w:val="24"/>
      <w:szCs w:val="24"/>
    </w:rPr>
  </w:style>
  <w:style w:type="character" w:customStyle="1" w:styleId="WW8Num5z1">
    <w:name w:val="WW8Num5z1"/>
    <w:rsid w:val="008F3D91"/>
  </w:style>
  <w:style w:type="character" w:customStyle="1" w:styleId="WW8Num6z0">
    <w:name w:val="WW8Num6z0"/>
    <w:rsid w:val="008F3D91"/>
  </w:style>
  <w:style w:type="character" w:customStyle="1" w:styleId="WW8Num7z0">
    <w:name w:val="WW8Num7z0"/>
    <w:rsid w:val="008F3D91"/>
  </w:style>
  <w:style w:type="character" w:customStyle="1" w:styleId="WW8Num7z1">
    <w:name w:val="WW8Num7z1"/>
    <w:rsid w:val="008F3D91"/>
  </w:style>
  <w:style w:type="character" w:customStyle="1" w:styleId="WW8Num7z2">
    <w:name w:val="WW8Num7z2"/>
    <w:rsid w:val="008F3D91"/>
  </w:style>
  <w:style w:type="character" w:customStyle="1" w:styleId="WW8Num7z3">
    <w:name w:val="WW8Num7z3"/>
    <w:rsid w:val="008F3D91"/>
  </w:style>
  <w:style w:type="character" w:customStyle="1" w:styleId="WW8Num7z4">
    <w:name w:val="WW8Num7z4"/>
    <w:rsid w:val="008F3D91"/>
  </w:style>
  <w:style w:type="character" w:customStyle="1" w:styleId="WW8Num7z5">
    <w:name w:val="WW8Num7z5"/>
    <w:rsid w:val="008F3D91"/>
  </w:style>
  <w:style w:type="character" w:customStyle="1" w:styleId="WW8Num7z6">
    <w:name w:val="WW8Num7z6"/>
    <w:rsid w:val="008F3D91"/>
  </w:style>
  <w:style w:type="character" w:customStyle="1" w:styleId="WW8Num7z7">
    <w:name w:val="WW8Num7z7"/>
    <w:rsid w:val="008F3D91"/>
  </w:style>
  <w:style w:type="character" w:customStyle="1" w:styleId="WW8Num7z8">
    <w:name w:val="WW8Num7z8"/>
    <w:rsid w:val="008F3D91"/>
  </w:style>
  <w:style w:type="character" w:customStyle="1" w:styleId="WW8Num8z0">
    <w:name w:val="WW8Num8z0"/>
    <w:rsid w:val="008F3D91"/>
  </w:style>
  <w:style w:type="character" w:customStyle="1" w:styleId="WW8Num8z1">
    <w:name w:val="WW8Num8z1"/>
    <w:rsid w:val="008F3D91"/>
  </w:style>
  <w:style w:type="character" w:customStyle="1" w:styleId="WW8Num8z2">
    <w:name w:val="WW8Num8z2"/>
    <w:rsid w:val="008F3D91"/>
  </w:style>
  <w:style w:type="character" w:customStyle="1" w:styleId="WW8Num8z3">
    <w:name w:val="WW8Num8z3"/>
    <w:rsid w:val="008F3D91"/>
  </w:style>
  <w:style w:type="character" w:customStyle="1" w:styleId="WW8Num8z4">
    <w:name w:val="WW8Num8z4"/>
    <w:rsid w:val="008F3D91"/>
  </w:style>
  <w:style w:type="character" w:customStyle="1" w:styleId="WW8Num8z5">
    <w:name w:val="WW8Num8z5"/>
    <w:rsid w:val="008F3D91"/>
  </w:style>
  <w:style w:type="character" w:customStyle="1" w:styleId="WW8Num8z6">
    <w:name w:val="WW8Num8z6"/>
    <w:rsid w:val="008F3D91"/>
  </w:style>
  <w:style w:type="character" w:customStyle="1" w:styleId="WW8Num8z7">
    <w:name w:val="WW8Num8z7"/>
    <w:rsid w:val="008F3D91"/>
  </w:style>
  <w:style w:type="character" w:customStyle="1" w:styleId="WW8Num8z8">
    <w:name w:val="WW8Num8z8"/>
    <w:rsid w:val="008F3D91"/>
  </w:style>
  <w:style w:type="character" w:customStyle="1" w:styleId="WW8Num9z0">
    <w:name w:val="WW8Num9z0"/>
    <w:rsid w:val="008F3D91"/>
  </w:style>
  <w:style w:type="character" w:customStyle="1" w:styleId="WW8Num9z1">
    <w:name w:val="WW8Num9z1"/>
    <w:rsid w:val="008F3D91"/>
  </w:style>
  <w:style w:type="character" w:customStyle="1" w:styleId="WW8Num9z2">
    <w:name w:val="WW8Num9z2"/>
    <w:rsid w:val="008F3D91"/>
  </w:style>
  <w:style w:type="character" w:customStyle="1" w:styleId="WW8Num9z3">
    <w:name w:val="WW8Num9z3"/>
    <w:rsid w:val="008F3D91"/>
  </w:style>
  <w:style w:type="character" w:customStyle="1" w:styleId="WW8Num9z4">
    <w:name w:val="WW8Num9z4"/>
    <w:rsid w:val="008F3D91"/>
  </w:style>
  <w:style w:type="character" w:customStyle="1" w:styleId="WW8Num9z5">
    <w:name w:val="WW8Num9z5"/>
    <w:rsid w:val="008F3D91"/>
  </w:style>
  <w:style w:type="character" w:customStyle="1" w:styleId="WW8Num9z6">
    <w:name w:val="WW8Num9z6"/>
    <w:rsid w:val="008F3D91"/>
  </w:style>
  <w:style w:type="character" w:customStyle="1" w:styleId="WW8Num9z7">
    <w:name w:val="WW8Num9z7"/>
    <w:rsid w:val="008F3D91"/>
  </w:style>
  <w:style w:type="character" w:customStyle="1" w:styleId="WW8Num9z8">
    <w:name w:val="WW8Num9z8"/>
    <w:rsid w:val="008F3D91"/>
  </w:style>
  <w:style w:type="character" w:customStyle="1" w:styleId="WW8Num10z0">
    <w:name w:val="WW8Num10z0"/>
    <w:rsid w:val="008F3D91"/>
  </w:style>
  <w:style w:type="character" w:customStyle="1" w:styleId="WW8Num10z1">
    <w:name w:val="WW8Num10z1"/>
    <w:rsid w:val="008F3D91"/>
  </w:style>
  <w:style w:type="character" w:customStyle="1" w:styleId="WW8Num10z2">
    <w:name w:val="WW8Num10z2"/>
    <w:rsid w:val="008F3D91"/>
  </w:style>
  <w:style w:type="character" w:customStyle="1" w:styleId="WW8Num10z3">
    <w:name w:val="WW8Num10z3"/>
    <w:rsid w:val="008F3D91"/>
  </w:style>
  <w:style w:type="character" w:customStyle="1" w:styleId="WW8Num10z4">
    <w:name w:val="WW8Num10z4"/>
    <w:rsid w:val="008F3D91"/>
  </w:style>
  <w:style w:type="character" w:customStyle="1" w:styleId="WW8Num10z5">
    <w:name w:val="WW8Num10z5"/>
    <w:rsid w:val="008F3D91"/>
  </w:style>
  <w:style w:type="character" w:customStyle="1" w:styleId="WW8Num10z6">
    <w:name w:val="WW8Num10z6"/>
    <w:rsid w:val="008F3D91"/>
  </w:style>
  <w:style w:type="character" w:customStyle="1" w:styleId="WW8Num10z7">
    <w:name w:val="WW8Num10z7"/>
    <w:rsid w:val="008F3D91"/>
  </w:style>
  <w:style w:type="character" w:customStyle="1" w:styleId="WW8Num10z8">
    <w:name w:val="WW8Num10z8"/>
    <w:rsid w:val="008F3D91"/>
  </w:style>
  <w:style w:type="character" w:customStyle="1" w:styleId="WW8Num11z0">
    <w:name w:val="WW8Num11z0"/>
    <w:rsid w:val="008F3D91"/>
  </w:style>
  <w:style w:type="character" w:customStyle="1" w:styleId="WW8Num11z1">
    <w:name w:val="WW8Num11z1"/>
    <w:rsid w:val="008F3D91"/>
  </w:style>
  <w:style w:type="character" w:customStyle="1" w:styleId="WW8Num11z2">
    <w:name w:val="WW8Num11z2"/>
    <w:rsid w:val="008F3D91"/>
  </w:style>
  <w:style w:type="character" w:customStyle="1" w:styleId="WW8Num11z3">
    <w:name w:val="WW8Num11z3"/>
    <w:rsid w:val="008F3D91"/>
  </w:style>
  <w:style w:type="character" w:customStyle="1" w:styleId="WW8Num11z4">
    <w:name w:val="WW8Num11z4"/>
    <w:rsid w:val="008F3D91"/>
  </w:style>
  <w:style w:type="character" w:customStyle="1" w:styleId="WW8Num11z5">
    <w:name w:val="WW8Num11z5"/>
    <w:rsid w:val="008F3D91"/>
  </w:style>
  <w:style w:type="character" w:customStyle="1" w:styleId="WW8Num11z6">
    <w:name w:val="WW8Num11z6"/>
    <w:rsid w:val="008F3D91"/>
  </w:style>
  <w:style w:type="character" w:customStyle="1" w:styleId="WW8Num11z7">
    <w:name w:val="WW8Num11z7"/>
    <w:rsid w:val="008F3D91"/>
  </w:style>
  <w:style w:type="character" w:customStyle="1" w:styleId="WW8Num11z8">
    <w:name w:val="WW8Num11z8"/>
    <w:rsid w:val="008F3D91"/>
  </w:style>
  <w:style w:type="character" w:customStyle="1" w:styleId="WW8Num12z0">
    <w:name w:val="WW8Num12z0"/>
    <w:rsid w:val="008F3D91"/>
  </w:style>
  <w:style w:type="character" w:customStyle="1" w:styleId="WW8Num12z1">
    <w:name w:val="WW8Num12z1"/>
    <w:rsid w:val="008F3D91"/>
  </w:style>
  <w:style w:type="character" w:customStyle="1" w:styleId="WW8Num12z2">
    <w:name w:val="WW8Num12z2"/>
    <w:rsid w:val="008F3D91"/>
  </w:style>
  <w:style w:type="character" w:customStyle="1" w:styleId="WW8Num12z3">
    <w:name w:val="WW8Num12z3"/>
    <w:rsid w:val="008F3D91"/>
  </w:style>
  <w:style w:type="character" w:customStyle="1" w:styleId="WW8Num12z4">
    <w:name w:val="WW8Num12z4"/>
    <w:rsid w:val="008F3D91"/>
  </w:style>
  <w:style w:type="character" w:customStyle="1" w:styleId="WW8Num12z5">
    <w:name w:val="WW8Num12z5"/>
    <w:rsid w:val="008F3D91"/>
  </w:style>
  <w:style w:type="character" w:customStyle="1" w:styleId="WW8Num12z6">
    <w:name w:val="WW8Num12z6"/>
    <w:rsid w:val="008F3D91"/>
  </w:style>
  <w:style w:type="character" w:customStyle="1" w:styleId="WW8Num12z7">
    <w:name w:val="WW8Num12z7"/>
    <w:rsid w:val="008F3D91"/>
  </w:style>
  <w:style w:type="character" w:customStyle="1" w:styleId="WW8Num12z8">
    <w:name w:val="WW8Num12z8"/>
    <w:rsid w:val="008F3D91"/>
  </w:style>
  <w:style w:type="character" w:customStyle="1" w:styleId="WW8Num13z0">
    <w:name w:val="WW8Num13z0"/>
    <w:rsid w:val="008F3D91"/>
  </w:style>
  <w:style w:type="character" w:customStyle="1" w:styleId="WW8Num13z1">
    <w:name w:val="WW8Num13z1"/>
    <w:rsid w:val="008F3D91"/>
  </w:style>
  <w:style w:type="character" w:customStyle="1" w:styleId="WW8Num13z2">
    <w:name w:val="WW8Num13z2"/>
    <w:rsid w:val="008F3D91"/>
  </w:style>
  <w:style w:type="character" w:customStyle="1" w:styleId="WW8Num13z3">
    <w:name w:val="WW8Num13z3"/>
    <w:rsid w:val="008F3D91"/>
  </w:style>
  <w:style w:type="character" w:customStyle="1" w:styleId="WW8Num13z4">
    <w:name w:val="WW8Num13z4"/>
    <w:rsid w:val="008F3D91"/>
  </w:style>
  <w:style w:type="character" w:customStyle="1" w:styleId="WW8Num13z5">
    <w:name w:val="WW8Num13z5"/>
    <w:rsid w:val="008F3D91"/>
  </w:style>
  <w:style w:type="character" w:customStyle="1" w:styleId="WW8Num13z6">
    <w:name w:val="WW8Num13z6"/>
    <w:rsid w:val="008F3D91"/>
  </w:style>
  <w:style w:type="character" w:customStyle="1" w:styleId="WW8Num13z7">
    <w:name w:val="WW8Num13z7"/>
    <w:rsid w:val="008F3D91"/>
  </w:style>
  <w:style w:type="character" w:customStyle="1" w:styleId="WW8Num13z8">
    <w:name w:val="WW8Num13z8"/>
    <w:rsid w:val="008F3D91"/>
  </w:style>
  <w:style w:type="character" w:customStyle="1" w:styleId="WW8Num14z0">
    <w:name w:val="WW8Num14z0"/>
    <w:rsid w:val="008F3D91"/>
  </w:style>
  <w:style w:type="character" w:customStyle="1" w:styleId="WW8Num14z1">
    <w:name w:val="WW8Num14z1"/>
    <w:rsid w:val="008F3D91"/>
  </w:style>
  <w:style w:type="character" w:customStyle="1" w:styleId="WW8Num14z2">
    <w:name w:val="WW8Num14z2"/>
    <w:rsid w:val="008F3D91"/>
  </w:style>
  <w:style w:type="character" w:customStyle="1" w:styleId="WW8Num14z3">
    <w:name w:val="WW8Num14z3"/>
    <w:rsid w:val="008F3D91"/>
  </w:style>
  <w:style w:type="character" w:customStyle="1" w:styleId="WW8Num14z4">
    <w:name w:val="WW8Num14z4"/>
    <w:rsid w:val="008F3D91"/>
  </w:style>
  <w:style w:type="character" w:customStyle="1" w:styleId="WW8Num14z5">
    <w:name w:val="WW8Num14z5"/>
    <w:rsid w:val="008F3D91"/>
  </w:style>
  <w:style w:type="character" w:customStyle="1" w:styleId="WW8Num14z6">
    <w:name w:val="WW8Num14z6"/>
    <w:rsid w:val="008F3D91"/>
  </w:style>
  <w:style w:type="character" w:customStyle="1" w:styleId="WW8Num14z7">
    <w:name w:val="WW8Num14z7"/>
    <w:rsid w:val="008F3D91"/>
  </w:style>
  <w:style w:type="character" w:customStyle="1" w:styleId="WW8Num14z8">
    <w:name w:val="WW8Num14z8"/>
    <w:rsid w:val="008F3D91"/>
  </w:style>
  <w:style w:type="character" w:customStyle="1" w:styleId="WW8Num15z0">
    <w:name w:val="WW8Num15z0"/>
    <w:rsid w:val="008F3D91"/>
  </w:style>
  <w:style w:type="character" w:customStyle="1" w:styleId="WW8Num15z1">
    <w:name w:val="WW8Num15z1"/>
    <w:rsid w:val="008F3D91"/>
  </w:style>
  <w:style w:type="character" w:customStyle="1" w:styleId="WW8Num15z2">
    <w:name w:val="WW8Num15z2"/>
    <w:rsid w:val="008F3D91"/>
  </w:style>
  <w:style w:type="character" w:customStyle="1" w:styleId="WW8Num15z3">
    <w:name w:val="WW8Num15z3"/>
    <w:rsid w:val="008F3D91"/>
  </w:style>
  <w:style w:type="character" w:customStyle="1" w:styleId="WW8Num15z4">
    <w:name w:val="WW8Num15z4"/>
    <w:rsid w:val="008F3D91"/>
  </w:style>
  <w:style w:type="character" w:customStyle="1" w:styleId="WW8Num15z5">
    <w:name w:val="WW8Num15z5"/>
    <w:rsid w:val="008F3D91"/>
  </w:style>
  <w:style w:type="character" w:customStyle="1" w:styleId="WW8Num15z6">
    <w:name w:val="WW8Num15z6"/>
    <w:rsid w:val="008F3D91"/>
  </w:style>
  <w:style w:type="character" w:customStyle="1" w:styleId="WW8Num15z7">
    <w:name w:val="WW8Num15z7"/>
    <w:rsid w:val="008F3D91"/>
  </w:style>
  <w:style w:type="character" w:customStyle="1" w:styleId="WW8Num15z8">
    <w:name w:val="WW8Num15z8"/>
    <w:rsid w:val="008F3D91"/>
  </w:style>
  <w:style w:type="character" w:customStyle="1" w:styleId="WW8Num16z0">
    <w:name w:val="WW8Num16z0"/>
    <w:rsid w:val="008F3D91"/>
  </w:style>
  <w:style w:type="character" w:customStyle="1" w:styleId="WW8Num16z1">
    <w:name w:val="WW8Num16z1"/>
    <w:rsid w:val="008F3D91"/>
  </w:style>
  <w:style w:type="character" w:customStyle="1" w:styleId="WW8Num16z2">
    <w:name w:val="WW8Num16z2"/>
    <w:rsid w:val="008F3D91"/>
  </w:style>
  <w:style w:type="character" w:customStyle="1" w:styleId="WW8Num16z3">
    <w:name w:val="WW8Num16z3"/>
    <w:rsid w:val="008F3D91"/>
  </w:style>
  <w:style w:type="character" w:customStyle="1" w:styleId="WW8Num16z4">
    <w:name w:val="WW8Num16z4"/>
    <w:rsid w:val="008F3D91"/>
  </w:style>
  <w:style w:type="character" w:customStyle="1" w:styleId="WW8Num16z5">
    <w:name w:val="WW8Num16z5"/>
    <w:rsid w:val="008F3D91"/>
  </w:style>
  <w:style w:type="character" w:customStyle="1" w:styleId="WW8Num16z6">
    <w:name w:val="WW8Num16z6"/>
    <w:rsid w:val="008F3D91"/>
  </w:style>
  <w:style w:type="character" w:customStyle="1" w:styleId="WW8Num16z7">
    <w:name w:val="WW8Num16z7"/>
    <w:rsid w:val="008F3D91"/>
  </w:style>
  <w:style w:type="character" w:customStyle="1" w:styleId="WW8Num16z8">
    <w:name w:val="WW8Num16z8"/>
    <w:rsid w:val="008F3D91"/>
  </w:style>
  <w:style w:type="character" w:customStyle="1" w:styleId="WW8Num17z0">
    <w:name w:val="WW8Num17z0"/>
    <w:rsid w:val="008F3D91"/>
  </w:style>
  <w:style w:type="character" w:customStyle="1" w:styleId="WW8Num17z1">
    <w:name w:val="WW8Num17z1"/>
    <w:rsid w:val="008F3D91"/>
  </w:style>
  <w:style w:type="character" w:customStyle="1" w:styleId="WW8Num17z2">
    <w:name w:val="WW8Num17z2"/>
    <w:rsid w:val="008F3D91"/>
  </w:style>
  <w:style w:type="character" w:customStyle="1" w:styleId="WW8Num17z3">
    <w:name w:val="WW8Num17z3"/>
    <w:rsid w:val="008F3D91"/>
  </w:style>
  <w:style w:type="character" w:customStyle="1" w:styleId="WW8Num17z4">
    <w:name w:val="WW8Num17z4"/>
    <w:rsid w:val="008F3D91"/>
  </w:style>
  <w:style w:type="character" w:customStyle="1" w:styleId="WW8Num17z5">
    <w:name w:val="WW8Num17z5"/>
    <w:rsid w:val="008F3D91"/>
  </w:style>
  <w:style w:type="character" w:customStyle="1" w:styleId="WW8Num17z6">
    <w:name w:val="WW8Num17z6"/>
    <w:rsid w:val="008F3D91"/>
  </w:style>
  <w:style w:type="character" w:customStyle="1" w:styleId="WW8Num17z7">
    <w:name w:val="WW8Num17z7"/>
    <w:rsid w:val="008F3D91"/>
  </w:style>
  <w:style w:type="character" w:customStyle="1" w:styleId="WW8Num17z8">
    <w:name w:val="WW8Num17z8"/>
    <w:rsid w:val="008F3D91"/>
  </w:style>
  <w:style w:type="character" w:customStyle="1" w:styleId="WW8Num18z0">
    <w:name w:val="WW8Num18z0"/>
    <w:rsid w:val="008F3D91"/>
  </w:style>
  <w:style w:type="character" w:customStyle="1" w:styleId="WW8Num18z1">
    <w:name w:val="WW8Num18z1"/>
    <w:rsid w:val="008F3D91"/>
  </w:style>
  <w:style w:type="character" w:customStyle="1" w:styleId="WW8Num18z2">
    <w:name w:val="WW8Num18z2"/>
    <w:rsid w:val="008F3D91"/>
  </w:style>
  <w:style w:type="character" w:customStyle="1" w:styleId="WW8Num18z3">
    <w:name w:val="WW8Num18z3"/>
    <w:rsid w:val="008F3D91"/>
  </w:style>
  <w:style w:type="character" w:customStyle="1" w:styleId="WW8Num18z4">
    <w:name w:val="WW8Num18z4"/>
    <w:rsid w:val="008F3D91"/>
  </w:style>
  <w:style w:type="character" w:customStyle="1" w:styleId="WW8Num18z5">
    <w:name w:val="WW8Num18z5"/>
    <w:rsid w:val="008F3D91"/>
  </w:style>
  <w:style w:type="character" w:customStyle="1" w:styleId="WW8Num18z6">
    <w:name w:val="WW8Num18z6"/>
    <w:rsid w:val="008F3D91"/>
  </w:style>
  <w:style w:type="character" w:customStyle="1" w:styleId="WW8Num18z7">
    <w:name w:val="WW8Num18z7"/>
    <w:rsid w:val="008F3D91"/>
  </w:style>
  <w:style w:type="character" w:customStyle="1" w:styleId="WW8Num18z8">
    <w:name w:val="WW8Num18z8"/>
    <w:rsid w:val="008F3D91"/>
  </w:style>
  <w:style w:type="character" w:customStyle="1" w:styleId="WW8Num19z0">
    <w:name w:val="WW8Num19z0"/>
    <w:rsid w:val="008F3D91"/>
  </w:style>
  <w:style w:type="character" w:customStyle="1" w:styleId="WW8Num19z1">
    <w:name w:val="WW8Num19z1"/>
    <w:rsid w:val="008F3D91"/>
  </w:style>
  <w:style w:type="character" w:customStyle="1" w:styleId="WW8Num19z2">
    <w:name w:val="WW8Num19z2"/>
    <w:rsid w:val="008F3D91"/>
  </w:style>
  <w:style w:type="character" w:customStyle="1" w:styleId="WW8Num19z3">
    <w:name w:val="WW8Num19z3"/>
    <w:rsid w:val="008F3D91"/>
  </w:style>
  <w:style w:type="character" w:customStyle="1" w:styleId="WW8Num19z4">
    <w:name w:val="WW8Num19z4"/>
    <w:rsid w:val="008F3D91"/>
  </w:style>
  <w:style w:type="character" w:customStyle="1" w:styleId="WW8Num19z5">
    <w:name w:val="WW8Num19z5"/>
    <w:rsid w:val="008F3D91"/>
  </w:style>
  <w:style w:type="character" w:customStyle="1" w:styleId="WW8Num19z6">
    <w:name w:val="WW8Num19z6"/>
    <w:rsid w:val="008F3D91"/>
  </w:style>
  <w:style w:type="character" w:customStyle="1" w:styleId="WW8Num19z7">
    <w:name w:val="WW8Num19z7"/>
    <w:rsid w:val="008F3D91"/>
  </w:style>
  <w:style w:type="character" w:customStyle="1" w:styleId="WW8Num19z8">
    <w:name w:val="WW8Num19z8"/>
    <w:rsid w:val="008F3D91"/>
  </w:style>
  <w:style w:type="character" w:customStyle="1" w:styleId="WW8Num20z0">
    <w:name w:val="WW8Num20z0"/>
    <w:rsid w:val="008F3D91"/>
  </w:style>
  <w:style w:type="character" w:customStyle="1" w:styleId="WW8Num20z1">
    <w:name w:val="WW8Num20z1"/>
    <w:rsid w:val="008F3D91"/>
  </w:style>
  <w:style w:type="character" w:customStyle="1" w:styleId="WW8Num20z2">
    <w:name w:val="WW8Num20z2"/>
    <w:rsid w:val="008F3D91"/>
  </w:style>
  <w:style w:type="character" w:customStyle="1" w:styleId="WW8Num20z3">
    <w:name w:val="WW8Num20z3"/>
    <w:rsid w:val="008F3D91"/>
  </w:style>
  <w:style w:type="character" w:customStyle="1" w:styleId="WW8Num20z4">
    <w:name w:val="WW8Num20z4"/>
    <w:rsid w:val="008F3D91"/>
  </w:style>
  <w:style w:type="character" w:customStyle="1" w:styleId="WW8Num20z5">
    <w:name w:val="WW8Num20z5"/>
    <w:rsid w:val="008F3D91"/>
  </w:style>
  <w:style w:type="character" w:customStyle="1" w:styleId="WW8Num20z6">
    <w:name w:val="WW8Num20z6"/>
    <w:rsid w:val="008F3D91"/>
  </w:style>
  <w:style w:type="character" w:customStyle="1" w:styleId="WW8Num20z7">
    <w:name w:val="WW8Num20z7"/>
    <w:rsid w:val="008F3D91"/>
  </w:style>
  <w:style w:type="character" w:customStyle="1" w:styleId="WW8Num20z8">
    <w:name w:val="WW8Num20z8"/>
    <w:rsid w:val="008F3D91"/>
  </w:style>
  <w:style w:type="character" w:customStyle="1" w:styleId="WW8Num21z0">
    <w:name w:val="WW8Num21z0"/>
    <w:rsid w:val="008F3D91"/>
  </w:style>
  <w:style w:type="character" w:customStyle="1" w:styleId="WW8Num21z1">
    <w:name w:val="WW8Num21z1"/>
    <w:rsid w:val="008F3D91"/>
  </w:style>
  <w:style w:type="character" w:customStyle="1" w:styleId="WW8Num21z2">
    <w:name w:val="WW8Num21z2"/>
    <w:rsid w:val="008F3D91"/>
  </w:style>
  <w:style w:type="character" w:customStyle="1" w:styleId="WW8Num21z3">
    <w:name w:val="WW8Num21z3"/>
    <w:rsid w:val="008F3D91"/>
  </w:style>
  <w:style w:type="character" w:customStyle="1" w:styleId="WW8Num21z4">
    <w:name w:val="WW8Num21z4"/>
    <w:rsid w:val="008F3D91"/>
  </w:style>
  <w:style w:type="character" w:customStyle="1" w:styleId="WW8Num21z5">
    <w:name w:val="WW8Num21z5"/>
    <w:rsid w:val="008F3D91"/>
  </w:style>
  <w:style w:type="character" w:customStyle="1" w:styleId="WW8Num21z6">
    <w:name w:val="WW8Num21z6"/>
    <w:rsid w:val="008F3D91"/>
  </w:style>
  <w:style w:type="character" w:customStyle="1" w:styleId="WW8Num21z7">
    <w:name w:val="WW8Num21z7"/>
    <w:rsid w:val="008F3D91"/>
  </w:style>
  <w:style w:type="character" w:customStyle="1" w:styleId="WW8Num21z8">
    <w:name w:val="WW8Num21z8"/>
    <w:rsid w:val="008F3D91"/>
  </w:style>
  <w:style w:type="character" w:customStyle="1" w:styleId="WW8Num22z0">
    <w:name w:val="WW8Num22z0"/>
    <w:rsid w:val="008F3D91"/>
  </w:style>
  <w:style w:type="character" w:customStyle="1" w:styleId="WW8Num22z1">
    <w:name w:val="WW8Num22z1"/>
    <w:rsid w:val="008F3D91"/>
  </w:style>
  <w:style w:type="character" w:customStyle="1" w:styleId="WW8Num22z2">
    <w:name w:val="WW8Num22z2"/>
    <w:rsid w:val="008F3D91"/>
  </w:style>
  <w:style w:type="character" w:customStyle="1" w:styleId="WW8Num22z3">
    <w:name w:val="WW8Num22z3"/>
    <w:rsid w:val="008F3D91"/>
  </w:style>
  <w:style w:type="character" w:customStyle="1" w:styleId="WW8Num22z4">
    <w:name w:val="WW8Num22z4"/>
    <w:rsid w:val="008F3D91"/>
  </w:style>
  <w:style w:type="character" w:customStyle="1" w:styleId="WW8Num22z5">
    <w:name w:val="WW8Num22z5"/>
    <w:rsid w:val="008F3D91"/>
  </w:style>
  <w:style w:type="character" w:customStyle="1" w:styleId="WW8Num22z6">
    <w:name w:val="WW8Num22z6"/>
    <w:rsid w:val="008F3D91"/>
  </w:style>
  <w:style w:type="character" w:customStyle="1" w:styleId="WW8Num22z7">
    <w:name w:val="WW8Num22z7"/>
    <w:rsid w:val="008F3D91"/>
  </w:style>
  <w:style w:type="character" w:customStyle="1" w:styleId="WW8Num22z8">
    <w:name w:val="WW8Num22z8"/>
    <w:rsid w:val="008F3D91"/>
  </w:style>
  <w:style w:type="character" w:customStyle="1" w:styleId="WW8Num23z0">
    <w:name w:val="WW8Num23z0"/>
    <w:rsid w:val="008F3D91"/>
  </w:style>
  <w:style w:type="character" w:customStyle="1" w:styleId="WW8Num23z1">
    <w:name w:val="WW8Num23z1"/>
    <w:rsid w:val="008F3D91"/>
  </w:style>
  <w:style w:type="character" w:customStyle="1" w:styleId="WW8Num23z2">
    <w:name w:val="WW8Num23z2"/>
    <w:rsid w:val="008F3D91"/>
  </w:style>
  <w:style w:type="character" w:customStyle="1" w:styleId="WW8Num23z3">
    <w:name w:val="WW8Num23z3"/>
    <w:rsid w:val="008F3D91"/>
  </w:style>
  <w:style w:type="character" w:customStyle="1" w:styleId="WW8Num23z4">
    <w:name w:val="WW8Num23z4"/>
    <w:rsid w:val="008F3D91"/>
  </w:style>
  <w:style w:type="character" w:customStyle="1" w:styleId="WW8Num23z5">
    <w:name w:val="WW8Num23z5"/>
    <w:rsid w:val="008F3D91"/>
  </w:style>
  <w:style w:type="character" w:customStyle="1" w:styleId="WW8Num23z6">
    <w:name w:val="WW8Num23z6"/>
    <w:rsid w:val="008F3D91"/>
  </w:style>
  <w:style w:type="character" w:customStyle="1" w:styleId="WW8Num23z7">
    <w:name w:val="WW8Num23z7"/>
    <w:rsid w:val="008F3D91"/>
  </w:style>
  <w:style w:type="character" w:customStyle="1" w:styleId="WW8Num23z8">
    <w:name w:val="WW8Num23z8"/>
    <w:rsid w:val="008F3D91"/>
  </w:style>
  <w:style w:type="character" w:customStyle="1" w:styleId="WW8Num24z0">
    <w:name w:val="WW8Num24z0"/>
    <w:rsid w:val="008F3D91"/>
  </w:style>
  <w:style w:type="character" w:customStyle="1" w:styleId="WW8Num24z1">
    <w:name w:val="WW8Num24z1"/>
    <w:rsid w:val="008F3D91"/>
  </w:style>
  <w:style w:type="character" w:customStyle="1" w:styleId="WW8Num24z2">
    <w:name w:val="WW8Num24z2"/>
    <w:rsid w:val="008F3D91"/>
  </w:style>
  <w:style w:type="character" w:customStyle="1" w:styleId="WW8Num24z3">
    <w:name w:val="WW8Num24z3"/>
    <w:rsid w:val="008F3D91"/>
  </w:style>
  <w:style w:type="character" w:customStyle="1" w:styleId="WW8Num24z4">
    <w:name w:val="WW8Num24z4"/>
    <w:rsid w:val="008F3D91"/>
  </w:style>
  <w:style w:type="character" w:customStyle="1" w:styleId="WW8Num24z5">
    <w:name w:val="WW8Num24z5"/>
    <w:rsid w:val="008F3D91"/>
  </w:style>
  <w:style w:type="character" w:customStyle="1" w:styleId="WW8Num24z6">
    <w:name w:val="WW8Num24z6"/>
    <w:rsid w:val="008F3D91"/>
  </w:style>
  <w:style w:type="character" w:customStyle="1" w:styleId="WW8Num24z7">
    <w:name w:val="WW8Num24z7"/>
    <w:rsid w:val="008F3D91"/>
  </w:style>
  <w:style w:type="character" w:customStyle="1" w:styleId="WW8Num24z8">
    <w:name w:val="WW8Num24z8"/>
    <w:rsid w:val="008F3D91"/>
  </w:style>
  <w:style w:type="character" w:customStyle="1" w:styleId="WW8Num25z0">
    <w:name w:val="WW8Num25z0"/>
    <w:rsid w:val="008F3D91"/>
  </w:style>
  <w:style w:type="character" w:customStyle="1" w:styleId="WW8Num25z1">
    <w:name w:val="WW8Num25z1"/>
    <w:rsid w:val="008F3D91"/>
  </w:style>
  <w:style w:type="character" w:customStyle="1" w:styleId="WW8Num25z2">
    <w:name w:val="WW8Num25z2"/>
    <w:rsid w:val="008F3D91"/>
  </w:style>
  <w:style w:type="character" w:customStyle="1" w:styleId="WW8Num25z3">
    <w:name w:val="WW8Num25z3"/>
    <w:rsid w:val="008F3D91"/>
  </w:style>
  <w:style w:type="character" w:customStyle="1" w:styleId="WW8Num25z4">
    <w:name w:val="WW8Num25z4"/>
    <w:rsid w:val="008F3D91"/>
  </w:style>
  <w:style w:type="character" w:customStyle="1" w:styleId="WW8Num25z5">
    <w:name w:val="WW8Num25z5"/>
    <w:rsid w:val="008F3D91"/>
  </w:style>
  <w:style w:type="character" w:customStyle="1" w:styleId="WW8Num25z6">
    <w:name w:val="WW8Num25z6"/>
    <w:rsid w:val="008F3D91"/>
  </w:style>
  <w:style w:type="character" w:customStyle="1" w:styleId="WW8Num25z7">
    <w:name w:val="WW8Num25z7"/>
    <w:rsid w:val="008F3D91"/>
  </w:style>
  <w:style w:type="character" w:customStyle="1" w:styleId="WW8Num25z8">
    <w:name w:val="WW8Num25z8"/>
    <w:rsid w:val="008F3D91"/>
  </w:style>
  <w:style w:type="character" w:customStyle="1" w:styleId="WW8Num3z2">
    <w:name w:val="WW8Num3z2"/>
    <w:rsid w:val="008F3D91"/>
  </w:style>
  <w:style w:type="character" w:customStyle="1" w:styleId="WW8Num3z3">
    <w:name w:val="WW8Num3z3"/>
    <w:rsid w:val="008F3D91"/>
  </w:style>
  <w:style w:type="character" w:customStyle="1" w:styleId="WW8Num3z4">
    <w:name w:val="WW8Num3z4"/>
    <w:rsid w:val="008F3D91"/>
  </w:style>
  <w:style w:type="character" w:customStyle="1" w:styleId="WW8Num3z5">
    <w:name w:val="WW8Num3z5"/>
    <w:rsid w:val="008F3D91"/>
  </w:style>
  <w:style w:type="character" w:customStyle="1" w:styleId="WW8Num3z6">
    <w:name w:val="WW8Num3z6"/>
    <w:rsid w:val="008F3D91"/>
  </w:style>
  <w:style w:type="character" w:customStyle="1" w:styleId="WW8Num3z7">
    <w:name w:val="WW8Num3z7"/>
    <w:rsid w:val="008F3D91"/>
  </w:style>
  <w:style w:type="character" w:customStyle="1" w:styleId="WW8Num3z8">
    <w:name w:val="WW8Num3z8"/>
    <w:rsid w:val="008F3D91"/>
  </w:style>
  <w:style w:type="character" w:customStyle="1" w:styleId="WW8Num4z2">
    <w:name w:val="WW8Num4z2"/>
    <w:rsid w:val="008F3D91"/>
  </w:style>
  <w:style w:type="character" w:customStyle="1" w:styleId="WW8Num4z3">
    <w:name w:val="WW8Num4z3"/>
    <w:rsid w:val="008F3D91"/>
  </w:style>
  <w:style w:type="character" w:customStyle="1" w:styleId="WW8Num4z4">
    <w:name w:val="WW8Num4z4"/>
    <w:rsid w:val="008F3D91"/>
  </w:style>
  <w:style w:type="character" w:customStyle="1" w:styleId="WW8Num4z5">
    <w:name w:val="WW8Num4z5"/>
    <w:rsid w:val="008F3D91"/>
  </w:style>
  <w:style w:type="character" w:customStyle="1" w:styleId="WW8Num4z6">
    <w:name w:val="WW8Num4z6"/>
    <w:rsid w:val="008F3D91"/>
  </w:style>
  <w:style w:type="character" w:customStyle="1" w:styleId="WW8Num4z7">
    <w:name w:val="WW8Num4z7"/>
    <w:rsid w:val="008F3D91"/>
  </w:style>
  <w:style w:type="character" w:customStyle="1" w:styleId="WW8Num4z8">
    <w:name w:val="WW8Num4z8"/>
    <w:rsid w:val="008F3D91"/>
  </w:style>
  <w:style w:type="character" w:customStyle="1" w:styleId="WW8Num5z2">
    <w:name w:val="WW8Num5z2"/>
    <w:rsid w:val="008F3D91"/>
  </w:style>
  <w:style w:type="character" w:customStyle="1" w:styleId="WW8Num5z3">
    <w:name w:val="WW8Num5z3"/>
    <w:rsid w:val="008F3D91"/>
  </w:style>
  <w:style w:type="character" w:customStyle="1" w:styleId="WW8Num5z4">
    <w:name w:val="WW8Num5z4"/>
    <w:rsid w:val="008F3D91"/>
  </w:style>
  <w:style w:type="character" w:customStyle="1" w:styleId="WW8Num5z5">
    <w:name w:val="WW8Num5z5"/>
    <w:rsid w:val="008F3D91"/>
  </w:style>
  <w:style w:type="character" w:customStyle="1" w:styleId="WW8Num5z6">
    <w:name w:val="WW8Num5z6"/>
    <w:rsid w:val="008F3D91"/>
  </w:style>
  <w:style w:type="character" w:customStyle="1" w:styleId="WW8Num5z7">
    <w:name w:val="WW8Num5z7"/>
    <w:rsid w:val="008F3D91"/>
  </w:style>
  <w:style w:type="character" w:customStyle="1" w:styleId="WW8Num5z8">
    <w:name w:val="WW8Num5z8"/>
    <w:rsid w:val="008F3D91"/>
  </w:style>
  <w:style w:type="character" w:customStyle="1" w:styleId="WW-DefaultParagraphFont">
    <w:name w:val="WW-Default Paragraph Font"/>
    <w:rsid w:val="008F3D91"/>
  </w:style>
  <w:style w:type="character" w:styleId="Hyperlink">
    <w:name w:val="Hyperlink"/>
    <w:rsid w:val="008F3D91"/>
  </w:style>
  <w:style w:type="character" w:customStyle="1" w:styleId="NumberingSymbols">
    <w:name w:val="Numbering Symbols"/>
    <w:rsid w:val="008F3D91"/>
  </w:style>
  <w:style w:type="character" w:customStyle="1" w:styleId="Bullets">
    <w:name w:val="Bullets"/>
    <w:rsid w:val="008F3D91"/>
  </w:style>
  <w:style w:type="character" w:customStyle="1" w:styleId="IndexLink">
    <w:name w:val="Index Link"/>
    <w:rsid w:val="008F3D91"/>
  </w:style>
  <w:style w:type="character" w:customStyle="1" w:styleId="HeaderChar">
    <w:name w:val="Header Char"/>
    <w:basedOn w:val="DefaultParagraphFont"/>
    <w:uiPriority w:val="99"/>
    <w:rsid w:val="008F3D91"/>
  </w:style>
  <w:style w:type="character" w:customStyle="1" w:styleId="NoSpacingChar">
    <w:name w:val="No Spacing Char"/>
    <w:rsid w:val="008F3D91"/>
  </w:style>
  <w:style w:type="character" w:styleId="PageNumber">
    <w:name w:val="page number"/>
    <w:rsid w:val="008F3D91"/>
  </w:style>
  <w:style w:type="paragraph" w:customStyle="1" w:styleId="Heading">
    <w:name w:val="Heading"/>
    <w:basedOn w:val="Normal"/>
    <w:next w:val="BodyText"/>
    <w:rsid w:val="008F3D91"/>
    <w:pPr>
      <w:keepNext/>
      <w:spacing w:before="240"/>
    </w:pPr>
  </w:style>
  <w:style w:type="paragraph" w:styleId="BodyText">
    <w:name w:val="Body Text"/>
    <w:basedOn w:val="Normal"/>
    <w:link w:val="BodyTextChar"/>
    <w:rsid w:val="008F3D91"/>
  </w:style>
  <w:style w:type="character" w:customStyle="1" w:styleId="BodyTextChar">
    <w:name w:val="Body Text Char"/>
    <w:basedOn w:val="DefaultParagraphFont"/>
    <w:link w:val="BodyText"/>
    <w:rsid w:val="008F3D91"/>
    <w:rPr>
      <w:rFonts w:ascii="Times New Roman" w:eastAsia="Times New Roman" w:hAnsi="Times New Roman" w:cs="Times New Roman"/>
      <w:sz w:val="20"/>
      <w:szCs w:val="20"/>
    </w:rPr>
  </w:style>
  <w:style w:type="paragraph" w:styleId="List">
    <w:name w:val="List"/>
    <w:basedOn w:val="BodyText"/>
    <w:rsid w:val="008F3D91"/>
  </w:style>
  <w:style w:type="paragraph" w:styleId="Caption">
    <w:name w:val="caption"/>
    <w:basedOn w:val="Normal"/>
    <w:qFormat/>
    <w:rsid w:val="008F3D91"/>
    <w:pPr>
      <w:suppressLineNumbers/>
      <w:spacing w:before="120"/>
    </w:pPr>
  </w:style>
  <w:style w:type="paragraph" w:customStyle="1" w:styleId="Index">
    <w:name w:val="Index"/>
    <w:basedOn w:val="Normal"/>
    <w:rsid w:val="008F3D91"/>
    <w:pPr>
      <w:suppressLineNumbers/>
    </w:pPr>
  </w:style>
  <w:style w:type="paragraph" w:customStyle="1" w:styleId="PreformattedText">
    <w:name w:val="Preformatted Text"/>
    <w:basedOn w:val="Normal"/>
    <w:rsid w:val="008F3D91"/>
  </w:style>
  <w:style w:type="paragraph" w:customStyle="1" w:styleId="TableContents">
    <w:name w:val="Table Contents"/>
    <w:basedOn w:val="Normal"/>
    <w:rsid w:val="008F3D91"/>
    <w:pPr>
      <w:suppressLineNumbers/>
    </w:pPr>
  </w:style>
  <w:style w:type="paragraph" w:customStyle="1" w:styleId="TableHeading">
    <w:name w:val="Table Heading"/>
    <w:basedOn w:val="TableContents"/>
    <w:rsid w:val="008F3D91"/>
    <w:pPr>
      <w:jc w:val="center"/>
    </w:pPr>
    <w:rPr>
      <w:b/>
      <w:bCs/>
    </w:rPr>
  </w:style>
  <w:style w:type="paragraph" w:styleId="Title">
    <w:name w:val="Title"/>
    <w:basedOn w:val="Heading"/>
    <w:next w:val="BodyText"/>
    <w:link w:val="TitleChar"/>
    <w:uiPriority w:val="10"/>
    <w:qFormat/>
    <w:rsid w:val="008F3D91"/>
    <w:pPr>
      <w:jc w:val="center"/>
    </w:pPr>
  </w:style>
  <w:style w:type="character" w:customStyle="1" w:styleId="TitleChar">
    <w:name w:val="Title Char"/>
    <w:basedOn w:val="DefaultParagraphFont"/>
    <w:link w:val="Title"/>
    <w:uiPriority w:val="10"/>
    <w:rsid w:val="008F3D91"/>
    <w:rPr>
      <w:rFonts w:ascii="Times New Roman" w:eastAsia="Times New Roman" w:hAnsi="Times New Roman" w:cs="Times New Roman"/>
      <w:sz w:val="20"/>
      <w:szCs w:val="20"/>
    </w:rPr>
  </w:style>
  <w:style w:type="paragraph" w:styleId="Footer">
    <w:name w:val="footer"/>
    <w:basedOn w:val="Normal"/>
    <w:link w:val="FooterChar"/>
    <w:uiPriority w:val="99"/>
    <w:rsid w:val="008F3D91"/>
    <w:pPr>
      <w:suppressLineNumbers/>
      <w:tabs>
        <w:tab w:val="center" w:pos="4819"/>
        <w:tab w:val="right" w:pos="9638"/>
      </w:tabs>
    </w:pPr>
  </w:style>
  <w:style w:type="character" w:customStyle="1" w:styleId="FooterChar">
    <w:name w:val="Footer Char"/>
    <w:basedOn w:val="DefaultParagraphFont"/>
    <w:link w:val="Footer"/>
    <w:uiPriority w:val="99"/>
    <w:rsid w:val="008F3D91"/>
    <w:rPr>
      <w:rFonts w:ascii="Times New Roman" w:eastAsia="Times New Roman" w:hAnsi="Times New Roman" w:cs="Times New Roman"/>
      <w:sz w:val="20"/>
      <w:szCs w:val="20"/>
    </w:rPr>
  </w:style>
  <w:style w:type="paragraph" w:styleId="TOAHeading">
    <w:name w:val="toa heading"/>
    <w:basedOn w:val="Heading"/>
    <w:rsid w:val="008F3D91"/>
    <w:pPr>
      <w:suppressLineNumbers/>
    </w:pPr>
  </w:style>
  <w:style w:type="paragraph" w:styleId="TOC1">
    <w:name w:val="toc 1"/>
    <w:basedOn w:val="Index"/>
    <w:rsid w:val="008F3D91"/>
    <w:pPr>
      <w:tabs>
        <w:tab w:val="right" w:leader="dot" w:pos="9638"/>
      </w:tabs>
    </w:pPr>
  </w:style>
  <w:style w:type="paragraph" w:styleId="TOC2">
    <w:name w:val="toc 2"/>
    <w:basedOn w:val="Normal"/>
    <w:next w:val="Normal"/>
    <w:rsid w:val="008F3D91"/>
    <w:pPr>
      <w:ind w:left="200"/>
    </w:pPr>
  </w:style>
  <w:style w:type="paragraph" w:styleId="TOC3">
    <w:name w:val="toc 3"/>
    <w:basedOn w:val="Normal"/>
    <w:next w:val="Normal"/>
    <w:rsid w:val="008F3D91"/>
    <w:pPr>
      <w:ind w:left="400"/>
    </w:pPr>
  </w:style>
  <w:style w:type="paragraph" w:styleId="TOC4">
    <w:name w:val="toc 4"/>
    <w:basedOn w:val="Normal"/>
    <w:next w:val="Normal"/>
    <w:rsid w:val="008F3D91"/>
    <w:pPr>
      <w:ind w:left="600"/>
    </w:pPr>
  </w:style>
  <w:style w:type="paragraph" w:styleId="TOC5">
    <w:name w:val="toc 5"/>
    <w:basedOn w:val="Normal"/>
    <w:next w:val="Normal"/>
    <w:rsid w:val="008F3D91"/>
    <w:pPr>
      <w:ind w:left="800"/>
    </w:pPr>
  </w:style>
  <w:style w:type="paragraph" w:styleId="TOC6">
    <w:name w:val="toc 6"/>
    <w:basedOn w:val="Normal"/>
    <w:next w:val="Normal"/>
    <w:rsid w:val="008F3D91"/>
    <w:pPr>
      <w:ind w:left="1000"/>
    </w:pPr>
  </w:style>
  <w:style w:type="paragraph" w:styleId="TOC7">
    <w:name w:val="toc 7"/>
    <w:basedOn w:val="Normal"/>
    <w:next w:val="Normal"/>
    <w:rsid w:val="008F3D91"/>
    <w:pPr>
      <w:ind w:left="1200"/>
    </w:pPr>
  </w:style>
  <w:style w:type="paragraph" w:styleId="TOC8">
    <w:name w:val="toc 8"/>
    <w:basedOn w:val="Normal"/>
    <w:next w:val="Normal"/>
    <w:rsid w:val="008F3D91"/>
    <w:pPr>
      <w:ind w:left="1400"/>
    </w:pPr>
  </w:style>
  <w:style w:type="paragraph" w:styleId="TOC9">
    <w:name w:val="toc 9"/>
    <w:basedOn w:val="Normal"/>
    <w:next w:val="Normal"/>
    <w:rsid w:val="008F3D91"/>
    <w:pPr>
      <w:ind w:left="1600"/>
    </w:pPr>
  </w:style>
  <w:style w:type="paragraph" w:styleId="NoSpacing">
    <w:name w:val="No Spacing"/>
    <w:qFormat/>
    <w:rsid w:val="008F3D91"/>
    <w:pPr>
      <w:suppressAutoHyphens/>
    </w:pPr>
    <w:rPr>
      <w:rFonts w:ascii="Times New Roman" w:eastAsia="Times New Roman" w:hAnsi="Times New Roman" w:cs="Times New Roman"/>
      <w:sz w:val="20"/>
      <w:szCs w:val="20"/>
    </w:rPr>
  </w:style>
  <w:style w:type="paragraph" w:styleId="Header">
    <w:name w:val="header"/>
    <w:basedOn w:val="Normal"/>
    <w:link w:val="HeaderChar1"/>
    <w:uiPriority w:val="99"/>
    <w:rsid w:val="008F3D91"/>
    <w:pPr>
      <w:tabs>
        <w:tab w:val="center" w:pos="4320"/>
        <w:tab w:val="right" w:pos="8640"/>
      </w:tabs>
    </w:pPr>
  </w:style>
  <w:style w:type="character" w:customStyle="1" w:styleId="HeaderChar1">
    <w:name w:val="Header Char1"/>
    <w:basedOn w:val="DefaultParagraphFont"/>
    <w:link w:val="Header"/>
    <w:rsid w:val="008F3D91"/>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8F3D91"/>
    <w:rPr>
      <w:rFonts w:ascii="Lucida Grande" w:hAnsi="Lucida Grande"/>
      <w:sz w:val="18"/>
      <w:szCs w:val="18"/>
    </w:rPr>
  </w:style>
  <w:style w:type="character" w:customStyle="1" w:styleId="BalloonTextChar">
    <w:name w:val="Balloon Text Char"/>
    <w:basedOn w:val="DefaultParagraphFont"/>
    <w:link w:val="BalloonText"/>
    <w:uiPriority w:val="99"/>
    <w:semiHidden/>
    <w:rsid w:val="008F3D91"/>
    <w:rPr>
      <w:rFonts w:ascii="Lucida Grande" w:eastAsia="Times New Roman" w:hAnsi="Lucida Grande" w:cs="Times New Roman"/>
      <w:sz w:val="18"/>
      <w:szCs w:val="18"/>
    </w:rPr>
  </w:style>
  <w:style w:type="character" w:styleId="FollowedHyperlink">
    <w:name w:val="FollowedHyperlink"/>
    <w:basedOn w:val="DefaultParagraphFont"/>
    <w:uiPriority w:val="99"/>
    <w:semiHidden/>
    <w:unhideWhenUsed/>
    <w:rsid w:val="0013595F"/>
    <w:rPr>
      <w:color w:val="800080" w:themeColor="followedHyperlink"/>
      <w:u w:val="single"/>
    </w:rPr>
  </w:style>
  <w:style w:type="character" w:customStyle="1" w:styleId="apple-converted-space">
    <w:name w:val="apple-converted-space"/>
    <w:basedOn w:val="DefaultParagraphFont"/>
    <w:rsid w:val="00A922B3"/>
  </w:style>
  <w:style w:type="paragraph" w:customStyle="1" w:styleId="ListParagraphLevel1">
    <w:name w:val="List Paragraph Level 1"/>
    <w:basedOn w:val="Normal"/>
    <w:link w:val="ListParagraphLevel1Char"/>
    <w:qFormat/>
    <w:rsid w:val="00DE1737"/>
    <w:pPr>
      <w:widowControl/>
      <w:numPr>
        <w:numId w:val="3"/>
      </w:numPr>
      <w:suppressAutoHyphens w:val="0"/>
      <w:spacing w:before="100" w:after="100" w:line="276" w:lineRule="auto"/>
      <w:jc w:val="both"/>
    </w:pPr>
    <w:rPr>
      <w:rFonts w:ascii="Calibri" w:eastAsia="Calibri" w:hAnsi="Calibri"/>
      <w:sz w:val="22"/>
      <w:szCs w:val="22"/>
    </w:rPr>
  </w:style>
  <w:style w:type="character" w:customStyle="1" w:styleId="ListParagraphLevel1Char">
    <w:name w:val="List Paragraph Level 1 Char"/>
    <w:basedOn w:val="DefaultParagraphFont"/>
    <w:link w:val="ListParagraphLevel1"/>
    <w:rsid w:val="00DE1737"/>
    <w:rPr>
      <w:rFonts w:ascii="Calibri" w:eastAsia="Calibri" w:hAnsi="Calibri" w:cs="Times New Roman"/>
      <w:sz w:val="22"/>
      <w:szCs w:val="22"/>
    </w:rPr>
  </w:style>
  <w:style w:type="paragraph" w:styleId="ListParagraph">
    <w:name w:val="List Paragraph"/>
    <w:basedOn w:val="Normal"/>
    <w:uiPriority w:val="34"/>
    <w:qFormat/>
    <w:rsid w:val="00DE1737"/>
    <w:pPr>
      <w:ind w:left="720"/>
      <w:contextualSpacing/>
    </w:pPr>
  </w:style>
  <w:style w:type="character" w:customStyle="1" w:styleId="Heading4Char">
    <w:name w:val="Heading 4 Char"/>
    <w:basedOn w:val="DefaultParagraphFont"/>
    <w:link w:val="Heading4"/>
    <w:uiPriority w:val="9"/>
    <w:rsid w:val="003F185D"/>
    <w:rPr>
      <w:rFonts w:asciiTheme="majorHAnsi" w:eastAsiaTheme="majorEastAsia" w:hAnsiTheme="majorHAnsi" w:cstheme="majorBidi"/>
      <w:i/>
      <w:iCs/>
      <w:color w:val="365F91" w:themeColor="accent1" w:themeShade="BF"/>
      <w:sz w:val="22"/>
      <w:szCs w:val="22"/>
    </w:rPr>
  </w:style>
  <w:style w:type="paragraph" w:customStyle="1" w:styleId="ListParagraphLevel2">
    <w:name w:val="List Paragraph Level 2"/>
    <w:basedOn w:val="Normal"/>
    <w:link w:val="ListParagraphLevel2Char"/>
    <w:qFormat/>
    <w:rsid w:val="0099796A"/>
    <w:pPr>
      <w:widowControl/>
      <w:numPr>
        <w:ilvl w:val="1"/>
        <w:numId w:val="4"/>
      </w:numPr>
      <w:suppressAutoHyphens w:val="0"/>
      <w:spacing w:line="276" w:lineRule="auto"/>
      <w:ind w:left="1469"/>
      <w:jc w:val="both"/>
    </w:pPr>
    <w:rPr>
      <w:rFonts w:ascii="Calibri" w:eastAsia="Calibri" w:hAnsi="Calibri"/>
      <w:sz w:val="22"/>
      <w:szCs w:val="22"/>
    </w:rPr>
  </w:style>
  <w:style w:type="character" w:customStyle="1" w:styleId="ListParagraphLevel2Char">
    <w:name w:val="List Paragraph Level 2 Char"/>
    <w:basedOn w:val="DefaultParagraphFont"/>
    <w:link w:val="ListParagraphLevel2"/>
    <w:rsid w:val="0099796A"/>
    <w:rPr>
      <w:rFonts w:ascii="Calibri" w:eastAsia="Calibri" w:hAnsi="Calibri" w:cs="Times New Roman"/>
      <w:sz w:val="22"/>
      <w:szCs w:val="22"/>
    </w:rPr>
  </w:style>
  <w:style w:type="paragraph" w:styleId="NormalWeb">
    <w:name w:val="Normal (Web)"/>
    <w:basedOn w:val="Normal"/>
    <w:uiPriority w:val="99"/>
    <w:unhideWhenUsed/>
    <w:rsid w:val="009D4013"/>
    <w:pPr>
      <w:widowControl/>
      <w:suppressAutoHyphens w:val="0"/>
      <w:spacing w:before="100" w:beforeAutospacing="1" w:after="100" w:afterAutospacing="1"/>
    </w:pPr>
    <w:rPr>
      <w:sz w:val="24"/>
      <w:szCs w:val="24"/>
    </w:rPr>
  </w:style>
  <w:style w:type="paragraph" w:customStyle="1" w:styleId="Style1">
    <w:name w:val="Style1"/>
    <w:basedOn w:val="Normal"/>
    <w:link w:val="Style1Char"/>
    <w:qFormat/>
    <w:rsid w:val="006A7FDA"/>
    <w:pPr>
      <w:widowControl/>
      <w:suppressAutoHyphens w:val="0"/>
      <w:autoSpaceDE w:val="0"/>
      <w:autoSpaceDN w:val="0"/>
      <w:adjustRightInd w:val="0"/>
      <w:spacing w:line="480" w:lineRule="auto"/>
      <w:jc w:val="both"/>
    </w:pPr>
    <w:rPr>
      <w:rFonts w:ascii="Cambria" w:eastAsia="Georgia" w:hAnsi="Cambria"/>
      <w:color w:val="1D1A14"/>
      <w:sz w:val="28"/>
      <w:szCs w:val="28"/>
      <w:lang w:bidi="ta-IN"/>
    </w:rPr>
  </w:style>
  <w:style w:type="character" w:customStyle="1" w:styleId="Style1Char">
    <w:name w:val="Style1 Char"/>
    <w:basedOn w:val="DefaultParagraphFont"/>
    <w:link w:val="Style1"/>
    <w:rsid w:val="006A7FDA"/>
    <w:rPr>
      <w:rFonts w:ascii="Cambria" w:eastAsia="Georgia" w:hAnsi="Cambria" w:cs="Times New Roman"/>
      <w:color w:val="1D1A14"/>
      <w:sz w:val="28"/>
      <w:szCs w:val="28"/>
      <w:lang w:bidi="ta-IN"/>
    </w:rPr>
  </w:style>
  <w:style w:type="paragraph" w:customStyle="1" w:styleId="Default">
    <w:name w:val="Default"/>
    <w:rsid w:val="00C37E7A"/>
    <w:pPr>
      <w:autoSpaceDE w:val="0"/>
      <w:autoSpaceDN w:val="0"/>
      <w:adjustRightInd w:val="0"/>
    </w:pPr>
    <w:rPr>
      <w:rFonts w:ascii="Calibri" w:hAnsi="Calibri" w:cs="Calibri"/>
      <w:color w:val="000000"/>
    </w:rPr>
  </w:style>
  <w:style w:type="paragraph" w:styleId="TOCHeading">
    <w:name w:val="TOC Heading"/>
    <w:basedOn w:val="Heading1"/>
    <w:next w:val="Normal"/>
    <w:uiPriority w:val="39"/>
    <w:semiHidden/>
    <w:unhideWhenUsed/>
    <w:qFormat/>
    <w:rsid w:val="00790649"/>
    <w:pPr>
      <w:keepLines/>
      <w:numPr>
        <w:numId w:val="0"/>
      </w:numPr>
      <w:spacing w:after="0"/>
      <w:outlineLvl w:val="9"/>
    </w:pPr>
    <w:rPr>
      <w:rFonts w:asciiTheme="majorHAnsi" w:eastAsiaTheme="majorEastAsia" w:hAnsiTheme="majorHAnsi" w:cstheme="majorBidi"/>
      <w:color w:val="365F91" w:themeColor="accent1" w:themeShade="BF"/>
      <w:sz w:val="32"/>
      <w:szCs w:val="32"/>
    </w:rPr>
  </w:style>
  <w:style w:type="character" w:styleId="PlaceholderText">
    <w:name w:val="Placeholder Text"/>
    <w:basedOn w:val="DefaultParagraphFont"/>
    <w:uiPriority w:val="99"/>
    <w:semiHidden/>
    <w:rsid w:val="00790649"/>
    <w:rPr>
      <w:color w:val="808080"/>
    </w:rPr>
  </w:style>
  <w:style w:type="paragraph" w:customStyle="1" w:styleId="Style11">
    <w:name w:val="Style11"/>
    <w:basedOn w:val="NoSpacing"/>
    <w:link w:val="Style11Char"/>
    <w:qFormat/>
    <w:rsid w:val="00950840"/>
    <w:pPr>
      <w:suppressAutoHyphens w:val="0"/>
      <w:spacing w:line="480" w:lineRule="auto"/>
    </w:pPr>
    <w:rPr>
      <w:rFonts w:ascii="Calibri" w:eastAsia="Calibri" w:hAnsi="Calibri"/>
      <w:sz w:val="28"/>
      <w:szCs w:val="22"/>
    </w:rPr>
  </w:style>
  <w:style w:type="character" w:customStyle="1" w:styleId="Style11Char">
    <w:name w:val="Style11 Char"/>
    <w:basedOn w:val="DefaultParagraphFont"/>
    <w:link w:val="Style11"/>
    <w:rsid w:val="00950840"/>
    <w:rPr>
      <w:rFonts w:ascii="Calibri" w:eastAsia="Calibri" w:hAnsi="Calibri" w:cs="Times New Roman"/>
      <w:sz w:val="28"/>
      <w:szCs w:val="22"/>
    </w:rPr>
  </w:style>
  <w:style w:type="paragraph" w:customStyle="1" w:styleId="Heading14">
    <w:name w:val="Heading 14"/>
    <w:basedOn w:val="Style11"/>
    <w:link w:val="Heading14Char"/>
    <w:qFormat/>
    <w:rsid w:val="00950840"/>
    <w:rPr>
      <w:rFonts w:ascii="Times New Roman" w:hAnsi="Times New Roman"/>
      <w:b/>
      <w:u w:val="single"/>
    </w:rPr>
  </w:style>
  <w:style w:type="character" w:customStyle="1" w:styleId="Heading14Char">
    <w:name w:val="Heading 14 Char"/>
    <w:basedOn w:val="Style11Char"/>
    <w:link w:val="Heading14"/>
    <w:rsid w:val="00950840"/>
    <w:rPr>
      <w:rFonts w:ascii="Times New Roman" w:eastAsia="Calibri" w:hAnsi="Times New Roman" w:cs="Times New Roman"/>
      <w:b/>
      <w:sz w:val="28"/>
      <w:szCs w:val="22"/>
      <w:u w:val="single"/>
    </w:rPr>
  </w:style>
  <w:style w:type="paragraph" w:styleId="HTMLPreformatted">
    <w:name w:val="HTML Preformatted"/>
    <w:basedOn w:val="Normal"/>
    <w:link w:val="HTMLPreformattedChar"/>
    <w:uiPriority w:val="99"/>
    <w:semiHidden/>
    <w:unhideWhenUsed/>
    <w:rsid w:val="00FB4F1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lang w:bidi="te-IN"/>
    </w:rPr>
  </w:style>
  <w:style w:type="character" w:customStyle="1" w:styleId="HTMLPreformattedChar">
    <w:name w:val="HTML Preformatted Char"/>
    <w:basedOn w:val="DefaultParagraphFont"/>
    <w:link w:val="HTMLPreformatted"/>
    <w:uiPriority w:val="99"/>
    <w:semiHidden/>
    <w:rsid w:val="00FB4F1D"/>
    <w:rPr>
      <w:rFonts w:ascii="Courier New" w:eastAsia="Times New Roman" w:hAnsi="Courier New" w:cs="Courier New"/>
      <w:sz w:val="20"/>
      <w:szCs w:val="20"/>
      <w:lang w:bidi="te-IN"/>
    </w:rPr>
  </w:style>
  <w:style w:type="character" w:styleId="Emphasis">
    <w:name w:val="Emphasis"/>
    <w:basedOn w:val="DefaultParagraphFont"/>
    <w:uiPriority w:val="20"/>
    <w:qFormat/>
    <w:rsid w:val="00996F34"/>
    <w:rPr>
      <w:i/>
      <w:iCs/>
    </w:rPr>
  </w:style>
  <w:style w:type="character" w:customStyle="1" w:styleId="keyword">
    <w:name w:val="keyword"/>
    <w:basedOn w:val="DefaultParagraphFont"/>
    <w:rsid w:val="00862352"/>
  </w:style>
  <w:style w:type="character" w:styleId="Strong">
    <w:name w:val="Strong"/>
    <w:basedOn w:val="DefaultParagraphFont"/>
    <w:uiPriority w:val="22"/>
    <w:qFormat/>
    <w:rsid w:val="004E75D0"/>
    <w:rPr>
      <w:b/>
      <w:bCs/>
    </w:rPr>
  </w:style>
  <w:style w:type="character" w:customStyle="1" w:styleId="string">
    <w:name w:val="string"/>
    <w:basedOn w:val="DefaultParagraphFont"/>
    <w:rsid w:val="004E75D0"/>
  </w:style>
  <w:style w:type="character" w:styleId="HTMLCode">
    <w:name w:val="HTML Code"/>
    <w:basedOn w:val="DefaultParagraphFont"/>
    <w:uiPriority w:val="99"/>
    <w:semiHidden/>
    <w:unhideWhenUsed/>
    <w:rsid w:val="00AE19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5007">
      <w:bodyDiv w:val="1"/>
      <w:marLeft w:val="0"/>
      <w:marRight w:val="0"/>
      <w:marTop w:val="0"/>
      <w:marBottom w:val="0"/>
      <w:divBdr>
        <w:top w:val="none" w:sz="0" w:space="0" w:color="auto"/>
        <w:left w:val="none" w:sz="0" w:space="0" w:color="auto"/>
        <w:bottom w:val="none" w:sz="0" w:space="0" w:color="auto"/>
        <w:right w:val="none" w:sz="0" w:space="0" w:color="auto"/>
      </w:divBdr>
    </w:div>
    <w:div w:id="56443714">
      <w:bodyDiv w:val="1"/>
      <w:marLeft w:val="0"/>
      <w:marRight w:val="0"/>
      <w:marTop w:val="0"/>
      <w:marBottom w:val="0"/>
      <w:divBdr>
        <w:top w:val="none" w:sz="0" w:space="0" w:color="auto"/>
        <w:left w:val="none" w:sz="0" w:space="0" w:color="auto"/>
        <w:bottom w:val="none" w:sz="0" w:space="0" w:color="auto"/>
        <w:right w:val="none" w:sz="0" w:space="0" w:color="auto"/>
      </w:divBdr>
    </w:div>
    <w:div w:id="704597777">
      <w:bodyDiv w:val="1"/>
      <w:marLeft w:val="0"/>
      <w:marRight w:val="0"/>
      <w:marTop w:val="0"/>
      <w:marBottom w:val="0"/>
      <w:divBdr>
        <w:top w:val="none" w:sz="0" w:space="0" w:color="auto"/>
        <w:left w:val="none" w:sz="0" w:space="0" w:color="auto"/>
        <w:bottom w:val="none" w:sz="0" w:space="0" w:color="auto"/>
        <w:right w:val="none" w:sz="0" w:space="0" w:color="auto"/>
      </w:divBdr>
    </w:div>
    <w:div w:id="1023478908">
      <w:bodyDiv w:val="1"/>
      <w:marLeft w:val="0"/>
      <w:marRight w:val="0"/>
      <w:marTop w:val="0"/>
      <w:marBottom w:val="0"/>
      <w:divBdr>
        <w:top w:val="none" w:sz="0" w:space="0" w:color="auto"/>
        <w:left w:val="none" w:sz="0" w:space="0" w:color="auto"/>
        <w:bottom w:val="none" w:sz="0" w:space="0" w:color="auto"/>
        <w:right w:val="none" w:sz="0" w:space="0" w:color="auto"/>
      </w:divBdr>
    </w:div>
    <w:div w:id="1098329664">
      <w:bodyDiv w:val="1"/>
      <w:marLeft w:val="0"/>
      <w:marRight w:val="0"/>
      <w:marTop w:val="0"/>
      <w:marBottom w:val="0"/>
      <w:divBdr>
        <w:top w:val="none" w:sz="0" w:space="0" w:color="auto"/>
        <w:left w:val="none" w:sz="0" w:space="0" w:color="auto"/>
        <w:bottom w:val="none" w:sz="0" w:space="0" w:color="auto"/>
        <w:right w:val="none" w:sz="0" w:space="0" w:color="auto"/>
      </w:divBdr>
    </w:div>
    <w:div w:id="1169061002">
      <w:bodyDiv w:val="1"/>
      <w:marLeft w:val="0"/>
      <w:marRight w:val="0"/>
      <w:marTop w:val="0"/>
      <w:marBottom w:val="0"/>
      <w:divBdr>
        <w:top w:val="none" w:sz="0" w:space="0" w:color="auto"/>
        <w:left w:val="none" w:sz="0" w:space="0" w:color="auto"/>
        <w:bottom w:val="none" w:sz="0" w:space="0" w:color="auto"/>
        <w:right w:val="none" w:sz="0" w:space="0" w:color="auto"/>
      </w:divBdr>
    </w:div>
    <w:div w:id="1188330209">
      <w:bodyDiv w:val="1"/>
      <w:marLeft w:val="0"/>
      <w:marRight w:val="0"/>
      <w:marTop w:val="0"/>
      <w:marBottom w:val="0"/>
      <w:divBdr>
        <w:top w:val="none" w:sz="0" w:space="0" w:color="auto"/>
        <w:left w:val="none" w:sz="0" w:space="0" w:color="auto"/>
        <w:bottom w:val="none" w:sz="0" w:space="0" w:color="auto"/>
        <w:right w:val="none" w:sz="0" w:space="0" w:color="auto"/>
      </w:divBdr>
    </w:div>
    <w:div w:id="1220165398">
      <w:bodyDiv w:val="1"/>
      <w:marLeft w:val="0"/>
      <w:marRight w:val="0"/>
      <w:marTop w:val="0"/>
      <w:marBottom w:val="0"/>
      <w:divBdr>
        <w:top w:val="none" w:sz="0" w:space="0" w:color="auto"/>
        <w:left w:val="none" w:sz="0" w:space="0" w:color="auto"/>
        <w:bottom w:val="none" w:sz="0" w:space="0" w:color="auto"/>
        <w:right w:val="none" w:sz="0" w:space="0" w:color="auto"/>
      </w:divBdr>
    </w:div>
    <w:div w:id="1377193097">
      <w:bodyDiv w:val="1"/>
      <w:marLeft w:val="0"/>
      <w:marRight w:val="0"/>
      <w:marTop w:val="0"/>
      <w:marBottom w:val="0"/>
      <w:divBdr>
        <w:top w:val="none" w:sz="0" w:space="0" w:color="auto"/>
        <w:left w:val="none" w:sz="0" w:space="0" w:color="auto"/>
        <w:bottom w:val="none" w:sz="0" w:space="0" w:color="auto"/>
        <w:right w:val="none" w:sz="0" w:space="0" w:color="auto"/>
      </w:divBdr>
    </w:div>
    <w:div w:id="1625841475">
      <w:bodyDiv w:val="1"/>
      <w:marLeft w:val="0"/>
      <w:marRight w:val="0"/>
      <w:marTop w:val="0"/>
      <w:marBottom w:val="0"/>
      <w:divBdr>
        <w:top w:val="none" w:sz="0" w:space="0" w:color="auto"/>
        <w:left w:val="none" w:sz="0" w:space="0" w:color="auto"/>
        <w:bottom w:val="none" w:sz="0" w:space="0" w:color="auto"/>
        <w:right w:val="none" w:sz="0" w:space="0" w:color="auto"/>
      </w:divBdr>
    </w:div>
    <w:div w:id="1850098984">
      <w:bodyDiv w:val="1"/>
      <w:marLeft w:val="0"/>
      <w:marRight w:val="0"/>
      <w:marTop w:val="0"/>
      <w:marBottom w:val="0"/>
      <w:divBdr>
        <w:top w:val="none" w:sz="0" w:space="0" w:color="auto"/>
        <w:left w:val="none" w:sz="0" w:space="0" w:color="auto"/>
        <w:bottom w:val="none" w:sz="0" w:space="0" w:color="auto"/>
        <w:right w:val="none" w:sz="0" w:space="0" w:color="auto"/>
      </w:divBdr>
    </w:div>
    <w:div w:id="1876038340">
      <w:bodyDiv w:val="1"/>
      <w:marLeft w:val="0"/>
      <w:marRight w:val="0"/>
      <w:marTop w:val="0"/>
      <w:marBottom w:val="0"/>
      <w:divBdr>
        <w:top w:val="none" w:sz="0" w:space="0" w:color="auto"/>
        <w:left w:val="none" w:sz="0" w:space="0" w:color="auto"/>
        <w:bottom w:val="none" w:sz="0" w:space="0" w:color="auto"/>
        <w:right w:val="none" w:sz="0" w:space="0" w:color="auto"/>
      </w:divBdr>
    </w:div>
    <w:div w:id="1970241532">
      <w:bodyDiv w:val="1"/>
      <w:marLeft w:val="0"/>
      <w:marRight w:val="0"/>
      <w:marTop w:val="0"/>
      <w:marBottom w:val="0"/>
      <w:divBdr>
        <w:top w:val="none" w:sz="0" w:space="0" w:color="auto"/>
        <w:left w:val="none" w:sz="0" w:space="0" w:color="auto"/>
        <w:bottom w:val="none" w:sz="0" w:space="0" w:color="auto"/>
        <w:right w:val="none" w:sz="0" w:space="0" w:color="auto"/>
      </w:divBdr>
      <w:divsChild>
        <w:div w:id="2021664910">
          <w:marLeft w:val="0"/>
          <w:marRight w:val="0"/>
          <w:marTop w:val="0"/>
          <w:marBottom w:val="0"/>
          <w:divBdr>
            <w:top w:val="none" w:sz="0" w:space="0" w:color="auto"/>
            <w:left w:val="none" w:sz="0" w:space="0" w:color="auto"/>
            <w:bottom w:val="none" w:sz="0" w:space="0" w:color="auto"/>
            <w:right w:val="none" w:sz="0" w:space="0" w:color="auto"/>
          </w:divBdr>
        </w:div>
      </w:divsChild>
    </w:div>
    <w:div w:id="2126922809">
      <w:bodyDiv w:val="1"/>
      <w:marLeft w:val="0"/>
      <w:marRight w:val="0"/>
      <w:marTop w:val="0"/>
      <w:marBottom w:val="0"/>
      <w:divBdr>
        <w:top w:val="none" w:sz="0" w:space="0" w:color="auto"/>
        <w:left w:val="none" w:sz="0" w:space="0" w:color="auto"/>
        <w:bottom w:val="none" w:sz="0" w:space="0" w:color="auto"/>
        <w:right w:val="none" w:sz="0" w:space="0" w:color="auto"/>
      </w:divBdr>
    </w:div>
    <w:div w:id="21402969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yperlink" Target="https://docs.spring.io/spring/docs/current/spring-framework-reference/htmlsingle/" TargetMode="External"/><Relationship Id="rId26" Type="http://schemas.openxmlformats.org/officeDocument/2006/relationships/hyperlink" Target="https://en.wikipedia.org/wiki/XML" TargetMode="External"/><Relationship Id="rId39" Type="http://schemas.openxmlformats.org/officeDocument/2006/relationships/image" Target="media/image11.png"/><Relationship Id="rId21" Type="http://schemas.openxmlformats.org/officeDocument/2006/relationships/hyperlink" Target="https://en.wikipedia.org/wiki/Web_resource" TargetMode="External"/><Relationship Id="rId34" Type="http://schemas.openxmlformats.org/officeDocument/2006/relationships/image" Target="media/image6.emf"/><Relationship Id="rId42" Type="http://schemas.openxmlformats.org/officeDocument/2006/relationships/image" Target="media/image14.png"/><Relationship Id="rId47" Type="http://schemas.openxmlformats.org/officeDocument/2006/relationships/image" Target="media/image19.png"/><Relationship Id="rId50" Type="http://schemas.openxmlformats.org/officeDocument/2006/relationships/hyperlink" Target="mailto:2.@ResponseBody" TargetMode="External"/><Relationship Id="rId55" Type="http://schemas.openxmlformats.org/officeDocument/2006/relationships/image" Target="media/image22.png"/><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docs.spring.io/spring/docs/current/spring-framework-reference/htmlsingle/" TargetMode="External"/><Relationship Id="rId20" Type="http://schemas.openxmlformats.org/officeDocument/2006/relationships/hyperlink" Target="https://en.wikipedia.org/wiki/Internet" TargetMode="External"/><Relationship Id="rId29" Type="http://schemas.openxmlformats.org/officeDocument/2006/relationships/hyperlink" Target="https://en.wikipedia.org/wiki/Hypertext" TargetMode="External"/><Relationship Id="rId41" Type="http://schemas.openxmlformats.org/officeDocument/2006/relationships/image" Target="media/image13.png"/><Relationship Id="rId54" Type="http://schemas.openxmlformats.org/officeDocument/2006/relationships/image" Target="media/image21.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en.wikipedia.org/wiki/SOAP" TargetMode="External"/><Relationship Id="rId32" Type="http://schemas.openxmlformats.org/officeDocument/2006/relationships/image" Target="media/image4.emf"/><Relationship Id="rId37" Type="http://schemas.openxmlformats.org/officeDocument/2006/relationships/image" Target="media/image9.emf"/><Relationship Id="rId40" Type="http://schemas.openxmlformats.org/officeDocument/2006/relationships/image" Target="media/image12.png"/><Relationship Id="rId45" Type="http://schemas.openxmlformats.org/officeDocument/2006/relationships/image" Target="media/image17.png"/><Relationship Id="rId53" Type="http://schemas.openxmlformats.org/officeDocument/2006/relationships/hyperlink" Target="mailto:5.@AutoWired" TargetMode="External"/><Relationship Id="rId58" Type="http://schemas.openxmlformats.org/officeDocument/2006/relationships/hyperlink" Target="https://www.tutorialspoint.com/maven/" TargetMode="External"/><Relationship Id="rId5" Type="http://schemas.openxmlformats.org/officeDocument/2006/relationships/settings" Target="settings.xml"/><Relationship Id="rId15" Type="http://schemas.openxmlformats.org/officeDocument/2006/relationships/hyperlink" Target="https://docs.spring.io/spring/docs/current/spring-framework-reference/htmlsingle/" TargetMode="External"/><Relationship Id="rId23" Type="http://schemas.openxmlformats.org/officeDocument/2006/relationships/hyperlink" Target="https://en.wikipedia.org/wiki/WSDL" TargetMode="External"/><Relationship Id="rId28" Type="http://schemas.openxmlformats.org/officeDocument/2006/relationships/hyperlink" Target="https://en.wikipedia.org/wiki/JSON" TargetMode="External"/><Relationship Id="rId36" Type="http://schemas.openxmlformats.org/officeDocument/2006/relationships/image" Target="media/image8.emf"/><Relationship Id="rId49" Type="http://schemas.openxmlformats.org/officeDocument/2006/relationships/hyperlink" Target="mailto:1.@RestController" TargetMode="External"/><Relationship Id="rId57" Type="http://schemas.openxmlformats.org/officeDocument/2006/relationships/hyperlink" Target="https://www.w3schools.com/html/" TargetMode="External"/><Relationship Id="rId61"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en.wikipedia.org/wiki/Web_service" TargetMode="External"/><Relationship Id="rId31" Type="http://schemas.openxmlformats.org/officeDocument/2006/relationships/hyperlink" Target="https://en.wikipedia.org/wiki/HTTP_verbs" TargetMode="External"/><Relationship Id="rId44" Type="http://schemas.openxmlformats.org/officeDocument/2006/relationships/image" Target="media/image16.png"/><Relationship Id="rId52" Type="http://schemas.openxmlformats.org/officeDocument/2006/relationships/hyperlink" Target="mailto:4.@RequestMapping" TargetMode="External"/><Relationship Id="rId60" Type="http://schemas.openxmlformats.org/officeDocument/2006/relationships/hyperlink" Target="http://www.javatpoint.com/jsp-tutorial"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hyperlink" Target="https://en.wikipedia.org/wiki/Stateless_protocol" TargetMode="External"/><Relationship Id="rId27" Type="http://schemas.openxmlformats.org/officeDocument/2006/relationships/hyperlink" Target="https://en.wikipedia.org/wiki/HTML" TargetMode="External"/><Relationship Id="rId30" Type="http://schemas.openxmlformats.org/officeDocument/2006/relationships/hyperlink" Target="https://en.wikipedia.org/wiki/HTTP" TargetMode="External"/><Relationship Id="rId35" Type="http://schemas.openxmlformats.org/officeDocument/2006/relationships/image" Target="media/image7.emf"/><Relationship Id="rId43" Type="http://schemas.openxmlformats.org/officeDocument/2006/relationships/image" Target="media/image15.png"/><Relationship Id="rId48" Type="http://schemas.openxmlformats.org/officeDocument/2006/relationships/image" Target="media/image20.png"/><Relationship Id="rId56" Type="http://schemas.openxmlformats.org/officeDocument/2006/relationships/image" Target="media/image23.png"/><Relationship Id="rId8" Type="http://schemas.openxmlformats.org/officeDocument/2006/relationships/endnotes" Target="endnotes.xml"/><Relationship Id="rId51" Type="http://schemas.openxmlformats.org/officeDocument/2006/relationships/hyperlink" Target="mailto:3.@RequestBOdy" TargetMode="External"/><Relationship Id="rId3" Type="http://schemas.openxmlformats.org/officeDocument/2006/relationships/styles" Target="styles.xml"/><Relationship Id="rId12" Type="http://schemas.openxmlformats.org/officeDocument/2006/relationships/image" Target="media/image2.jpeg"/><Relationship Id="rId17" Type="http://schemas.openxmlformats.org/officeDocument/2006/relationships/hyperlink" Target="https://docs.spring.io/spring/docs/current/spring-framework-reference/htmlsingle/" TargetMode="External"/><Relationship Id="rId25" Type="http://schemas.openxmlformats.org/officeDocument/2006/relationships/hyperlink" Target="https://en.wikipedia.org/wiki/URI" TargetMode="External"/><Relationship Id="rId33" Type="http://schemas.openxmlformats.org/officeDocument/2006/relationships/image" Target="media/image5.emf"/><Relationship Id="rId38" Type="http://schemas.openxmlformats.org/officeDocument/2006/relationships/image" Target="media/image10.png"/><Relationship Id="rId46" Type="http://schemas.openxmlformats.org/officeDocument/2006/relationships/image" Target="media/image18.png"/><Relationship Id="rId59" Type="http://schemas.openxmlformats.org/officeDocument/2006/relationships/hyperlink" Target="https://www.w3schools.com/c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5582A9-CC84-47E5-A34F-5A43331CE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39</Pages>
  <Words>4634</Words>
  <Characters>26420</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skishore1992@gmail.com</Company>
  <LinksUpToDate>false</LinksUpToDate>
  <CharactersWithSpaces>30993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Kishore Ramanujam</dc:creator>
  <cp:lastModifiedBy>Kuna, Praneetha</cp:lastModifiedBy>
  <cp:revision>2</cp:revision>
  <cp:lastPrinted>2017-04-08T06:49:00Z</cp:lastPrinted>
  <dcterms:created xsi:type="dcterms:W3CDTF">2017-04-10T08:29:00Z</dcterms:created>
  <dcterms:modified xsi:type="dcterms:W3CDTF">2017-04-10T08:29:00Z</dcterms:modified>
</cp:coreProperties>
</file>